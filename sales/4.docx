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9C1E" w14:textId="77777777" w:rsidR="00A32F77" w:rsidRDefault="003D3968">
      <w:pPr>
        <w:spacing w:before="43"/>
        <w:ind w:left="100" w:right="5825"/>
        <w:jc w:val="both"/>
        <w:rPr>
          <w:rFonts w:eastAsia="Arial" w:cs="Arial"/>
          <w:b/>
          <w:sz w:val="42"/>
          <w:szCs w:val="42"/>
        </w:rPr>
      </w:pPr>
      <w:r>
        <w:rPr>
          <w:rFonts w:eastAsia="Arial" w:cs="Arial"/>
          <w:b/>
          <w:sz w:val="42"/>
          <w:szCs w:val="42"/>
        </w:rPr>
        <w:t>{NAME}</w:t>
      </w:r>
    </w:p>
    <w:p w14:paraId="32DD0AF5" w14:textId="77777777" w:rsidR="003D3968" w:rsidRPr="003D3968" w:rsidRDefault="003D3968" w:rsidP="003D3968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3D3968">
        <w:rPr>
          <w:rFonts w:eastAsia="Arial"/>
          <w:b/>
          <w:sz w:val="21"/>
          <w:szCs w:val="21"/>
        </w:rPr>
        <w:t>Email: {EMAILADDRESS}</w:t>
      </w:r>
    </w:p>
    <w:p w14:paraId="64FA2D99" w14:textId="77777777" w:rsidR="003D3968" w:rsidRPr="003D3968" w:rsidRDefault="003D3968" w:rsidP="003D3968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3D3968">
        <w:rPr>
          <w:rFonts w:eastAsia="Arial"/>
          <w:b/>
          <w:sz w:val="21"/>
          <w:szCs w:val="21"/>
        </w:rPr>
        <w:t>Address: {MAILADDRESS}</w:t>
      </w:r>
    </w:p>
    <w:p w14:paraId="6CB42331" w14:textId="77777777" w:rsidR="00A32F77" w:rsidRPr="000C481A" w:rsidRDefault="00F4733C">
      <w:pPr>
        <w:spacing w:line="220" w:lineRule="exact"/>
        <w:ind w:left="100" w:right="326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Experienced Financial Sales Consultant, Data Management Specialist and Customer</w:t>
      </w:r>
    </w:p>
    <w:p w14:paraId="55B6FC1F" w14:textId="77777777" w:rsidR="00A32F77" w:rsidRPr="000C481A" w:rsidRDefault="00F4733C">
      <w:pPr>
        <w:spacing w:before="18"/>
        <w:ind w:left="100" w:right="6417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Service Representative</w:t>
      </w:r>
    </w:p>
    <w:p w14:paraId="67F30BB3" w14:textId="77777777" w:rsidR="00A32F77" w:rsidRPr="000C481A" w:rsidRDefault="00A32F77">
      <w:pPr>
        <w:spacing w:before="13" w:line="280" w:lineRule="exact"/>
        <w:rPr>
          <w:sz w:val="28"/>
          <w:szCs w:val="28"/>
        </w:rPr>
      </w:pPr>
    </w:p>
    <w:p w14:paraId="7214B514" w14:textId="77777777" w:rsidR="00A32F77" w:rsidRPr="008A04D7" w:rsidRDefault="00F4733C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8A04D7">
        <w:rPr>
          <w:rFonts w:eastAsia="Arial" w:cs="Arial"/>
          <w:sz w:val="18"/>
          <w:szCs w:val="18"/>
        </w:rPr>
        <w:t>Experienced financial sales consultant, data management specialist</w:t>
      </w:r>
      <w:r w:rsidR="008A04D7" w:rsidRPr="008A04D7">
        <w:rPr>
          <w:rFonts w:eastAsia="Arial" w:cs="Arial"/>
          <w:sz w:val="18"/>
          <w:szCs w:val="18"/>
        </w:rPr>
        <w:t xml:space="preserve">, </w:t>
      </w:r>
      <w:r w:rsidRPr="008A04D7">
        <w:rPr>
          <w:rFonts w:eastAsia="Arial" w:cs="Arial"/>
          <w:sz w:val="18"/>
          <w:szCs w:val="18"/>
        </w:rPr>
        <w:t>and customer service representative. Able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to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manage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large-scale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projects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and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maintain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stellar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customer</w:t>
      </w:r>
      <w:r w:rsidRPr="008A04D7">
        <w:rPr>
          <w:rFonts w:eastAsia="Arial" w:cs="Arial"/>
          <w:spacing w:val="29"/>
          <w:sz w:val="18"/>
          <w:szCs w:val="18"/>
        </w:rPr>
        <w:t xml:space="preserve"> </w:t>
      </w:r>
      <w:r w:rsidRPr="008A04D7">
        <w:rPr>
          <w:rFonts w:eastAsia="Arial" w:cs="Arial"/>
          <w:sz w:val="18"/>
          <w:szCs w:val="18"/>
        </w:rPr>
        <w:t>satisfaction.</w:t>
      </w:r>
      <w:r w:rsidR="008A04D7">
        <w:rPr>
          <w:rFonts w:eastAsia="Arial" w:cs="Arial"/>
          <w:spacing w:val="29"/>
          <w:sz w:val="18"/>
          <w:szCs w:val="18"/>
        </w:rPr>
        <w:t xml:space="preserve"> </w:t>
      </w:r>
      <w:r w:rsidR="008A04D7" w:rsidRPr="008A04D7">
        <w:rPr>
          <w:rFonts w:eastAsia="Arial" w:cs="Arial"/>
          <w:sz w:val="18"/>
          <w:szCs w:val="18"/>
        </w:rPr>
        <w:t xml:space="preserve">Excellent </w:t>
      </w:r>
      <w:r w:rsidRPr="008A04D7">
        <w:rPr>
          <w:rFonts w:eastAsia="Arial" w:cs="Arial"/>
          <w:sz w:val="18"/>
          <w:szCs w:val="18"/>
        </w:rPr>
        <w:t>interpersonal, written and oral skills. Comfortable making decisions independently and working in teams to achieve successful results.</w:t>
      </w:r>
    </w:p>
    <w:p w14:paraId="1F73C56A" w14:textId="77777777" w:rsidR="00A32F77" w:rsidRPr="000C481A" w:rsidRDefault="00A32F77">
      <w:pPr>
        <w:spacing w:before="2" w:line="260" w:lineRule="exact"/>
        <w:rPr>
          <w:sz w:val="26"/>
          <w:szCs w:val="26"/>
        </w:rPr>
      </w:pPr>
    </w:p>
    <w:p w14:paraId="376944CE" w14:textId="77777777" w:rsidR="00A32F77" w:rsidRPr="000C481A" w:rsidRDefault="00F4733C">
      <w:pPr>
        <w:ind w:left="100" w:right="6663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CORE QUALIFICATIONS</w:t>
      </w:r>
    </w:p>
    <w:p w14:paraId="5C816FBF" w14:textId="77777777" w:rsidR="00A32F77" w:rsidRPr="000C481A" w:rsidRDefault="00F4733C">
      <w:pPr>
        <w:spacing w:before="53"/>
        <w:ind w:left="100" w:right="536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Customer Service • Project Management</w:t>
      </w:r>
    </w:p>
    <w:p w14:paraId="6CA8D537" w14:textId="77777777" w:rsidR="00A32F77" w:rsidRPr="000C481A" w:rsidRDefault="00F4733C">
      <w:pPr>
        <w:spacing w:before="53"/>
        <w:ind w:left="100" w:right="516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Data Management • Administrative Support</w:t>
      </w:r>
    </w:p>
    <w:p w14:paraId="24088F3A" w14:textId="77777777" w:rsidR="00A32F77" w:rsidRPr="000C481A" w:rsidRDefault="00F4733C">
      <w:pPr>
        <w:spacing w:before="53"/>
        <w:ind w:left="100" w:right="539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Financial Sales • Business Development</w:t>
      </w:r>
    </w:p>
    <w:p w14:paraId="776B5B70" w14:textId="77777777" w:rsidR="00A32F77" w:rsidRPr="000C481A" w:rsidRDefault="00A32F77">
      <w:pPr>
        <w:spacing w:line="200" w:lineRule="exact"/>
      </w:pPr>
    </w:p>
    <w:p w14:paraId="6C9FE0CE" w14:textId="77777777" w:rsidR="00A32F77" w:rsidRPr="000C481A" w:rsidRDefault="00A32F77">
      <w:pPr>
        <w:spacing w:before="13" w:line="200" w:lineRule="exact"/>
      </w:pPr>
    </w:p>
    <w:p w14:paraId="4C802842" w14:textId="77777777" w:rsidR="00A32F77" w:rsidRPr="000C481A" w:rsidRDefault="00F4733C">
      <w:pPr>
        <w:ind w:left="100" w:right="6953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WORK EXPERIENCE</w:t>
      </w:r>
    </w:p>
    <w:p w14:paraId="6B955BB1" w14:textId="77777777" w:rsidR="00A32F77" w:rsidRPr="000C481A" w:rsidRDefault="00A32F77">
      <w:pPr>
        <w:spacing w:before="13" w:line="200" w:lineRule="exact"/>
      </w:pPr>
    </w:p>
    <w:p w14:paraId="5BEB8ED5" w14:textId="77777777" w:rsidR="00A32F77" w:rsidRPr="000C481A" w:rsidRDefault="00F4733C">
      <w:pPr>
        <w:ind w:left="100" w:right="7129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Sales Associate</w:t>
      </w:r>
    </w:p>
    <w:p w14:paraId="76D37331" w14:textId="77777777" w:rsidR="00A32F77" w:rsidRPr="000C481A" w:rsidRDefault="00F4733C">
      <w:pPr>
        <w:spacing w:before="39"/>
        <w:ind w:left="100" w:right="2596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Macy's Department Store</w:t>
      </w:r>
      <w:r w:rsidR="000C481A" w:rsidRPr="000C481A">
        <w:rPr>
          <w:rFonts w:eastAsia="Arial" w:cs="Arial"/>
          <w:sz w:val="18"/>
          <w:szCs w:val="18"/>
        </w:rPr>
        <w:t>-</w:t>
      </w:r>
      <w:r w:rsidRPr="000C481A">
        <w:rPr>
          <w:rFonts w:eastAsia="Arial" w:cs="Arial"/>
          <w:sz w:val="18"/>
          <w:szCs w:val="18"/>
        </w:rPr>
        <w:t>November 2013 to Present</w:t>
      </w:r>
    </w:p>
    <w:p w14:paraId="28F71BA2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2AEBE102" w14:textId="77777777" w:rsidR="00A32F77" w:rsidRPr="000C481A" w:rsidRDefault="00F4733C">
      <w:pPr>
        <w:spacing w:line="301" w:lineRule="auto"/>
        <w:ind w:left="100" w:right="1756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Provide</w:t>
      </w:r>
      <w:r w:rsidRPr="000C481A">
        <w:rPr>
          <w:rFonts w:eastAsia="Arial" w:cs="Arial"/>
          <w:sz w:val="18"/>
          <w:szCs w:val="18"/>
        </w:rPr>
        <w:t xml:space="preserve"> excellent customer service by making connections with customers </w:t>
      </w:r>
      <w:r>
        <w:rPr>
          <w:rFonts w:eastAsia="Arial" w:cs="Arial"/>
          <w:sz w:val="18"/>
          <w:szCs w:val="18"/>
        </w:rPr>
        <w:t>and providing options/advice</w:t>
      </w:r>
      <w:r w:rsidRPr="000C481A">
        <w:rPr>
          <w:rFonts w:eastAsia="Arial" w:cs="Arial"/>
          <w:sz w:val="18"/>
          <w:szCs w:val="18"/>
        </w:rPr>
        <w:t xml:space="preserve"> on purchases.</w:t>
      </w:r>
    </w:p>
    <w:p w14:paraId="3623C452" w14:textId="77777777" w:rsidR="00A32F77" w:rsidRPr="000C481A" w:rsidRDefault="00F4733C">
      <w:pPr>
        <w:spacing w:before="1"/>
        <w:ind w:left="100" w:right="340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Ensure that fitting rooms are tidy and ready for use by customers.</w:t>
      </w:r>
    </w:p>
    <w:p w14:paraId="152F5948" w14:textId="77777777" w:rsidR="00A32F77" w:rsidRPr="000C481A" w:rsidRDefault="00F4733C">
      <w:pPr>
        <w:spacing w:before="53"/>
        <w:ind w:left="100" w:right="319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Maintain sell</w:t>
      </w:r>
      <w:r w:rsidRPr="000C481A">
        <w:rPr>
          <w:rFonts w:eastAsia="Arial" w:cs="Arial"/>
          <w:sz w:val="18"/>
          <w:szCs w:val="18"/>
        </w:rPr>
        <w:t xml:space="preserve"> floor presentations and restock shelves as necessary.</w:t>
      </w:r>
    </w:p>
    <w:p w14:paraId="5480CA50" w14:textId="77777777" w:rsidR="00A32F77" w:rsidRPr="000C481A" w:rsidRDefault="00F4733C">
      <w:pPr>
        <w:spacing w:before="53"/>
        <w:ind w:left="100" w:right="4808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Exceed store </w:t>
      </w:r>
      <w:r w:rsidRPr="000C481A">
        <w:rPr>
          <w:rFonts w:eastAsia="Arial" w:cs="Arial"/>
          <w:sz w:val="18"/>
          <w:szCs w:val="18"/>
        </w:rPr>
        <w:t>sales goals on a weekly basis.</w:t>
      </w:r>
    </w:p>
    <w:p w14:paraId="6BDE50E0" w14:textId="77777777" w:rsidR="00A32F77" w:rsidRPr="000C481A" w:rsidRDefault="00A32F77">
      <w:pPr>
        <w:spacing w:before="13" w:line="200" w:lineRule="exact"/>
      </w:pPr>
    </w:p>
    <w:p w14:paraId="4AD19E35" w14:textId="77777777" w:rsidR="00A32F77" w:rsidRPr="000C481A" w:rsidRDefault="00F4733C">
      <w:pPr>
        <w:ind w:left="100" w:right="5893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Data Management Specialist</w:t>
      </w:r>
    </w:p>
    <w:p w14:paraId="66AF2268" w14:textId="77777777" w:rsidR="00A32F77" w:rsidRPr="000C481A" w:rsidRDefault="00F4733C">
      <w:pPr>
        <w:spacing w:before="39"/>
        <w:ind w:left="100" w:right="176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Broadridge -Access Data Corporation</w:t>
      </w:r>
      <w:r>
        <w:rPr>
          <w:rFonts w:eastAsia="Arial" w:cs="Arial"/>
          <w:sz w:val="18"/>
          <w:szCs w:val="18"/>
        </w:rPr>
        <w:t>-</w:t>
      </w:r>
      <w:r w:rsidRPr="000C481A">
        <w:rPr>
          <w:rFonts w:eastAsia="Arial" w:cs="Arial"/>
          <w:sz w:val="18"/>
          <w:szCs w:val="18"/>
        </w:rPr>
        <w:t>March 2010 to August 2013</w:t>
      </w:r>
    </w:p>
    <w:p w14:paraId="67C7D0BD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779FBE25" w14:textId="77777777" w:rsidR="00A32F77" w:rsidRPr="000C481A" w:rsidRDefault="00F4733C">
      <w:pPr>
        <w:ind w:left="100" w:right="42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Maintain</w:t>
      </w:r>
      <w:r>
        <w:rPr>
          <w:rFonts w:eastAsia="Arial" w:cs="Arial"/>
          <w:sz w:val="18"/>
          <w:szCs w:val="18"/>
        </w:rPr>
        <w:t>ed relationships with customers including:</w:t>
      </w:r>
      <w:r w:rsidRPr="000C481A">
        <w:rPr>
          <w:rFonts w:eastAsia="Arial" w:cs="Arial"/>
          <w:sz w:val="18"/>
          <w:szCs w:val="18"/>
        </w:rPr>
        <w:t xml:space="preserve"> banks, broker-dealers, mutual </w:t>
      </w:r>
      <w:r>
        <w:rPr>
          <w:rFonts w:eastAsia="Arial" w:cs="Arial"/>
          <w:sz w:val="18"/>
          <w:szCs w:val="18"/>
        </w:rPr>
        <w:t>funds, and overall corporations</w:t>
      </w:r>
      <w:r w:rsidRPr="000C481A">
        <w:rPr>
          <w:rFonts w:eastAsia="Arial" w:cs="Arial"/>
          <w:sz w:val="18"/>
          <w:szCs w:val="18"/>
        </w:rPr>
        <w:t>.</w:t>
      </w:r>
    </w:p>
    <w:p w14:paraId="464E8954" w14:textId="77777777" w:rsidR="00A32F77" w:rsidRPr="000C481A" w:rsidRDefault="00F4733C">
      <w:pPr>
        <w:spacing w:before="53"/>
        <w:ind w:left="100" w:right="271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Generated data reports on periodic basis for management and customers.</w:t>
      </w:r>
    </w:p>
    <w:p w14:paraId="4DF726F8" w14:textId="77777777" w:rsidR="00A32F77" w:rsidRPr="000C481A" w:rsidRDefault="00F4733C">
      <w:pPr>
        <w:spacing w:before="53" w:line="301" w:lineRule="auto"/>
        <w:ind w:left="100" w:right="89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Identified</w:t>
      </w:r>
      <w:r>
        <w:rPr>
          <w:rFonts w:eastAsia="Arial" w:cs="Arial"/>
          <w:spacing w:val="-10"/>
          <w:sz w:val="18"/>
          <w:szCs w:val="18"/>
        </w:rPr>
        <w:t>/</w:t>
      </w:r>
      <w:r w:rsidRPr="000C481A">
        <w:rPr>
          <w:rFonts w:eastAsia="Arial" w:cs="Arial"/>
          <w:sz w:val="18"/>
          <w:szCs w:val="18"/>
        </w:rPr>
        <w:t>corrected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entry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errors,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consulted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processing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technicians,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programmers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-1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end- users concerning the outline of data requirements.</w:t>
      </w:r>
    </w:p>
    <w:p w14:paraId="1D9ECE90" w14:textId="77777777" w:rsidR="00A32F77" w:rsidRPr="000C481A" w:rsidRDefault="00F4733C">
      <w:pPr>
        <w:spacing w:before="1" w:line="301" w:lineRule="auto"/>
        <w:ind w:left="100" w:right="89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Informed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parties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concerning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updates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to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database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files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and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implemented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operating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methods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to</w:t>
      </w:r>
      <w:r w:rsidRPr="000C481A">
        <w:rPr>
          <w:rFonts w:eastAsia="Arial" w:cs="Arial"/>
          <w:spacing w:val="30"/>
          <w:sz w:val="18"/>
          <w:szCs w:val="18"/>
        </w:rPr>
        <w:t xml:space="preserve"> </w:t>
      </w:r>
      <w:r w:rsidRPr="000C481A">
        <w:rPr>
          <w:rFonts w:eastAsia="Arial" w:cs="Arial"/>
          <w:sz w:val="18"/>
          <w:szCs w:val="18"/>
        </w:rPr>
        <w:t>improve processing, distribution, data flow, and database editing procedures.</w:t>
      </w:r>
    </w:p>
    <w:p w14:paraId="70673550" w14:textId="77777777" w:rsidR="00A32F77" w:rsidRPr="000C481A" w:rsidRDefault="00A32F77">
      <w:pPr>
        <w:spacing w:before="1" w:line="160" w:lineRule="exact"/>
        <w:rPr>
          <w:sz w:val="16"/>
          <w:szCs w:val="16"/>
        </w:rPr>
      </w:pPr>
    </w:p>
    <w:p w14:paraId="42753772" w14:textId="77777777" w:rsidR="00A32F77" w:rsidRPr="000C481A" w:rsidRDefault="00F4733C">
      <w:pPr>
        <w:ind w:left="100" w:right="6056"/>
        <w:jc w:val="both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Financial Sales Consultant</w:t>
      </w:r>
    </w:p>
    <w:p w14:paraId="25DCF425" w14:textId="77777777" w:rsidR="00A32F77" w:rsidRPr="000C481A" w:rsidRDefault="00F4733C">
      <w:pPr>
        <w:spacing w:before="39"/>
        <w:ind w:left="100" w:right="4081"/>
        <w:jc w:val="both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PNC Bank-</w:t>
      </w:r>
      <w:r w:rsidRPr="000C481A">
        <w:rPr>
          <w:rFonts w:eastAsia="Arial" w:cs="Arial"/>
          <w:sz w:val="18"/>
          <w:szCs w:val="18"/>
        </w:rPr>
        <w:t>June 2007 to March 2010</w:t>
      </w:r>
    </w:p>
    <w:p w14:paraId="288F0037" w14:textId="77777777" w:rsidR="00A32F77" w:rsidRPr="000C481A" w:rsidRDefault="00A32F77">
      <w:pPr>
        <w:spacing w:before="3" w:line="140" w:lineRule="exact"/>
        <w:rPr>
          <w:sz w:val="14"/>
          <w:szCs w:val="14"/>
        </w:rPr>
      </w:pPr>
    </w:p>
    <w:p w14:paraId="1108107B" w14:textId="77777777" w:rsidR="00A32F77" w:rsidRPr="000C481A" w:rsidRDefault="00F4733C">
      <w:pPr>
        <w:ind w:left="100" w:right="1490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Assisted in the increase of client sales by $2 million through direct negotiations with clients.</w:t>
      </w:r>
    </w:p>
    <w:p w14:paraId="7D6CF1A2" w14:textId="77777777" w:rsidR="00A32F77" w:rsidRPr="000C481A" w:rsidRDefault="00F4733C">
      <w:pPr>
        <w:spacing w:before="53"/>
        <w:ind w:left="100" w:right="3879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Received five awards for providing stellar customer service.</w:t>
      </w:r>
    </w:p>
    <w:p w14:paraId="577EC178" w14:textId="77777777" w:rsidR="00A32F77" w:rsidRPr="000C481A" w:rsidRDefault="00F4733C">
      <w:pPr>
        <w:spacing w:before="53"/>
        <w:ind w:left="100" w:right="149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</w:t>
      </w:r>
      <w:r>
        <w:rPr>
          <w:rFonts w:eastAsia="Arial" w:cs="Arial"/>
          <w:sz w:val="18"/>
          <w:szCs w:val="18"/>
        </w:rPr>
        <w:t xml:space="preserve"> Built</w:t>
      </w:r>
      <w:r w:rsidRPr="000C481A">
        <w:rPr>
          <w:rFonts w:eastAsia="Arial" w:cs="Arial"/>
          <w:sz w:val="18"/>
          <w:szCs w:val="18"/>
        </w:rPr>
        <w:t xml:space="preserve"> strong relationships with customers through client </w:t>
      </w:r>
      <w:r>
        <w:rPr>
          <w:rFonts w:eastAsia="Arial" w:cs="Arial"/>
          <w:sz w:val="18"/>
          <w:szCs w:val="18"/>
        </w:rPr>
        <w:t>profiling and need</w:t>
      </w:r>
      <w:r w:rsidRPr="000C481A">
        <w:rPr>
          <w:rFonts w:eastAsia="Arial" w:cs="Arial"/>
          <w:sz w:val="18"/>
          <w:szCs w:val="18"/>
        </w:rPr>
        <w:t>-based selling.</w:t>
      </w:r>
    </w:p>
    <w:p w14:paraId="34D10EE8" w14:textId="77777777" w:rsidR="00A32F77" w:rsidRPr="000C481A" w:rsidRDefault="00F4733C">
      <w:pPr>
        <w:spacing w:before="53" w:line="301" w:lineRule="auto"/>
        <w:ind w:left="100" w:right="1583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Maintained quality client relationships and provided premier services to new and existing clients.</w:t>
      </w:r>
    </w:p>
    <w:p w14:paraId="5335ACDA" w14:textId="77777777" w:rsidR="00A32F77" w:rsidRPr="000C481A" w:rsidRDefault="00F4733C">
      <w:pPr>
        <w:spacing w:before="1"/>
        <w:ind w:left="100" w:right="1222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Identified clients' financial needs and recommended PNC promotions, products and services.</w:t>
      </w:r>
    </w:p>
    <w:p w14:paraId="4D35077A" w14:textId="77777777" w:rsidR="00A32F77" w:rsidRPr="000C481A" w:rsidRDefault="00F4733C">
      <w:pPr>
        <w:spacing w:before="53"/>
        <w:ind w:left="100" w:right="2497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• Demonstrated ownership of client issues and provided solutions to problems.</w:t>
      </w:r>
    </w:p>
    <w:p w14:paraId="066CBCD3" w14:textId="77777777" w:rsidR="00A32F77" w:rsidRPr="000C481A" w:rsidRDefault="00A32F77">
      <w:pPr>
        <w:spacing w:before="3" w:line="100" w:lineRule="exact"/>
        <w:rPr>
          <w:sz w:val="11"/>
          <w:szCs w:val="11"/>
        </w:rPr>
      </w:pPr>
    </w:p>
    <w:p w14:paraId="1494948A" w14:textId="77777777" w:rsidR="00A32F77" w:rsidRPr="000C481A" w:rsidRDefault="00A32F77">
      <w:pPr>
        <w:spacing w:line="200" w:lineRule="exact"/>
      </w:pPr>
    </w:p>
    <w:p w14:paraId="23133A37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3AD1FC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13A9004B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57CFF6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75F2188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79635B2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3896DEF5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0EF4290F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47D7E5F0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409CF896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60F96882" w14:textId="77777777" w:rsidR="00F4733C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</w:p>
    <w:p w14:paraId="5B2B3125" w14:textId="77777777" w:rsidR="00A32F77" w:rsidRPr="000C481A" w:rsidRDefault="00F4733C">
      <w:pPr>
        <w:spacing w:line="301" w:lineRule="auto"/>
        <w:ind w:left="100" w:right="5798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TECHNICAL PROFIENCIES Operating: Linux, Microsoft Windows</w:t>
      </w:r>
    </w:p>
    <w:p w14:paraId="23094431" w14:textId="77777777" w:rsidR="00F4733C" w:rsidRPr="000C481A" w:rsidRDefault="004F4A32" w:rsidP="00F4733C">
      <w:pPr>
        <w:spacing w:before="1"/>
        <w:ind w:left="100" w:right="3872"/>
        <w:jc w:val="both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Databases: MySQL, Oracle, FilemakerPro, IBM DB2, FoxPro</w:t>
      </w:r>
      <w:r w:rsidR="00F4733C">
        <w:rPr>
          <w:rFonts w:eastAsia="Arial" w:cs="Arial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Software: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Microsoft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Office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(Word,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Excel,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PowerPoint,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Outlook,</w:t>
      </w:r>
      <w:r w:rsidR="00F4733C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OneNote,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Publisher,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Access),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Microsoft</w:t>
      </w:r>
      <w:r w:rsidR="00F4733C" w:rsidRPr="000C481A">
        <w:rPr>
          <w:rFonts w:eastAsia="Arial" w:cs="Arial"/>
          <w:spacing w:val="-8"/>
          <w:sz w:val="18"/>
          <w:szCs w:val="18"/>
        </w:rPr>
        <w:t xml:space="preserve"> </w:t>
      </w:r>
      <w:r w:rsidR="00F4733C" w:rsidRPr="000C481A">
        <w:rPr>
          <w:rFonts w:eastAsia="Arial" w:cs="Arial"/>
          <w:sz w:val="18"/>
          <w:szCs w:val="18"/>
        </w:rPr>
        <w:t>Project</w:t>
      </w:r>
    </w:p>
    <w:p w14:paraId="3589C6EC" w14:textId="77777777" w:rsidR="00F4733C" w:rsidRPr="000C481A" w:rsidRDefault="00AB4EDF" w:rsidP="00F4733C">
      <w:pPr>
        <w:spacing w:before="53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 xml:space="preserve">  </w:t>
      </w:r>
      <w:r w:rsidR="00F4733C" w:rsidRPr="000C481A">
        <w:rPr>
          <w:rFonts w:eastAsia="Arial" w:cs="Arial"/>
          <w:sz w:val="18"/>
          <w:szCs w:val="18"/>
        </w:rPr>
        <w:t>Professional, Microsoft Viso, Flash Player, Adobe Reader, Oracle, Java JRE, TurningPoint</w:t>
      </w:r>
    </w:p>
    <w:p w14:paraId="01A10B47" w14:textId="77777777" w:rsidR="00F4733C" w:rsidRPr="000C481A" w:rsidRDefault="00F4733C" w:rsidP="00F4733C">
      <w:pPr>
        <w:spacing w:line="200" w:lineRule="exact"/>
      </w:pPr>
    </w:p>
    <w:p w14:paraId="1A3A5778" w14:textId="77777777" w:rsidR="00F4733C" w:rsidRPr="000C481A" w:rsidRDefault="00F4733C" w:rsidP="00F4733C">
      <w:pPr>
        <w:spacing w:before="13" w:line="200" w:lineRule="exact"/>
      </w:pPr>
    </w:p>
    <w:p w14:paraId="4B3A64AB" w14:textId="77777777" w:rsidR="00F4733C" w:rsidRPr="000C481A" w:rsidRDefault="00F4733C" w:rsidP="00F4733C">
      <w:pPr>
        <w:ind w:left="100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EDUCATION</w:t>
      </w:r>
    </w:p>
    <w:p w14:paraId="5BDCB2A4" w14:textId="77777777" w:rsidR="00F4733C" w:rsidRPr="000C481A" w:rsidRDefault="00F4733C" w:rsidP="00F4733C">
      <w:pPr>
        <w:spacing w:before="13" w:line="200" w:lineRule="exact"/>
      </w:pPr>
      <w:bookmarkStart w:id="0" w:name="_GoBack"/>
      <w:bookmarkEnd w:id="0"/>
    </w:p>
    <w:p w14:paraId="3CBE2E6C" w14:textId="77777777" w:rsidR="00F4733C" w:rsidRPr="000C481A" w:rsidRDefault="00F4733C" w:rsidP="00F4733C">
      <w:pPr>
        <w:ind w:left="100"/>
        <w:rPr>
          <w:rFonts w:eastAsia="Arial" w:cs="Arial"/>
          <w:sz w:val="21"/>
          <w:szCs w:val="21"/>
        </w:rPr>
      </w:pPr>
      <w:r w:rsidRPr="000C481A">
        <w:rPr>
          <w:rFonts w:eastAsia="Arial" w:cs="Arial"/>
          <w:b/>
          <w:sz w:val="21"/>
          <w:szCs w:val="21"/>
        </w:rPr>
        <w:t>Bachelor of Science in Political Science</w:t>
      </w:r>
    </w:p>
    <w:p w14:paraId="6707ADD6" w14:textId="77777777" w:rsidR="00F4733C" w:rsidRPr="000C481A" w:rsidRDefault="003D3968" w:rsidP="00F4733C">
      <w:pPr>
        <w:spacing w:before="39"/>
        <w:ind w:left="100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  <w:r w:rsidR="00AB4EDF">
        <w:rPr>
          <w:rFonts w:eastAsia="Arial" w:cs="Arial"/>
          <w:sz w:val="18"/>
          <w:szCs w:val="18"/>
        </w:rPr>
        <w:t xml:space="preserve"> </w:t>
      </w:r>
    </w:p>
    <w:p w14:paraId="4DE476F0" w14:textId="3BE838EE" w:rsidR="00A32F77" w:rsidRPr="000C481A" w:rsidRDefault="00F4733C" w:rsidP="00644A3C">
      <w:pPr>
        <w:spacing w:before="53"/>
        <w:ind w:left="100"/>
        <w:rPr>
          <w:rFonts w:eastAsia="Arial" w:cs="Arial"/>
          <w:sz w:val="18"/>
          <w:szCs w:val="18"/>
        </w:rPr>
      </w:pPr>
      <w:r w:rsidRPr="000C481A">
        <w:rPr>
          <w:rFonts w:eastAsia="Arial" w:cs="Arial"/>
          <w:sz w:val="18"/>
          <w:szCs w:val="18"/>
        </w:rPr>
        <w:t>1992</w:t>
      </w:r>
    </w:p>
    <w:sectPr w:rsidR="00A32F77" w:rsidRPr="000C481A" w:rsidSect="00A32F77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B78C6"/>
    <w:multiLevelType w:val="multilevel"/>
    <w:tmpl w:val="1B4697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A32F77"/>
    <w:rsid w:val="000C481A"/>
    <w:rsid w:val="003D3968"/>
    <w:rsid w:val="004E28BB"/>
    <w:rsid w:val="004F4A32"/>
    <w:rsid w:val="00644A3C"/>
    <w:rsid w:val="008A04D7"/>
    <w:rsid w:val="00A32F77"/>
    <w:rsid w:val="00AB4EDF"/>
    <w:rsid w:val="00F473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EE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2220</Characters>
  <Application>Microsoft Macintosh Word</Application>
  <DocSecurity>0</DocSecurity>
  <Lines>18</Lines>
  <Paragraphs>5</Paragraphs>
  <ScaleCrop>false</ScaleCrop>
  <Company>The Pingry School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8</cp:revision>
  <dcterms:created xsi:type="dcterms:W3CDTF">2016-02-03T00:29:00Z</dcterms:created>
  <dcterms:modified xsi:type="dcterms:W3CDTF">2016-05-31T05:41:00Z</dcterms:modified>
</cp:coreProperties>
</file>