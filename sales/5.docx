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251C7" w14:textId="77777777" w:rsidR="00AE3646" w:rsidRDefault="00EF40A4">
      <w:pPr>
        <w:spacing w:before="43"/>
        <w:ind w:left="100" w:right="6409"/>
        <w:jc w:val="both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{NAME}</w:t>
      </w:r>
    </w:p>
    <w:p w14:paraId="74B80233" w14:textId="77777777" w:rsidR="00EF40A4" w:rsidRPr="00EF40A4" w:rsidRDefault="00EF40A4" w:rsidP="00EF40A4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EF40A4">
        <w:rPr>
          <w:rFonts w:ascii="Arial" w:eastAsia="Arial" w:hAnsi="Arial" w:cs="Arial"/>
          <w:b/>
          <w:sz w:val="21"/>
          <w:szCs w:val="21"/>
        </w:rPr>
        <w:t>Email: {EMAILADDRESS}</w:t>
      </w:r>
    </w:p>
    <w:p w14:paraId="52396699" w14:textId="77777777" w:rsidR="00EF40A4" w:rsidRPr="00EF40A4" w:rsidRDefault="00EF40A4" w:rsidP="00EF40A4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EF40A4">
        <w:rPr>
          <w:rFonts w:ascii="Arial" w:eastAsia="Arial" w:hAnsi="Arial" w:cs="Arial"/>
          <w:b/>
          <w:sz w:val="21"/>
          <w:szCs w:val="21"/>
        </w:rPr>
        <w:t>Address: {MAILADDRESS}</w:t>
      </w:r>
    </w:p>
    <w:p w14:paraId="7F21D006" w14:textId="77777777" w:rsidR="00AE3646" w:rsidRPr="00EF40A4" w:rsidRDefault="002C6EEC" w:rsidP="00EF40A4">
      <w:pPr>
        <w:spacing w:line="220" w:lineRule="exact"/>
        <w:ind w:left="100" w:right="497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Manager - Toyota Motor Sales</w:t>
      </w:r>
    </w:p>
    <w:p w14:paraId="4F366B38" w14:textId="77777777" w:rsidR="00AE3646" w:rsidRDefault="00AE3646">
      <w:pPr>
        <w:spacing w:before="13" w:line="200" w:lineRule="exact"/>
      </w:pPr>
    </w:p>
    <w:p w14:paraId="75BC12B1" w14:textId="77777777" w:rsidR="00AE3646" w:rsidRDefault="002C6EEC">
      <w:pPr>
        <w:ind w:left="100" w:right="695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 EXPERIENCE</w:t>
      </w:r>
    </w:p>
    <w:p w14:paraId="4B25F7DA" w14:textId="77777777" w:rsidR="00AE3646" w:rsidRDefault="00AE3646">
      <w:pPr>
        <w:spacing w:before="13" w:line="200" w:lineRule="exact"/>
      </w:pPr>
    </w:p>
    <w:p w14:paraId="0AA2413D" w14:textId="77777777" w:rsidR="00AE3646" w:rsidRDefault="002C6EEC">
      <w:pPr>
        <w:ind w:left="100" w:right="709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Manager</w:t>
      </w:r>
    </w:p>
    <w:p w14:paraId="0DAD68E0" w14:textId="77777777" w:rsidR="00AE3646" w:rsidRDefault="002C6EEC">
      <w:pPr>
        <w:spacing w:before="39"/>
        <w:ind w:left="100" w:right="35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Toyota Motor Sales</w:t>
      </w:r>
      <w:r w:rsidR="007D4037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January 2014 to Present</w:t>
      </w:r>
    </w:p>
    <w:p w14:paraId="509D1731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358F8705" w14:textId="77777777" w:rsidR="00AE3646" w:rsidRDefault="007D4037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Manage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Dealer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Network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Virtual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Private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Network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(VPN)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Retirement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program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to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migrate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the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Toyota</w:t>
      </w:r>
      <w:r w:rsidR="002C6EEC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 xml:space="preserve">dealer portal and the associated 60 partner applications from the legacy based hard wired VPN to the open </w:t>
      </w:r>
      <w:r>
        <w:rPr>
          <w:rFonts w:ascii="Arial" w:eastAsia="Arial" w:hAnsi="Arial" w:cs="Arial"/>
          <w:sz w:val="18"/>
          <w:szCs w:val="18"/>
        </w:rPr>
        <w:t>Internet</w:t>
      </w:r>
      <w:r w:rsidR="002C6EEC">
        <w:rPr>
          <w:rFonts w:ascii="Arial" w:eastAsia="Arial" w:hAnsi="Arial" w:cs="Arial"/>
          <w:sz w:val="18"/>
          <w:szCs w:val="18"/>
        </w:rPr>
        <w:t xml:space="preserve"> (OI). Sav</w:t>
      </w:r>
      <w:r>
        <w:rPr>
          <w:rFonts w:ascii="Arial" w:eastAsia="Arial" w:hAnsi="Arial" w:cs="Arial"/>
          <w:sz w:val="18"/>
          <w:szCs w:val="18"/>
        </w:rPr>
        <w:t>ings calculated as</w:t>
      </w:r>
      <w:r w:rsidR="002C6EEC">
        <w:rPr>
          <w:rFonts w:ascii="Arial" w:eastAsia="Arial" w:hAnsi="Arial" w:cs="Arial"/>
          <w:sz w:val="18"/>
          <w:szCs w:val="18"/>
        </w:rPr>
        <w:t xml:space="preserve"> $8M per year.</w:t>
      </w:r>
    </w:p>
    <w:p w14:paraId="5E3BAAF3" w14:textId="77777777" w:rsidR="00AE3646" w:rsidRDefault="002C6EEC">
      <w:pPr>
        <w:spacing w:line="220" w:lineRule="exact"/>
        <w:ind w:left="100" w:right="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Create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Charter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Business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Case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present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Business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Finance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Committee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2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</w:p>
    <w:p w14:paraId="321A07D7" w14:textId="77777777" w:rsidR="00AE3646" w:rsidRDefault="007D4037">
      <w:pPr>
        <w:spacing w:before="41"/>
        <w:ind w:left="100" w:right="73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Budget</w:t>
      </w:r>
      <w:r w:rsidR="002C6EEC">
        <w:rPr>
          <w:rFonts w:ascii="Arial" w:eastAsia="Arial" w:hAnsi="Arial" w:cs="Arial"/>
          <w:sz w:val="18"/>
          <w:szCs w:val="18"/>
        </w:rPr>
        <w:t xml:space="preserve"> approval.</w:t>
      </w:r>
    </w:p>
    <w:p w14:paraId="2BAB9B99" w14:textId="77777777" w:rsidR="00AE3646" w:rsidRDefault="002C6EEC">
      <w:pPr>
        <w:spacing w:before="50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1"/>
          <w:sz w:val="18"/>
          <w:szCs w:val="18"/>
        </w:rPr>
        <w:t xml:space="preserve"> </w:t>
      </w:r>
      <w:r w:rsidR="007D4037">
        <w:rPr>
          <w:rFonts w:ascii="Arial" w:eastAsia="Arial" w:hAnsi="Arial" w:cs="Arial"/>
          <w:position w:val="1"/>
          <w:sz w:val="18"/>
          <w:szCs w:val="18"/>
        </w:rPr>
        <w:t>Follow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Blueprint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process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manage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report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activities;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 w:rsidR="007D4037">
        <w:rPr>
          <w:rFonts w:ascii="Arial" w:eastAsia="Arial" w:hAnsi="Arial" w:cs="Arial"/>
          <w:position w:val="1"/>
          <w:sz w:val="18"/>
          <w:szCs w:val="18"/>
        </w:rPr>
        <w:t>maintain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plan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</w:t>
      </w:r>
    </w:p>
    <w:p w14:paraId="717D03E9" w14:textId="77777777" w:rsidR="00AE3646" w:rsidRDefault="002C6EEC">
      <w:pPr>
        <w:spacing w:before="41"/>
        <w:ind w:left="100" w:right="670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Clarity PPM / MS Project.</w:t>
      </w:r>
    </w:p>
    <w:p w14:paraId="640BFED9" w14:textId="77777777" w:rsidR="00AE3646" w:rsidRDefault="002C6EEC">
      <w:pPr>
        <w:spacing w:before="50"/>
        <w:ind w:left="100" w:right="143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 w:rsidR="007D4037">
        <w:rPr>
          <w:rFonts w:ascii="Arial" w:eastAsia="Arial" w:hAnsi="Arial" w:cs="Arial"/>
          <w:position w:val="1"/>
          <w:sz w:val="18"/>
          <w:szCs w:val="18"/>
        </w:rPr>
        <w:t>Facilitate</w:t>
      </w:r>
      <w:r>
        <w:rPr>
          <w:rFonts w:ascii="Arial" w:eastAsia="Arial" w:hAnsi="Arial" w:cs="Arial"/>
          <w:position w:val="1"/>
          <w:sz w:val="18"/>
          <w:szCs w:val="18"/>
        </w:rPr>
        <w:t xml:space="preserve"> monthly PMO meetings to update the key stakeholders on the program status.</w:t>
      </w:r>
    </w:p>
    <w:p w14:paraId="3B3CB8C1" w14:textId="77777777" w:rsidR="00AE3646" w:rsidRDefault="002C6EEC">
      <w:pPr>
        <w:spacing w:before="38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Ensure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that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all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partner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applications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are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scanned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code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hardened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OWASP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standards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as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well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as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W3C</w:t>
      </w:r>
    </w:p>
    <w:p w14:paraId="23888980" w14:textId="77777777" w:rsidR="00AE3646" w:rsidRDefault="002C6EEC">
      <w:pPr>
        <w:spacing w:before="41"/>
        <w:ind w:left="100" w:right="791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compliant.</w:t>
      </w:r>
    </w:p>
    <w:p w14:paraId="480FAE9E" w14:textId="77777777" w:rsidR="00AE3646" w:rsidRDefault="002C6EEC">
      <w:pPr>
        <w:spacing w:before="50"/>
        <w:ind w:left="100" w:right="13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5"/>
          <w:sz w:val="18"/>
          <w:szCs w:val="18"/>
        </w:rPr>
        <w:t xml:space="preserve"> </w:t>
      </w:r>
      <w:r w:rsidR="007D4037">
        <w:rPr>
          <w:rFonts w:ascii="Arial" w:eastAsia="Arial" w:hAnsi="Arial" w:cs="Arial"/>
          <w:position w:val="1"/>
          <w:sz w:val="18"/>
          <w:szCs w:val="18"/>
        </w:rPr>
        <w:t>Implement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Single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Sign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On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(SSO)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secure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Authentication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&amp;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Authorization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all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partner</w:t>
      </w:r>
      <w:r>
        <w:rPr>
          <w:rFonts w:ascii="Arial" w:eastAsia="Arial" w:hAnsi="Arial" w:cs="Arial"/>
          <w:spacing w:val="-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applications.</w:t>
      </w:r>
    </w:p>
    <w:p w14:paraId="1CAAC94E" w14:textId="77777777" w:rsidR="00AE3646" w:rsidRDefault="002C6EEC">
      <w:pPr>
        <w:spacing w:before="38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Lead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Work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Breakdown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Structure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(WBS)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Blueprint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review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at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each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phase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of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from</w:t>
      </w:r>
      <w:r>
        <w:rPr>
          <w:rFonts w:ascii="Arial" w:eastAsia="Arial" w:hAnsi="Arial" w:cs="Arial"/>
          <w:spacing w:val="6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discovery </w:t>
      </w:r>
      <w:r>
        <w:rPr>
          <w:rFonts w:ascii="Arial" w:eastAsia="Arial" w:hAnsi="Arial" w:cs="Arial"/>
          <w:sz w:val="18"/>
          <w:szCs w:val="18"/>
        </w:rPr>
        <w:t>to transition.</w:t>
      </w:r>
    </w:p>
    <w:p w14:paraId="5EF96A02" w14:textId="77777777" w:rsidR="00AE3646" w:rsidRDefault="00AE3646">
      <w:pPr>
        <w:spacing w:before="5" w:line="160" w:lineRule="exact"/>
        <w:rPr>
          <w:sz w:val="17"/>
          <w:szCs w:val="17"/>
        </w:rPr>
      </w:pPr>
    </w:p>
    <w:p w14:paraId="2164C32B" w14:textId="77777777" w:rsidR="00AE3646" w:rsidRDefault="002C6EEC">
      <w:pPr>
        <w:ind w:left="100" w:right="393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Manager - SunGard Availability Services</w:t>
      </w:r>
    </w:p>
    <w:p w14:paraId="31A00670" w14:textId="77777777" w:rsidR="00AE3646" w:rsidRDefault="007D4037">
      <w:pPr>
        <w:spacing w:before="39"/>
        <w:ind w:left="100" w:right="336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Verizon PIP-</w:t>
      </w:r>
      <w:r w:rsidR="002C6EEC">
        <w:rPr>
          <w:rFonts w:ascii="Arial" w:eastAsia="Arial" w:hAnsi="Arial" w:cs="Arial"/>
          <w:sz w:val="18"/>
          <w:szCs w:val="18"/>
        </w:rPr>
        <w:t>March 2010 to December 2013</w:t>
      </w:r>
    </w:p>
    <w:p w14:paraId="6323CAE8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6F2C0669" w14:textId="77777777" w:rsidR="00AE3646" w:rsidRDefault="007D4037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Coordinated the activities of</w:t>
      </w:r>
      <w:r w:rsidR="002C6EEC">
        <w:rPr>
          <w:rFonts w:ascii="Arial" w:eastAsia="Arial" w:hAnsi="Arial" w:cs="Arial"/>
          <w:sz w:val="18"/>
          <w:szCs w:val="18"/>
        </w:rPr>
        <w:t xml:space="preserve"> the SunGard MPLS Migration Project for the financial services applications</w:t>
      </w:r>
      <w:r>
        <w:rPr>
          <w:rFonts w:ascii="Arial" w:eastAsia="Arial" w:hAnsi="Arial" w:cs="Arial"/>
          <w:sz w:val="18"/>
          <w:szCs w:val="18"/>
        </w:rPr>
        <w:t xml:space="preserve">, including </w:t>
      </w:r>
      <w:r w:rsidR="002C6EEC">
        <w:rPr>
          <w:rFonts w:ascii="Arial" w:eastAsia="Arial" w:hAnsi="Arial" w:cs="Arial"/>
          <w:sz w:val="18"/>
          <w:szCs w:val="18"/>
        </w:rPr>
        <w:t>customers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from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the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old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legacy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network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to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new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modern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solutions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such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as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SunGard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Cloud,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VPLS,</w:t>
      </w:r>
      <w:r w:rsidR="002C6EEC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Verizon PIP</w:t>
      </w:r>
      <w:r>
        <w:rPr>
          <w:rFonts w:ascii="Arial" w:eastAsia="Arial" w:hAnsi="Arial" w:cs="Arial"/>
          <w:spacing w:val="-1"/>
          <w:sz w:val="18"/>
          <w:szCs w:val="18"/>
        </w:rPr>
        <w:t>, and more</w:t>
      </w:r>
      <w:r w:rsidR="002C6EEC">
        <w:rPr>
          <w:rFonts w:ascii="Arial" w:eastAsia="Arial" w:hAnsi="Arial" w:cs="Arial"/>
          <w:sz w:val="18"/>
          <w:szCs w:val="18"/>
        </w:rPr>
        <w:t>.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The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project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encompassed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entire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life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cycle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from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conception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to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completion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that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included</w:t>
      </w:r>
      <w:r>
        <w:rPr>
          <w:rFonts w:ascii="Arial" w:eastAsia="Arial" w:hAnsi="Arial" w:cs="Arial"/>
          <w:sz w:val="18"/>
          <w:szCs w:val="18"/>
        </w:rPr>
        <w:t>:</w:t>
      </w:r>
      <w:r w:rsidR="002C6EEC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2C6EEC">
        <w:rPr>
          <w:rFonts w:ascii="Arial" w:eastAsia="Arial" w:hAnsi="Arial" w:cs="Arial"/>
          <w:sz w:val="18"/>
          <w:szCs w:val="18"/>
        </w:rPr>
        <w:t>requirements gathering, design, infrastructure roll out, commissioning, and turn over to the operations and maintenance team.</w:t>
      </w:r>
    </w:p>
    <w:p w14:paraId="06FEEC13" w14:textId="77777777" w:rsidR="00AE3646" w:rsidRDefault="002C6EEC">
      <w:pPr>
        <w:spacing w:line="220" w:lineRule="exact"/>
        <w:ind w:left="100" w:right="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Managed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timelines,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schedules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provided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depth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analysis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Network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Migration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that</w:t>
      </w:r>
      <w:r>
        <w:rPr>
          <w:rFonts w:ascii="Arial" w:eastAsia="Arial" w:hAnsi="Arial" w:cs="Arial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included</w:t>
      </w:r>
    </w:p>
    <w:p w14:paraId="7CB3472D" w14:textId="77777777" w:rsidR="00AE3646" w:rsidRDefault="002C6EEC">
      <w:pPr>
        <w:spacing w:before="4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building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high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availability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network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connections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fully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redundant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builds,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 w:rsidR="006909A7">
        <w:rPr>
          <w:rFonts w:ascii="Arial" w:eastAsia="Arial" w:hAnsi="Arial" w:cs="Arial"/>
          <w:sz w:val="18"/>
          <w:szCs w:val="18"/>
        </w:rPr>
        <w:t>providing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disaster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recovery systems and au</w:t>
      </w:r>
      <w:r w:rsidR="006909A7">
        <w:rPr>
          <w:rFonts w:ascii="Arial" w:eastAsia="Arial" w:hAnsi="Arial" w:cs="Arial"/>
          <w:sz w:val="18"/>
          <w:szCs w:val="18"/>
        </w:rPr>
        <w:t>tomatic fail over mechanism of</w:t>
      </w:r>
      <w:r>
        <w:rPr>
          <w:rFonts w:ascii="Arial" w:eastAsia="Arial" w:hAnsi="Arial" w:cs="Arial"/>
          <w:sz w:val="18"/>
          <w:szCs w:val="18"/>
        </w:rPr>
        <w:t xml:space="preserve"> BGP.</w:t>
      </w:r>
    </w:p>
    <w:p w14:paraId="04BE84FC" w14:textId="77777777" w:rsidR="00AE3646" w:rsidRDefault="002C6EEC" w:rsidP="002C6EEC">
      <w:pPr>
        <w:spacing w:line="220" w:lineRule="exact"/>
        <w:ind w:left="100" w:right="9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Developed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managed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plan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network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transition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projects/phases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as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member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of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PMO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team, </w:t>
      </w:r>
      <w:r>
        <w:rPr>
          <w:rFonts w:ascii="Arial" w:eastAsia="Arial" w:hAnsi="Arial" w:cs="Arial"/>
          <w:sz w:val="18"/>
          <w:szCs w:val="18"/>
        </w:rPr>
        <w:t>integrating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peer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project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plans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where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necessary.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Coordinated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customer</w:t>
      </w:r>
      <w:r w:rsidR="00584350">
        <w:rPr>
          <w:rFonts w:ascii="Arial" w:eastAsia="Arial" w:hAnsi="Arial" w:cs="Arial"/>
          <w:spacing w:val="-3"/>
          <w:sz w:val="18"/>
          <w:szCs w:val="18"/>
        </w:rPr>
        <w:t>/</w:t>
      </w:r>
      <w:r>
        <w:rPr>
          <w:rFonts w:ascii="Arial" w:eastAsia="Arial" w:hAnsi="Arial" w:cs="Arial"/>
          <w:sz w:val="18"/>
          <w:szCs w:val="18"/>
        </w:rPr>
        <w:t>stakeholder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meetings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facilitate</w:t>
      </w:r>
      <w:r w:rsidR="00584350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 product integrations.</w:t>
      </w:r>
    </w:p>
    <w:p w14:paraId="1C005FF0" w14:textId="77777777" w:rsidR="00AE3646" w:rsidRDefault="002C6EEC">
      <w:pPr>
        <w:spacing w:line="220" w:lineRule="exact"/>
        <w:ind w:left="100" w:right="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1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Budgeted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financials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reported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scope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changes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key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stakeholders.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Conducted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CBA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(Cost</w:t>
      </w:r>
      <w:r>
        <w:rPr>
          <w:rFonts w:ascii="Arial" w:eastAsia="Arial" w:hAnsi="Arial" w:cs="Arial"/>
          <w:spacing w:val="-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Benefit</w:t>
      </w:r>
    </w:p>
    <w:p w14:paraId="556D29FE" w14:textId="77777777" w:rsidR="00AE3646" w:rsidRDefault="002C6EEC">
      <w:pPr>
        <w:spacing w:before="41"/>
        <w:ind w:left="100" w:right="50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Analysis) to verify the viability of new projects.</w:t>
      </w:r>
    </w:p>
    <w:p w14:paraId="57F0CAC4" w14:textId="77777777" w:rsidR="00AE3646" w:rsidRDefault="002C6EEC">
      <w:pPr>
        <w:spacing w:before="50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Negotiated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new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circuit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pricing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with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various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telecom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providers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(Verizon,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AT&amp;T,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Time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Warner,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Level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3</w:t>
      </w:r>
      <w:r>
        <w:rPr>
          <w:rFonts w:ascii="Arial" w:eastAsia="Arial" w:hAnsi="Arial" w:cs="Arial"/>
          <w:spacing w:val="8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etc.)</w:t>
      </w:r>
    </w:p>
    <w:p w14:paraId="4B9FA4B5" w14:textId="77777777" w:rsidR="00AE3646" w:rsidRDefault="00584350">
      <w:pPr>
        <w:spacing w:before="41"/>
        <w:ind w:left="100" w:right="583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to find </w:t>
      </w:r>
      <w:r w:rsidR="002C6EEC">
        <w:rPr>
          <w:rFonts w:ascii="Arial" w:eastAsia="Arial" w:hAnsi="Arial" w:cs="Arial"/>
          <w:sz w:val="18"/>
          <w:szCs w:val="18"/>
        </w:rPr>
        <w:t>cost efficient circuits.</w:t>
      </w:r>
    </w:p>
    <w:p w14:paraId="467E95FC" w14:textId="77777777" w:rsidR="00AE3646" w:rsidRDefault="002C6EEC">
      <w:pPr>
        <w:spacing w:before="50"/>
        <w:ind w:left="100" w:right="223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Determined resource requirements and schedules for program implementation.</w:t>
      </w:r>
    </w:p>
    <w:p w14:paraId="014CC369" w14:textId="77777777" w:rsidR="00AE3646" w:rsidRDefault="002C6EEC">
      <w:pPr>
        <w:spacing w:before="38"/>
        <w:ind w:left="100" w:right="350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Created strategies for risk mitigation and contingency planning.</w:t>
      </w:r>
    </w:p>
    <w:p w14:paraId="78F144F8" w14:textId="77777777" w:rsidR="00AE3646" w:rsidRDefault="00AE3646">
      <w:pPr>
        <w:spacing w:before="1" w:line="200" w:lineRule="exact"/>
      </w:pPr>
    </w:p>
    <w:p w14:paraId="5AEFD647" w14:textId="77777777" w:rsidR="00AE3646" w:rsidRDefault="002C6EEC">
      <w:pPr>
        <w:ind w:left="100" w:right="371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Manager (Business Process Improvement)</w:t>
      </w:r>
    </w:p>
    <w:p w14:paraId="3DFC54A9" w14:textId="77777777" w:rsidR="00AE3646" w:rsidRDefault="00FC6C8D">
      <w:pPr>
        <w:spacing w:before="39"/>
        <w:ind w:left="100" w:right="341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Lifefitness Inc-</w:t>
      </w:r>
      <w:r w:rsidR="002C6EEC">
        <w:rPr>
          <w:rFonts w:ascii="Arial" w:eastAsia="Arial" w:hAnsi="Arial" w:cs="Arial"/>
          <w:sz w:val="18"/>
          <w:szCs w:val="18"/>
        </w:rPr>
        <w:t>January 2006 to March 2010</w:t>
      </w:r>
    </w:p>
    <w:p w14:paraId="14489C55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40A2208D" w14:textId="77777777" w:rsidR="00AE3646" w:rsidRDefault="002C6EEC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  <w:sectPr w:rsidR="00AE3646">
          <w:pgSz w:w="12240" w:h="15840"/>
          <w:pgMar w:top="142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Worked as a liaison between IT, production a</w:t>
      </w:r>
      <w:r w:rsidR="00FC6C8D">
        <w:rPr>
          <w:rFonts w:ascii="Arial" w:eastAsia="Arial" w:hAnsi="Arial" w:cs="Arial"/>
          <w:sz w:val="18"/>
          <w:szCs w:val="18"/>
        </w:rPr>
        <w:t>nd human resource departments in</w:t>
      </w:r>
      <w:r>
        <w:rPr>
          <w:rFonts w:ascii="Arial" w:eastAsia="Arial" w:hAnsi="Arial" w:cs="Arial"/>
          <w:sz w:val="18"/>
          <w:szCs w:val="18"/>
        </w:rPr>
        <w:t xml:space="preserve"> implementing several projects,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including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time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management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system,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web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based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employee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review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portal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multiple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Six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Sigma initiatives.</w:t>
      </w:r>
    </w:p>
    <w:p w14:paraId="26C7997D" w14:textId="77777777" w:rsidR="00AE3646" w:rsidRDefault="002C6EEC">
      <w:pPr>
        <w:spacing w:before="64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lastRenderedPageBreak/>
        <w:t>➢</w:t>
      </w:r>
      <w:r>
        <w:rPr>
          <w:rFonts w:ascii="DejaVu Sans" w:eastAsia="DejaVu Sans" w:hAnsi="DejaVu Sans" w:cs="DejaVu Sans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Implemented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lean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practices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the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data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Electronic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Medical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Record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system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20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increase </w:t>
      </w:r>
      <w:r>
        <w:rPr>
          <w:rFonts w:ascii="Arial" w:eastAsia="Arial" w:hAnsi="Arial" w:cs="Arial"/>
          <w:sz w:val="18"/>
          <w:szCs w:val="18"/>
        </w:rPr>
        <w:t>efficiency and decrease errors.</w:t>
      </w:r>
    </w:p>
    <w:p w14:paraId="52582933" w14:textId="77777777" w:rsidR="00AE3646" w:rsidRDefault="002C6EEC">
      <w:pPr>
        <w:spacing w:before="12" w:line="293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Developed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maintained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artifacts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that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include</w:t>
      </w:r>
      <w:r w:rsidR="00FC6C8D">
        <w:rPr>
          <w:rFonts w:ascii="Arial" w:eastAsia="Arial" w:hAnsi="Arial" w:cs="Arial"/>
          <w:position w:val="1"/>
          <w:sz w:val="18"/>
          <w:szCs w:val="18"/>
        </w:rPr>
        <w:t>: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Project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Plans,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Charters,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Business</w:t>
      </w:r>
      <w:r>
        <w:rPr>
          <w:rFonts w:ascii="Arial" w:eastAsia="Arial" w:hAnsi="Arial" w:cs="Arial"/>
          <w:spacing w:val="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Requirements, </w:t>
      </w:r>
      <w:r>
        <w:rPr>
          <w:rFonts w:ascii="Arial" w:eastAsia="Arial" w:hAnsi="Arial" w:cs="Arial"/>
          <w:sz w:val="18"/>
          <w:szCs w:val="18"/>
        </w:rPr>
        <w:t>Issues and Risks, Project Budgets, Communication Plans, Accruals</w:t>
      </w:r>
      <w:r w:rsidR="00FC6C8D"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and Statements of Work at SharePoint repository.</w:t>
      </w:r>
    </w:p>
    <w:p w14:paraId="1B316CBC" w14:textId="77777777" w:rsidR="00AE3646" w:rsidRDefault="002C6EEC">
      <w:pPr>
        <w:spacing w:before="6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Established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time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standards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process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design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new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products.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Developed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work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instructions,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reviewed </w:t>
      </w:r>
      <w:r>
        <w:rPr>
          <w:rFonts w:ascii="Arial" w:eastAsia="Arial" w:hAnsi="Arial" w:cs="Arial"/>
          <w:sz w:val="18"/>
          <w:szCs w:val="18"/>
        </w:rPr>
        <w:t>routings and BOMs in Oracle 8i, designed tooling and fixtures.</w:t>
      </w:r>
    </w:p>
    <w:p w14:paraId="52252EA7" w14:textId="77777777" w:rsidR="00AE3646" w:rsidRDefault="002C6EEC" w:rsidP="00FC6C8D">
      <w:pPr>
        <w:spacing w:before="12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6"/>
          <w:sz w:val="18"/>
          <w:szCs w:val="18"/>
        </w:rPr>
        <w:t xml:space="preserve"> </w:t>
      </w:r>
      <w:r w:rsidR="00FC6C8D">
        <w:rPr>
          <w:rFonts w:ascii="Arial" w:eastAsia="Arial" w:hAnsi="Arial" w:cs="Arial"/>
          <w:position w:val="1"/>
          <w:sz w:val="18"/>
          <w:szCs w:val="18"/>
        </w:rPr>
        <w:t>Held position in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Material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Review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Board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evaluate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product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quality;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 w:rsidR="00FC6C8D"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was </w:t>
      </w:r>
      <w:r>
        <w:rPr>
          <w:rFonts w:ascii="Arial" w:eastAsia="Arial" w:hAnsi="Arial" w:cs="Arial"/>
          <w:position w:val="1"/>
          <w:sz w:val="18"/>
          <w:szCs w:val="18"/>
        </w:rPr>
        <w:t>responsible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1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sustain</w:t>
      </w:r>
      <w:r w:rsidR="00FC6C8D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ISO standards for the organization.</w:t>
      </w:r>
    </w:p>
    <w:p w14:paraId="777BAC02" w14:textId="77777777" w:rsidR="00AE3646" w:rsidRDefault="00AE3646">
      <w:pPr>
        <w:spacing w:before="13" w:line="200" w:lineRule="exact"/>
      </w:pPr>
    </w:p>
    <w:p w14:paraId="5E82C5C8" w14:textId="77777777" w:rsidR="00AE3646" w:rsidRDefault="002C6EEC">
      <w:pPr>
        <w:ind w:left="100" w:right="72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Project Analyst</w:t>
      </w:r>
    </w:p>
    <w:p w14:paraId="59EA69A3" w14:textId="77777777" w:rsidR="00AE3646" w:rsidRDefault="002C6EEC">
      <w:pPr>
        <w:spacing w:before="39"/>
        <w:ind w:left="100" w:right="305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Co-ordinated BAAN</w:t>
      </w:r>
      <w:r w:rsidR="009E04D0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March 2004 to December 2005</w:t>
      </w:r>
    </w:p>
    <w:p w14:paraId="10E38635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03A059A1" w14:textId="77777777" w:rsidR="00AE3646" w:rsidRDefault="002C6EEC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Managed a project to identify suitable special products and convert into standard products. This project also realized a material savings of $238,000 annually, in addition to an improved on-time delivery and improved inventory control.</w:t>
      </w:r>
    </w:p>
    <w:p w14:paraId="399B15B5" w14:textId="77777777" w:rsidR="00AE3646" w:rsidRDefault="002C6EEC" w:rsidP="00DD713B">
      <w:pPr>
        <w:spacing w:line="220" w:lineRule="exact"/>
        <w:ind w:left="100" w:right="9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Led a project to decrease lead time on all special products from 12 weeks to 8 weeks (35% improvement).</w:t>
      </w:r>
      <w:r w:rsidR="00DD713B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entire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supply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chain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process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including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design,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material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procurement,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order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fulfillment, scheduling and shipping.</w:t>
      </w:r>
    </w:p>
    <w:p w14:paraId="0D9C9EA4" w14:textId="77777777" w:rsidR="00AE3646" w:rsidRDefault="002C6EEC">
      <w:pPr>
        <w:spacing w:line="220" w:lineRule="exact"/>
        <w:ind w:left="100" w:right="363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 w:rsidR="00DD713B">
        <w:rPr>
          <w:rFonts w:ascii="Arial" w:eastAsia="Arial" w:hAnsi="Arial" w:cs="Arial"/>
          <w:position w:val="1"/>
          <w:sz w:val="18"/>
          <w:szCs w:val="18"/>
        </w:rPr>
        <w:t>Co</w:t>
      </w:r>
      <w:r>
        <w:rPr>
          <w:rFonts w:ascii="Arial" w:eastAsia="Arial" w:hAnsi="Arial" w:cs="Arial"/>
          <w:position w:val="1"/>
          <w:sz w:val="18"/>
          <w:szCs w:val="18"/>
        </w:rPr>
        <w:t>ordinated BAAN (ERP) implementation in the department.</w:t>
      </w:r>
    </w:p>
    <w:p w14:paraId="4C7EC3E8" w14:textId="77777777" w:rsidR="00AE3646" w:rsidRDefault="00AE3646">
      <w:pPr>
        <w:spacing w:before="1" w:line="200" w:lineRule="exact"/>
      </w:pPr>
    </w:p>
    <w:p w14:paraId="362E7C50" w14:textId="77777777" w:rsidR="00AE3646" w:rsidRDefault="002C6EEC">
      <w:pPr>
        <w:ind w:left="100" w:right="569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Assistant Production Manager</w:t>
      </w:r>
    </w:p>
    <w:p w14:paraId="3063EB85" w14:textId="77777777" w:rsidR="00AE3646" w:rsidRDefault="002C6EEC">
      <w:pPr>
        <w:spacing w:before="39"/>
        <w:ind w:left="100" w:right="296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Viratec Thin Films, Inc</w:t>
      </w:r>
      <w:r w:rsidR="00DD713B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October 2002 to March 2004</w:t>
      </w:r>
    </w:p>
    <w:p w14:paraId="044F1AB9" w14:textId="77777777" w:rsidR="00AE3646" w:rsidRDefault="00AE3646">
      <w:pPr>
        <w:spacing w:before="3" w:line="140" w:lineRule="exact"/>
        <w:rPr>
          <w:sz w:val="14"/>
          <w:szCs w:val="14"/>
        </w:rPr>
      </w:pPr>
    </w:p>
    <w:p w14:paraId="69C0D0AB" w14:textId="77777777" w:rsidR="00AE3646" w:rsidRDefault="002C6EEC">
      <w:pPr>
        <w:ind w:left="100" w:right="13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Six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Sigma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project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line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balancing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process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optimization,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resulting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cost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savings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$120,000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annually.</w:t>
      </w:r>
    </w:p>
    <w:p w14:paraId="2512296F" w14:textId="77777777" w:rsidR="00AE3646" w:rsidRDefault="002C6EEC">
      <w:pPr>
        <w:spacing w:before="50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Designed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implemented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production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training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matrix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program,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improving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productivity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by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4%</w:t>
      </w:r>
      <w:r>
        <w:rPr>
          <w:rFonts w:ascii="Arial" w:eastAsia="Arial" w:hAnsi="Arial" w:cs="Arial"/>
          <w:spacing w:val="15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(estimated </w:t>
      </w:r>
      <w:r>
        <w:rPr>
          <w:rFonts w:ascii="Arial" w:eastAsia="Arial" w:hAnsi="Arial" w:cs="Arial"/>
          <w:sz w:val="18"/>
          <w:szCs w:val="18"/>
        </w:rPr>
        <w:t>savings of $100,000 annually).</w:t>
      </w:r>
    </w:p>
    <w:p w14:paraId="44CC3DB9" w14:textId="77777777" w:rsidR="00AE3646" w:rsidRDefault="002C6EEC">
      <w:pPr>
        <w:spacing w:before="12"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Led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Kaizen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Kanban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system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for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material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flow.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Decreased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on-hand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inventory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work</w:t>
      </w:r>
      <w:r>
        <w:rPr>
          <w:rFonts w:ascii="Arial" w:eastAsia="Arial" w:hAnsi="Arial" w:cs="Arial"/>
          <w:spacing w:val="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-in- </w:t>
      </w:r>
      <w:r>
        <w:rPr>
          <w:rFonts w:ascii="Arial" w:eastAsia="Arial" w:hAnsi="Arial" w:cs="Arial"/>
          <w:sz w:val="18"/>
          <w:szCs w:val="18"/>
        </w:rPr>
        <w:t>process by 30%.</w:t>
      </w:r>
    </w:p>
    <w:p w14:paraId="6A68B719" w14:textId="77777777" w:rsidR="00AE3646" w:rsidRDefault="002C6EEC">
      <w:pPr>
        <w:spacing w:before="12"/>
        <w:ind w:left="100" w:right="105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Implemented 5S in the entire production department. Improved quarterly safety score by 22%.</w:t>
      </w:r>
    </w:p>
    <w:p w14:paraId="4E453291" w14:textId="77777777" w:rsidR="00AE3646" w:rsidRDefault="002C6EEC">
      <w:pPr>
        <w:spacing w:before="38"/>
        <w:ind w:left="100" w:right="185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Assisted quality engineering in conducting process validation and document control.</w:t>
      </w:r>
    </w:p>
    <w:p w14:paraId="4FB1C183" w14:textId="77777777" w:rsidR="00AE3646" w:rsidRDefault="002C6EEC">
      <w:pPr>
        <w:spacing w:before="38"/>
        <w:ind w:left="100" w:right="303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Supervised a production department of about 60 full time employees.</w:t>
      </w:r>
    </w:p>
    <w:p w14:paraId="71599A73" w14:textId="77777777" w:rsidR="00AE3646" w:rsidRDefault="00AE3646">
      <w:pPr>
        <w:spacing w:line="200" w:lineRule="exact"/>
      </w:pPr>
    </w:p>
    <w:p w14:paraId="15872225" w14:textId="77777777" w:rsidR="00AE3646" w:rsidRDefault="00AE3646">
      <w:pPr>
        <w:spacing w:before="1" w:line="200" w:lineRule="exact"/>
      </w:pPr>
    </w:p>
    <w:p w14:paraId="7C359C5C" w14:textId="77777777" w:rsidR="00AE3646" w:rsidRDefault="002C6EEC">
      <w:pPr>
        <w:ind w:left="100" w:right="767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EDUCATION</w:t>
      </w:r>
    </w:p>
    <w:p w14:paraId="2FBC7B18" w14:textId="77777777" w:rsidR="00AE3646" w:rsidRDefault="00AE3646">
      <w:pPr>
        <w:spacing w:before="13" w:line="200" w:lineRule="exact"/>
      </w:pPr>
    </w:p>
    <w:p w14:paraId="6CCB235B" w14:textId="77777777" w:rsidR="00AE3646" w:rsidRDefault="002C6EEC">
      <w:pPr>
        <w:ind w:left="100" w:right="35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Master of Science in Industrial/Systems Engineering</w:t>
      </w:r>
    </w:p>
    <w:p w14:paraId="48183984" w14:textId="77777777" w:rsidR="00AE3646" w:rsidRDefault="00EF40A4">
      <w:pPr>
        <w:spacing w:before="39"/>
        <w:ind w:left="100" w:right="606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</w:p>
    <w:p w14:paraId="646366AD" w14:textId="77777777" w:rsidR="00AE3646" w:rsidRDefault="002C6EEC">
      <w:pPr>
        <w:spacing w:before="53"/>
        <w:ind w:left="100" w:right="833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2002</w:t>
      </w:r>
    </w:p>
    <w:p w14:paraId="5466E000" w14:textId="77777777" w:rsidR="00AE3646" w:rsidRDefault="00AE3646">
      <w:pPr>
        <w:spacing w:before="13" w:line="200" w:lineRule="exact"/>
      </w:pPr>
    </w:p>
    <w:p w14:paraId="09AC4216" w14:textId="77777777" w:rsidR="00AE3646" w:rsidRDefault="002C6EEC">
      <w:pPr>
        <w:ind w:left="100" w:right="403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Bachelor of Science in Production Engineering</w:t>
      </w:r>
    </w:p>
    <w:p w14:paraId="306FF08E" w14:textId="77777777" w:rsidR="00AE3646" w:rsidRDefault="00EF40A4">
      <w:pPr>
        <w:spacing w:before="39"/>
        <w:ind w:left="100" w:right="451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</w:p>
    <w:p w14:paraId="516C31A8" w14:textId="77777777" w:rsidR="00AE3646" w:rsidRDefault="002C6EEC">
      <w:pPr>
        <w:spacing w:before="53"/>
        <w:ind w:left="100" w:right="833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2000</w:t>
      </w:r>
    </w:p>
    <w:p w14:paraId="5040EF3B" w14:textId="77777777" w:rsidR="00AE3646" w:rsidRDefault="00AE3646">
      <w:pPr>
        <w:spacing w:line="200" w:lineRule="exact"/>
      </w:pPr>
      <w:bookmarkStart w:id="0" w:name="_GoBack"/>
      <w:bookmarkEnd w:id="0"/>
    </w:p>
    <w:p w14:paraId="66269295" w14:textId="77777777" w:rsidR="00AE3646" w:rsidRDefault="00AE3646">
      <w:pPr>
        <w:spacing w:before="13" w:line="200" w:lineRule="exact"/>
      </w:pPr>
    </w:p>
    <w:p w14:paraId="70D24A66" w14:textId="77777777" w:rsidR="00AE3646" w:rsidRDefault="002C6EEC">
      <w:pPr>
        <w:ind w:left="100" w:right="634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ADDITIONAL INFORMATION</w:t>
      </w:r>
    </w:p>
    <w:p w14:paraId="4E7D16F3" w14:textId="77777777" w:rsidR="00AE3646" w:rsidRDefault="00AE3646">
      <w:pPr>
        <w:spacing w:before="10" w:line="220" w:lineRule="exact"/>
        <w:rPr>
          <w:sz w:val="22"/>
          <w:szCs w:val="22"/>
        </w:rPr>
      </w:pPr>
    </w:p>
    <w:p w14:paraId="2FE657B2" w14:textId="77777777" w:rsidR="00AE3646" w:rsidRDefault="002C6EEC">
      <w:pPr>
        <w:spacing w:line="284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Menlo Regular" w:eastAsia="DejaVu Sans" w:hAnsi="Menlo Regular" w:cs="Menlo Regular"/>
          <w:sz w:val="18"/>
          <w:szCs w:val="18"/>
        </w:rPr>
        <w:t>➢</w:t>
      </w:r>
      <w:r>
        <w:rPr>
          <w:rFonts w:ascii="DejaVu Sans" w:eastAsia="DejaVu Sans" w:hAnsi="DejaVu Sans" w:cs="DejaVu Sans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Excellent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fact-finding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and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listening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skills</w:t>
      </w:r>
      <w:r w:rsidR="00DD713B">
        <w:rPr>
          <w:rFonts w:ascii="Arial" w:eastAsia="Arial" w:hAnsi="Arial" w:cs="Arial"/>
          <w:position w:val="1"/>
          <w:sz w:val="18"/>
          <w:szCs w:val="18"/>
        </w:rPr>
        <w:t>,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with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ability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drill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down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to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actual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user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>requirements,</w:t>
      </w:r>
      <w:r>
        <w:rPr>
          <w:rFonts w:ascii="Arial" w:eastAsia="Arial" w:hAnsi="Arial" w:cs="Arial"/>
          <w:spacing w:val="1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1"/>
          <w:sz w:val="18"/>
          <w:szCs w:val="18"/>
        </w:rPr>
        <w:t xml:space="preserve">analyzing, </w:t>
      </w:r>
      <w:r>
        <w:rPr>
          <w:rFonts w:ascii="Arial" w:eastAsia="Arial" w:hAnsi="Arial" w:cs="Arial"/>
          <w:sz w:val="18"/>
          <w:szCs w:val="18"/>
        </w:rPr>
        <w:t>planning and implementing full project lifecycles.</w:t>
      </w:r>
    </w:p>
    <w:sectPr w:rsidR="00AE3646" w:rsidSect="00AE3646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DejaVu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115AE"/>
    <w:multiLevelType w:val="multilevel"/>
    <w:tmpl w:val="D2689A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AE3646"/>
    <w:rsid w:val="002C6EEC"/>
    <w:rsid w:val="00584350"/>
    <w:rsid w:val="006909A7"/>
    <w:rsid w:val="007D4037"/>
    <w:rsid w:val="00994D20"/>
    <w:rsid w:val="009E04D0"/>
    <w:rsid w:val="00A533E7"/>
    <w:rsid w:val="00AE3646"/>
    <w:rsid w:val="00B0568E"/>
    <w:rsid w:val="00DD713B"/>
    <w:rsid w:val="00EF40A4"/>
    <w:rsid w:val="00FC6C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7E1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770</Words>
  <Characters>4393</Characters>
  <Application>Microsoft Macintosh Word</Application>
  <DocSecurity>0</DocSecurity>
  <Lines>36</Lines>
  <Paragraphs>10</Paragraphs>
  <ScaleCrop>false</ScaleCrop>
  <Company>The Pingry School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10</cp:revision>
  <dcterms:created xsi:type="dcterms:W3CDTF">2016-02-03T01:41:00Z</dcterms:created>
  <dcterms:modified xsi:type="dcterms:W3CDTF">2016-05-31T05:43:00Z</dcterms:modified>
</cp:coreProperties>
</file>