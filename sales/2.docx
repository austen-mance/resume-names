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B6A2" w14:textId="4D980EC8" w:rsidR="003D1FA2" w:rsidRDefault="006D32DB">
      <w:pPr>
        <w:spacing w:before="43"/>
        <w:ind w:left="100" w:right="5360"/>
        <w:jc w:val="both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{</w:t>
      </w:r>
      <w:r w:rsidR="009C3F4D">
        <w:rPr>
          <w:rFonts w:ascii="Arial" w:eastAsia="Arial" w:hAnsi="Arial" w:cs="Arial"/>
          <w:b/>
          <w:sz w:val="42"/>
          <w:szCs w:val="42"/>
        </w:rPr>
        <w:t>NAME</w:t>
      </w:r>
      <w:r>
        <w:rPr>
          <w:rFonts w:ascii="Arial" w:eastAsia="Arial" w:hAnsi="Arial" w:cs="Arial"/>
          <w:b/>
          <w:sz w:val="42"/>
          <w:szCs w:val="42"/>
        </w:rPr>
        <w:t>}</w:t>
      </w:r>
    </w:p>
    <w:p w14:paraId="287B5B64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Email: {EMAILADDRESS}</w:t>
      </w:r>
    </w:p>
    <w:p w14:paraId="1F6DCC98" w14:textId="77777777" w:rsidR="006D32DB" w:rsidRPr="006D32DB" w:rsidRDefault="006D32DB" w:rsidP="006D32DB">
      <w:pPr>
        <w:spacing w:before="43"/>
        <w:ind w:left="100" w:right="5219"/>
        <w:jc w:val="both"/>
        <w:rPr>
          <w:rFonts w:ascii="Arial" w:eastAsia="Arial" w:hAnsi="Arial" w:cs="Arial"/>
          <w:b/>
          <w:sz w:val="21"/>
          <w:szCs w:val="21"/>
        </w:rPr>
      </w:pPr>
      <w:r w:rsidRPr="006D32DB">
        <w:rPr>
          <w:rFonts w:ascii="Arial" w:eastAsia="Arial" w:hAnsi="Arial" w:cs="Arial"/>
          <w:b/>
          <w:sz w:val="21"/>
          <w:szCs w:val="21"/>
        </w:rPr>
        <w:t>Address: {MAILADDRESS}</w:t>
      </w:r>
    </w:p>
    <w:p w14:paraId="524E9EB6" w14:textId="77777777" w:rsidR="003D1FA2" w:rsidRPr="006D32DB" w:rsidRDefault="00EA7E59" w:rsidP="006D32DB">
      <w:pPr>
        <w:spacing w:line="220" w:lineRule="exact"/>
        <w:ind w:left="100" w:right="49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 - HEALTH LOGICS</w:t>
      </w:r>
    </w:p>
    <w:p w14:paraId="2D2B8E80" w14:textId="77777777" w:rsidR="003D1FA2" w:rsidRDefault="003D1FA2">
      <w:pPr>
        <w:spacing w:before="13" w:line="280" w:lineRule="exact"/>
        <w:rPr>
          <w:sz w:val="28"/>
          <w:szCs w:val="28"/>
        </w:rPr>
      </w:pPr>
    </w:p>
    <w:p w14:paraId="7B068AEE" w14:textId="77777777" w:rsidR="003D1FA2" w:rsidRDefault="00EA7E59">
      <w:pPr>
        <w:ind w:left="100" w:right="37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Seeking a marketing, product development, or related position.</w:t>
      </w:r>
    </w:p>
    <w:p w14:paraId="450CC2C6" w14:textId="77777777" w:rsidR="003D1FA2" w:rsidRDefault="003D1FA2">
      <w:pPr>
        <w:spacing w:line="200" w:lineRule="exact"/>
      </w:pPr>
    </w:p>
    <w:p w14:paraId="1598F894" w14:textId="77777777" w:rsidR="003D1FA2" w:rsidRDefault="003D1FA2">
      <w:pPr>
        <w:spacing w:before="13" w:line="200" w:lineRule="exact"/>
      </w:pPr>
    </w:p>
    <w:p w14:paraId="288506A8" w14:textId="77777777" w:rsidR="003D1FA2" w:rsidRPr="00D0093F" w:rsidRDefault="00EA7E59">
      <w:pPr>
        <w:ind w:left="100" w:right="695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25D1A0D" w14:textId="77777777" w:rsidR="003D1FA2" w:rsidRDefault="003D1FA2">
      <w:pPr>
        <w:spacing w:before="13" w:line="200" w:lineRule="exact"/>
      </w:pPr>
    </w:p>
    <w:p w14:paraId="18BD0EFC" w14:textId="77777777" w:rsidR="003D1FA2" w:rsidRDefault="00EA7E59">
      <w:pPr>
        <w:ind w:left="100" w:right="681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Manager</w:t>
      </w:r>
    </w:p>
    <w:p w14:paraId="27F49E1C" w14:textId="77777777" w:rsidR="003D1FA2" w:rsidRDefault="00EA7E59">
      <w:pPr>
        <w:spacing w:before="39"/>
        <w:ind w:left="100" w:right="50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HEALTH LOGICS</w:t>
      </w:r>
      <w:r w:rsidR="00275794">
        <w:rPr>
          <w:rFonts w:ascii="Arial" w:eastAsia="Arial" w:hAnsi="Arial" w:cs="Arial"/>
          <w:spacing w:val="50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January 2014 to Present</w:t>
      </w:r>
    </w:p>
    <w:p w14:paraId="6E62535D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4D2503A8" w14:textId="77777777" w:rsidR="003D1FA2" w:rsidRDefault="00EA7E59">
      <w:pPr>
        <w:ind w:left="100" w:right="49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Instrumental in growing YOY revenues by 110%</w:t>
      </w:r>
    </w:p>
    <w:p w14:paraId="200A1B06" w14:textId="77777777" w:rsidR="003D1FA2" w:rsidRDefault="00EA7E59">
      <w:pPr>
        <w:spacing w:before="53"/>
        <w:ind w:left="100" w:right="2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broker and distributor relationships in the US and Canada. Conducted product training for reps.</w:t>
      </w:r>
    </w:p>
    <w:p w14:paraId="3EBB8A99" w14:textId="77777777" w:rsidR="003D1FA2" w:rsidRDefault="00EA7E59">
      <w:pPr>
        <w:spacing w:before="53"/>
        <w:ind w:left="100" w:right="6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 Researched, acquired, and negotiated with new brokers and distributors. </w:t>
      </w:r>
      <w:r w:rsidR="00275794">
        <w:rPr>
          <w:rFonts w:ascii="Arial" w:eastAsia="Arial" w:hAnsi="Arial" w:cs="Arial"/>
          <w:sz w:val="18"/>
          <w:szCs w:val="18"/>
        </w:rPr>
        <w:t>Was c</w:t>
      </w:r>
      <w:r>
        <w:rPr>
          <w:rFonts w:ascii="Arial" w:eastAsia="Arial" w:hAnsi="Arial" w:cs="Arial"/>
          <w:sz w:val="18"/>
          <w:szCs w:val="18"/>
        </w:rPr>
        <w:t>rucial in contract creation.</w:t>
      </w:r>
    </w:p>
    <w:p w14:paraId="3BC0EC1E" w14:textId="77777777" w:rsidR="003D1FA2" w:rsidRDefault="00EA7E59">
      <w:pPr>
        <w:spacing w:before="53"/>
        <w:ind w:left="100" w:right="1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product sales on Amazon by 33% month-over-month using strategic PPC advertising and discounts.</w:t>
      </w:r>
    </w:p>
    <w:p w14:paraId="732F213F" w14:textId="77777777" w:rsidR="003D1FA2" w:rsidRDefault="00EA7E59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advertising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campaigns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encompassing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traditional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print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online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alternatives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include</w:t>
      </w:r>
      <w:r w:rsidR="00275794"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 banner ads, sponsored blog posts, PPC advertising, and social media promotion.</w:t>
      </w:r>
    </w:p>
    <w:p w14:paraId="721B72BB" w14:textId="77777777" w:rsidR="003D1FA2" w:rsidRDefault="00EA7E59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Spearheaded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ambassador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program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utilizing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athletes,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models,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key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influencers</w:t>
      </w:r>
      <w:r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 w:rsidR="00275794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target demographic to affordably promote products.</w:t>
      </w:r>
    </w:p>
    <w:p w14:paraId="220D7216" w14:textId="77777777" w:rsidR="003D1FA2" w:rsidRDefault="00EA7E59">
      <w:pPr>
        <w:spacing w:before="1"/>
        <w:ind w:left="100" w:right="46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Grew presence on Facebook and Twitter by 35%.</w:t>
      </w:r>
    </w:p>
    <w:p w14:paraId="78DE7D19" w14:textId="77777777" w:rsidR="003D1FA2" w:rsidRDefault="00EA7E59">
      <w:pPr>
        <w:spacing w:before="53"/>
        <w:ind w:left="100" w:right="12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creative direction of product labels, sales collateral, and all advertising campaigns.</w:t>
      </w:r>
    </w:p>
    <w:p w14:paraId="0A721063" w14:textId="77777777" w:rsidR="003D1FA2" w:rsidRDefault="00EA7E59">
      <w:pPr>
        <w:spacing w:before="53"/>
        <w:ind w:left="100" w:right="8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Managed product inventory and created forecasts to ensure a consistently lean stock of products.</w:t>
      </w:r>
    </w:p>
    <w:p w14:paraId="54EB5372" w14:textId="77777777" w:rsidR="003D1FA2" w:rsidRDefault="00EA7E59">
      <w:pPr>
        <w:spacing w:before="53"/>
        <w:ind w:left="100" w:right="578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 Participated in industry trade shows</w:t>
      </w:r>
    </w:p>
    <w:p w14:paraId="62ED2011" w14:textId="77777777" w:rsidR="003D1FA2" w:rsidRDefault="003D1FA2">
      <w:pPr>
        <w:spacing w:before="13" w:line="200" w:lineRule="exact"/>
      </w:pPr>
    </w:p>
    <w:p w14:paraId="3DF41C58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Area Sales Manager</w:t>
      </w:r>
    </w:p>
    <w:p w14:paraId="58F03296" w14:textId="77777777" w:rsidR="003D1FA2" w:rsidRDefault="00EA7E59">
      <w:pPr>
        <w:spacing w:before="39"/>
        <w:ind w:left="100" w:right="26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ACTIVATE DRINKS</w:t>
      </w:r>
      <w:r w:rsidR="00275794"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July 2013 to December 2013</w:t>
      </w:r>
    </w:p>
    <w:p w14:paraId="11D17D6F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2CC5D61B" w14:textId="77777777" w:rsidR="00275794" w:rsidRDefault="00275794" w:rsidP="00275794">
      <w:pPr>
        <w:ind w:left="100" w:right="93"/>
        <w:jc w:val="both"/>
        <w:rPr>
          <w:rFonts w:ascii="Arial" w:eastAsia="Arial" w:hAnsi="Arial" w:cs="Arial"/>
          <w:spacing w:val="-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Managed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the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optimization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inventory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of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Activate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products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to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assist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promotional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sales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marketing</w:t>
      </w:r>
      <w:r w:rsidR="00EA7E59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175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grocery,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pharmacy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and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independent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retailers.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</w:p>
    <w:p w14:paraId="3CB387ED" w14:textId="77777777" w:rsidR="003D1FA2" w:rsidRDefault="00275794" w:rsidP="00275794">
      <w:pPr>
        <w:ind w:left="100" w:right="9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-</w:t>
      </w:r>
      <w:r w:rsidR="00EA7E59">
        <w:rPr>
          <w:rFonts w:ascii="Arial" w:eastAsia="Arial" w:hAnsi="Arial" w:cs="Arial"/>
          <w:sz w:val="18"/>
          <w:szCs w:val="18"/>
        </w:rPr>
        <w:t>Implemented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strategic</w:t>
      </w:r>
      <w:r w:rsidR="00EA7E59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="00EA7E59">
        <w:rPr>
          <w:rFonts w:ascii="Arial" w:eastAsia="Arial" w:hAnsi="Arial" w:cs="Arial"/>
          <w:sz w:val="18"/>
          <w:szCs w:val="18"/>
        </w:rPr>
        <w:t>point-of- purchase programs and regular sales initiatives to build brand awareness and drive revenues.</w:t>
      </w:r>
    </w:p>
    <w:p w14:paraId="4E7258D4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13C68CAB" w14:textId="77777777" w:rsidR="003D1FA2" w:rsidRDefault="00EA7E59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Marketing Assistant</w:t>
      </w:r>
    </w:p>
    <w:p w14:paraId="430F32D2" w14:textId="77777777" w:rsidR="003D1FA2" w:rsidRDefault="00EA7E59">
      <w:pPr>
        <w:spacing w:before="39"/>
        <w:ind w:left="100" w:right="317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JNR INCORPORATED-November 2012 to July 2013</w:t>
      </w:r>
    </w:p>
    <w:p w14:paraId="391D6CB2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38DFAA4D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-Assisted with Internet research, proofreading, and creation of content, public relations, and social media. </w:t>
      </w:r>
    </w:p>
    <w:p w14:paraId="77952A4E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-Wrote copy of incentive travel proposals and program gift cards. </w:t>
      </w:r>
    </w:p>
    <w:p w14:paraId="3084E67A" w14:textId="77777777" w:rsidR="00EA7E59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-Authored professional white papers for the launch of new company website. </w:t>
      </w:r>
    </w:p>
    <w:p w14:paraId="758A9EC6" w14:textId="77777777" w:rsidR="003D1FA2" w:rsidRDefault="00EA7E59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-Wrote blogs and assisted in the creation of a new firm website.</w:t>
      </w:r>
    </w:p>
    <w:p w14:paraId="61FA0491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4F8E2B95" w14:textId="77777777" w:rsidR="003D1FA2" w:rsidRDefault="00EA7E59">
      <w:pPr>
        <w:ind w:left="100" w:right="606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Field Sales Representative</w:t>
      </w:r>
    </w:p>
    <w:p w14:paraId="1C2AC51A" w14:textId="77777777" w:rsidR="003D1FA2" w:rsidRDefault="00EA7E59">
      <w:pPr>
        <w:spacing w:before="39"/>
        <w:ind w:left="100" w:right="22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UNITED NATURAL FOODS-January 2010 to February 2011</w:t>
      </w:r>
    </w:p>
    <w:p w14:paraId="2FD84559" w14:textId="77777777" w:rsidR="003D1FA2" w:rsidRDefault="003D1FA2">
      <w:pPr>
        <w:spacing w:before="3" w:line="140" w:lineRule="exact"/>
        <w:rPr>
          <w:sz w:val="14"/>
          <w:szCs w:val="14"/>
        </w:rPr>
      </w:pPr>
    </w:p>
    <w:p w14:paraId="16E92513" w14:textId="77777777" w:rsidR="00EA7E59" w:rsidRDefault="00EA7E59">
      <w:pPr>
        <w:spacing w:line="301" w:lineRule="auto"/>
        <w:ind w:left="100" w:right="89"/>
        <w:rPr>
          <w:rFonts w:ascii="Arial" w:eastAsia="Arial" w:hAnsi="Arial" w:cs="Arial"/>
          <w:spacing w:val="-1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-Efficiently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inventory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specialty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foods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Giant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grocery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stores.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</w:p>
    <w:p w14:paraId="09401728" w14:textId="77777777" w:rsidR="003D1FA2" w:rsidRDefault="00EA7E59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6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Ordered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according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demand levels and executed promotional programs to increase incremental sales.</w:t>
      </w:r>
    </w:p>
    <w:p w14:paraId="7AC5176B" w14:textId="77777777" w:rsidR="003D1FA2" w:rsidRDefault="003D1FA2">
      <w:pPr>
        <w:spacing w:before="2" w:line="160" w:lineRule="exact"/>
        <w:rPr>
          <w:sz w:val="16"/>
          <w:szCs w:val="16"/>
        </w:rPr>
      </w:pPr>
    </w:p>
    <w:p w14:paraId="7620656B" w14:textId="77777777" w:rsidR="00EA7E59" w:rsidRDefault="00EA7E59">
      <w:pPr>
        <w:spacing w:line="200" w:lineRule="exact"/>
      </w:pPr>
    </w:p>
    <w:p w14:paraId="53DFBC52" w14:textId="77777777" w:rsidR="00EA7E59" w:rsidRDefault="00EA7E59">
      <w:pPr>
        <w:spacing w:line="200" w:lineRule="exact"/>
      </w:pPr>
    </w:p>
    <w:p w14:paraId="494878C5" w14:textId="77777777" w:rsidR="00EA7E59" w:rsidRDefault="00EA7E59">
      <w:pPr>
        <w:spacing w:line="200" w:lineRule="exact"/>
      </w:pPr>
    </w:p>
    <w:p w14:paraId="7C4DF561" w14:textId="77777777" w:rsidR="00EA7E59" w:rsidRDefault="00EA7E59">
      <w:pPr>
        <w:spacing w:line="200" w:lineRule="exact"/>
      </w:pPr>
    </w:p>
    <w:p w14:paraId="55CB85F2" w14:textId="77777777" w:rsidR="00EA7E59" w:rsidRDefault="00EA7E59">
      <w:pPr>
        <w:spacing w:line="200" w:lineRule="exact"/>
      </w:pPr>
    </w:p>
    <w:p w14:paraId="7BDE6A8E" w14:textId="77777777" w:rsidR="00EA7E59" w:rsidRDefault="00EA7E59">
      <w:pPr>
        <w:spacing w:line="200" w:lineRule="exact"/>
      </w:pPr>
    </w:p>
    <w:p w14:paraId="1EAABB08" w14:textId="77777777" w:rsidR="00EA7E59" w:rsidRDefault="00EA7E59">
      <w:pPr>
        <w:spacing w:line="200" w:lineRule="exact"/>
      </w:pPr>
    </w:p>
    <w:p w14:paraId="16D5D5AF" w14:textId="77777777" w:rsidR="00EA7E59" w:rsidRDefault="00EA7E59">
      <w:pPr>
        <w:spacing w:line="200" w:lineRule="exact"/>
      </w:pPr>
    </w:p>
    <w:p w14:paraId="247361C2" w14:textId="77777777" w:rsidR="00EA7E59" w:rsidRDefault="00EA7E59">
      <w:pPr>
        <w:spacing w:line="200" w:lineRule="exact"/>
      </w:pPr>
    </w:p>
    <w:p w14:paraId="797A1861" w14:textId="77777777" w:rsidR="00EA7E59" w:rsidRDefault="00EA7E59">
      <w:pPr>
        <w:spacing w:line="200" w:lineRule="exact"/>
      </w:pPr>
    </w:p>
    <w:p w14:paraId="5C063753" w14:textId="77777777" w:rsidR="00EA7E59" w:rsidRDefault="00EA7E59">
      <w:pPr>
        <w:spacing w:line="200" w:lineRule="exact"/>
      </w:pPr>
    </w:p>
    <w:p w14:paraId="75854F2E" w14:textId="77777777" w:rsidR="00EA7E59" w:rsidRDefault="00EA7E59">
      <w:pPr>
        <w:spacing w:line="200" w:lineRule="exact"/>
      </w:pPr>
    </w:p>
    <w:p w14:paraId="163B845C" w14:textId="77777777" w:rsidR="003D1FA2" w:rsidRDefault="003D1FA2">
      <w:pPr>
        <w:spacing w:line="200" w:lineRule="exact"/>
      </w:pPr>
    </w:p>
    <w:p w14:paraId="04517F96" w14:textId="77777777" w:rsidR="003D1FA2" w:rsidRPr="00D0093F" w:rsidRDefault="00EA7E59">
      <w:pPr>
        <w:ind w:left="100" w:right="7673"/>
        <w:jc w:val="both"/>
        <w:rPr>
          <w:rFonts w:ascii="Arial" w:eastAsia="Arial" w:hAnsi="Arial" w:cs="Arial"/>
          <w:b/>
          <w:sz w:val="18"/>
          <w:szCs w:val="18"/>
        </w:rPr>
      </w:pPr>
      <w:r w:rsidRPr="00D0093F">
        <w:rPr>
          <w:rFonts w:ascii="Arial" w:eastAsia="Arial" w:hAnsi="Arial" w:cs="Arial"/>
          <w:b/>
          <w:sz w:val="18"/>
          <w:szCs w:val="18"/>
        </w:rPr>
        <w:t>EDUCATION</w:t>
      </w:r>
    </w:p>
    <w:p w14:paraId="45985FE1" w14:textId="77777777" w:rsidR="003D1FA2" w:rsidRDefault="003D1FA2">
      <w:pPr>
        <w:spacing w:before="13" w:line="200" w:lineRule="exact"/>
      </w:pPr>
    </w:p>
    <w:p w14:paraId="01A31209" w14:textId="77777777" w:rsidR="003D1FA2" w:rsidRDefault="00EA7E59">
      <w:pPr>
        <w:ind w:left="100" w:right="67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M.B.A. in Marketing</w:t>
      </w:r>
    </w:p>
    <w:p w14:paraId="67F787D5" w14:textId="77777777" w:rsidR="003D1FA2" w:rsidRDefault="006D32DB">
      <w:pPr>
        <w:spacing w:before="39" w:line="301" w:lineRule="auto"/>
        <w:ind w:left="100" w:right="46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{UNIVERSITY}</w:t>
      </w:r>
      <w:r w:rsidR="00EA7E59">
        <w:rPr>
          <w:rFonts w:ascii="Arial" w:eastAsia="Arial" w:hAnsi="Arial" w:cs="Arial"/>
          <w:sz w:val="18"/>
          <w:szCs w:val="18"/>
        </w:rPr>
        <w:t>-August 2013</w:t>
      </w:r>
    </w:p>
    <w:p w14:paraId="1E22E8CC" w14:textId="77777777" w:rsidR="003D1FA2" w:rsidRDefault="003D1FA2">
      <w:pPr>
        <w:spacing w:before="1" w:line="160" w:lineRule="exact"/>
        <w:rPr>
          <w:sz w:val="16"/>
          <w:szCs w:val="16"/>
        </w:rPr>
      </w:pPr>
    </w:p>
    <w:p w14:paraId="3C49A710" w14:textId="77777777" w:rsidR="00FB11F9" w:rsidRDefault="00EA7E59">
      <w:pPr>
        <w:ind w:left="100" w:right="7025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B.S. in Marketing</w:t>
      </w:r>
    </w:p>
    <w:p w14:paraId="709AD931" w14:textId="77777777" w:rsidR="00FB11F9" w:rsidRPr="00FB11F9" w:rsidRDefault="00FB11F9" w:rsidP="00FB11F9">
      <w:pPr>
        <w:spacing w:before="67" w:line="301" w:lineRule="auto"/>
        <w:ind w:right="51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1"/>
          <w:szCs w:val="21"/>
        </w:rPr>
        <w:t xml:space="preserve">  </w:t>
      </w:r>
      <w:r w:rsidR="006D32DB">
        <w:rPr>
          <w:rFonts w:ascii="Arial" w:eastAsia="Arial" w:hAnsi="Arial" w:cs="Arial"/>
          <w:sz w:val="18"/>
          <w:szCs w:val="18"/>
        </w:rPr>
        <w:t>{UNIVERSITY}</w:t>
      </w:r>
    </w:p>
    <w:p w14:paraId="7F8B1878" w14:textId="77777777" w:rsidR="00FB11F9" w:rsidRDefault="00FB11F9" w:rsidP="00FB11F9">
      <w:pPr>
        <w:spacing w:line="200" w:lineRule="exact"/>
      </w:pPr>
    </w:p>
    <w:p w14:paraId="1636B48C" w14:textId="77777777" w:rsidR="00FB11F9" w:rsidRPr="00D0093F" w:rsidRDefault="00FB11F9" w:rsidP="00FB11F9">
      <w:pPr>
        <w:ind w:left="100"/>
        <w:rPr>
          <w:rFonts w:ascii="Arial" w:eastAsia="Arial" w:hAnsi="Arial" w:cs="Arial"/>
          <w:b/>
          <w:sz w:val="21"/>
          <w:szCs w:val="21"/>
        </w:rPr>
      </w:pPr>
      <w:r w:rsidRPr="00D0093F">
        <w:rPr>
          <w:rFonts w:ascii="Arial" w:eastAsia="Arial" w:hAnsi="Arial" w:cs="Arial"/>
          <w:b/>
          <w:sz w:val="21"/>
          <w:szCs w:val="21"/>
        </w:rPr>
        <w:t>Skills</w:t>
      </w:r>
    </w:p>
    <w:p w14:paraId="4BB92990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-Marketing Email Marketing Social Media</w:t>
      </w:r>
    </w:p>
    <w:p w14:paraId="197C56D3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-Client Development Copywriting Sales</w:t>
      </w:r>
    </w:p>
    <w:p w14:paraId="521BAA81" w14:textId="77777777" w:rsidR="00FB11F9" w:rsidRDefault="00FB11F9" w:rsidP="00FB11F9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0A68E624" w14:textId="77777777" w:rsidR="00FB11F9" w:rsidRPr="00FB11F9" w:rsidRDefault="00FB11F9" w:rsidP="00FB11F9">
      <w:pPr>
        <w:ind w:left="100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FB11F9">
        <w:rPr>
          <w:rFonts w:ascii="Arial" w:eastAsia="Arial" w:hAnsi="Arial" w:cs="Arial"/>
          <w:b/>
          <w:i/>
          <w:sz w:val="18"/>
          <w:szCs w:val="18"/>
          <w:u w:val="single"/>
        </w:rPr>
        <w:t>ADDITIONAL INFORMATION</w:t>
      </w:r>
    </w:p>
    <w:p w14:paraId="7551AD4B" w14:textId="77777777" w:rsidR="00FB11F9" w:rsidRDefault="00FB11F9" w:rsidP="00FB11F9">
      <w:pPr>
        <w:spacing w:before="13" w:line="220" w:lineRule="exact"/>
        <w:rPr>
          <w:sz w:val="22"/>
          <w:szCs w:val="22"/>
        </w:rPr>
      </w:pPr>
    </w:p>
    <w:p w14:paraId="02C29EA0" w14:textId="2B7C751B" w:rsidR="003D1FA2" w:rsidRPr="00D8020B" w:rsidRDefault="00FB11F9" w:rsidP="00D8020B">
      <w:pPr>
        <w:ind w:left="100"/>
        <w:rPr>
          <w:rFonts w:ascii="Arial" w:eastAsia="Arial" w:hAnsi="Arial" w:cs="Arial"/>
          <w:sz w:val="18"/>
          <w:szCs w:val="18"/>
        </w:rPr>
        <w:sectPr w:rsidR="003D1FA2" w:rsidRPr="00D8020B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 xml:space="preserve">• Practical and </w:t>
      </w:r>
      <w:bookmarkStart w:id="0" w:name="_GoBack"/>
      <w:bookmarkEnd w:id="0"/>
      <w:r>
        <w:rPr>
          <w:rFonts w:ascii="Arial" w:eastAsia="Arial" w:hAnsi="Arial" w:cs="Arial"/>
          <w:sz w:val="18"/>
          <w:szCs w:val="18"/>
        </w:rPr>
        <w:t>academic experience in m</w:t>
      </w:r>
      <w:r w:rsidR="007305A5">
        <w:rPr>
          <w:rFonts w:ascii="Arial" w:eastAsia="Arial" w:hAnsi="Arial" w:cs="Arial"/>
          <w:sz w:val="18"/>
          <w:szCs w:val="18"/>
        </w:rPr>
        <w:t>arketing, sales, and advertising</w:t>
      </w:r>
    </w:p>
    <w:p w14:paraId="7F4C21D5" w14:textId="77777777" w:rsidR="003D1FA2" w:rsidRDefault="003D1FA2" w:rsidP="00FB11F9">
      <w:pPr>
        <w:spacing w:before="53"/>
        <w:rPr>
          <w:rFonts w:ascii="Arial" w:eastAsia="Arial" w:hAnsi="Arial" w:cs="Arial"/>
          <w:sz w:val="18"/>
          <w:szCs w:val="18"/>
        </w:rPr>
      </w:pPr>
    </w:p>
    <w:sectPr w:rsidR="003D1FA2" w:rsidSect="003D1FA2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1D60"/>
    <w:multiLevelType w:val="multilevel"/>
    <w:tmpl w:val="43BCE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3D1FA2"/>
    <w:rsid w:val="00275794"/>
    <w:rsid w:val="003D1FA2"/>
    <w:rsid w:val="006C3AB6"/>
    <w:rsid w:val="006D32DB"/>
    <w:rsid w:val="007305A5"/>
    <w:rsid w:val="009C3F4D"/>
    <w:rsid w:val="00BE27E9"/>
    <w:rsid w:val="00D0093F"/>
    <w:rsid w:val="00D8020B"/>
    <w:rsid w:val="00EA7E59"/>
    <w:rsid w:val="00FB11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885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2115</Characters>
  <Application>Microsoft Macintosh Word</Application>
  <DocSecurity>0</DocSecurity>
  <Lines>17</Lines>
  <Paragraphs>4</Paragraphs>
  <ScaleCrop>false</ScaleCrop>
  <Company>The Pingry School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10</cp:revision>
  <dcterms:created xsi:type="dcterms:W3CDTF">2016-02-02T09:31:00Z</dcterms:created>
  <dcterms:modified xsi:type="dcterms:W3CDTF">2016-07-31T02:59:00Z</dcterms:modified>
</cp:coreProperties>
</file>