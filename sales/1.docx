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D4658" w14:textId="77777777" w:rsidR="00F62168" w:rsidRDefault="005E28A7" w:rsidP="007F7DFC">
      <w:pPr>
        <w:spacing w:before="43"/>
        <w:ind w:left="100" w:right="5219"/>
        <w:jc w:val="both"/>
        <w:rPr>
          <w:rFonts w:ascii="Arial" w:eastAsia="Arial" w:hAnsi="Arial" w:cs="Arial"/>
          <w:b/>
          <w:sz w:val="42"/>
          <w:szCs w:val="42"/>
        </w:rPr>
      </w:pPr>
      <w:r>
        <w:rPr>
          <w:rFonts w:ascii="Arial" w:eastAsia="Arial" w:hAnsi="Arial" w:cs="Arial"/>
          <w:b/>
          <w:sz w:val="42"/>
          <w:szCs w:val="42"/>
        </w:rPr>
        <w:t>{NAME}</w:t>
      </w:r>
      <w:bookmarkStart w:id="0" w:name="_GoBack"/>
      <w:bookmarkEnd w:id="0"/>
    </w:p>
    <w:p w14:paraId="7810939A" w14:textId="77777777" w:rsidR="005E28A7" w:rsidRDefault="005E28A7" w:rsidP="007F7DFC">
      <w:pPr>
        <w:spacing w:before="43"/>
        <w:ind w:left="100" w:right="5219"/>
        <w:jc w:val="both"/>
        <w:rPr>
          <w:rFonts w:ascii="Arial" w:eastAsia="Arial" w:hAnsi="Arial" w:cs="Arial"/>
          <w:b/>
        </w:rPr>
      </w:pPr>
      <w:r>
        <w:rPr>
          <w:rFonts w:ascii="Arial" w:eastAsia="Arial" w:hAnsi="Arial" w:cs="Arial"/>
          <w:b/>
        </w:rPr>
        <w:t>Email: {EMAILADDRESS}</w:t>
      </w:r>
    </w:p>
    <w:p w14:paraId="2EFB81E4" w14:textId="77777777" w:rsidR="005E28A7" w:rsidRPr="005E28A7" w:rsidRDefault="005E28A7" w:rsidP="007F7DFC">
      <w:pPr>
        <w:spacing w:before="43"/>
        <w:ind w:left="100" w:right="5219"/>
        <w:jc w:val="both"/>
        <w:rPr>
          <w:rFonts w:ascii="Arial" w:eastAsia="Arial" w:hAnsi="Arial" w:cs="Arial"/>
          <w:b/>
        </w:rPr>
      </w:pPr>
      <w:r>
        <w:rPr>
          <w:rFonts w:ascii="Arial" w:eastAsia="Arial" w:hAnsi="Arial" w:cs="Arial"/>
          <w:b/>
        </w:rPr>
        <w:t>Address: {MAILADDRESS}</w:t>
      </w:r>
    </w:p>
    <w:p w14:paraId="01B2E6EB" w14:textId="77777777" w:rsidR="007F7DFC" w:rsidRDefault="007F7DFC" w:rsidP="007F7DFC">
      <w:pPr>
        <w:ind w:right="1489"/>
        <w:jc w:val="both"/>
      </w:pPr>
    </w:p>
    <w:p w14:paraId="475165BD" w14:textId="77777777" w:rsidR="00F62168" w:rsidRPr="007F7DFC" w:rsidRDefault="007F7DFC" w:rsidP="007F7DFC">
      <w:pPr>
        <w:spacing w:line="220" w:lineRule="exact"/>
        <w:ind w:left="100" w:right="6278"/>
        <w:jc w:val="both"/>
        <w:rPr>
          <w:rFonts w:ascii="Arial" w:eastAsia="Arial" w:hAnsi="Arial" w:cs="Arial"/>
          <w:sz w:val="21"/>
          <w:szCs w:val="21"/>
        </w:rPr>
      </w:pPr>
      <w:r>
        <w:rPr>
          <w:rFonts w:ascii="Arial" w:eastAsia="Arial" w:hAnsi="Arial" w:cs="Arial"/>
          <w:b/>
          <w:sz w:val="21"/>
          <w:szCs w:val="21"/>
        </w:rPr>
        <w:t>Seasoned Marketing Pro</w:t>
      </w:r>
    </w:p>
    <w:p w14:paraId="18B8EF7D" w14:textId="77777777" w:rsidR="00F62168" w:rsidRDefault="00F62168">
      <w:pPr>
        <w:spacing w:before="13" w:line="280" w:lineRule="exact"/>
        <w:rPr>
          <w:sz w:val="28"/>
          <w:szCs w:val="28"/>
        </w:rPr>
      </w:pPr>
    </w:p>
    <w:p w14:paraId="09C84124" w14:textId="77777777" w:rsidR="00F62168" w:rsidRDefault="007F7DFC">
      <w:pPr>
        <w:spacing w:line="301" w:lineRule="auto"/>
        <w:ind w:left="100" w:right="89"/>
        <w:jc w:val="both"/>
        <w:rPr>
          <w:rFonts w:ascii="Arial" w:eastAsia="Arial" w:hAnsi="Arial" w:cs="Arial"/>
          <w:sz w:val="18"/>
          <w:szCs w:val="18"/>
        </w:rPr>
      </w:pPr>
      <w:r>
        <w:rPr>
          <w:rFonts w:ascii="Arial" w:eastAsia="Arial" w:hAnsi="Arial" w:cs="Arial"/>
          <w:sz w:val="18"/>
          <w:szCs w:val="18"/>
        </w:rPr>
        <w:t>I am a S</w:t>
      </w:r>
      <w:r w:rsidR="00EA492F">
        <w:rPr>
          <w:rFonts w:ascii="Arial" w:eastAsia="Arial" w:hAnsi="Arial" w:cs="Arial"/>
          <w:sz w:val="18"/>
          <w:szCs w:val="18"/>
        </w:rPr>
        <w:t>easoned</w:t>
      </w:r>
      <w:r w:rsidR="00EA492F">
        <w:rPr>
          <w:rFonts w:ascii="Arial" w:eastAsia="Arial" w:hAnsi="Arial" w:cs="Arial"/>
          <w:spacing w:val="-9"/>
          <w:sz w:val="18"/>
          <w:szCs w:val="18"/>
        </w:rPr>
        <w:t xml:space="preserve"> </w:t>
      </w:r>
      <w:r>
        <w:rPr>
          <w:rFonts w:ascii="Arial" w:eastAsia="Arial" w:hAnsi="Arial" w:cs="Arial"/>
          <w:sz w:val="18"/>
          <w:szCs w:val="18"/>
        </w:rPr>
        <w:t>M</w:t>
      </w:r>
      <w:r w:rsidR="00EA492F">
        <w:rPr>
          <w:rFonts w:ascii="Arial" w:eastAsia="Arial" w:hAnsi="Arial" w:cs="Arial"/>
          <w:sz w:val="18"/>
          <w:szCs w:val="18"/>
        </w:rPr>
        <w:t>arketing</w:t>
      </w:r>
      <w:r w:rsidR="00EA492F">
        <w:rPr>
          <w:rFonts w:ascii="Arial" w:eastAsia="Arial" w:hAnsi="Arial" w:cs="Arial"/>
          <w:spacing w:val="-9"/>
          <w:sz w:val="18"/>
          <w:szCs w:val="18"/>
        </w:rPr>
        <w:t xml:space="preserve"> </w:t>
      </w:r>
      <w:r>
        <w:rPr>
          <w:rFonts w:ascii="Arial" w:eastAsia="Arial" w:hAnsi="Arial" w:cs="Arial"/>
          <w:sz w:val="18"/>
          <w:szCs w:val="18"/>
        </w:rPr>
        <w:t>P</w:t>
      </w:r>
      <w:r w:rsidR="00EA492F">
        <w:rPr>
          <w:rFonts w:ascii="Arial" w:eastAsia="Arial" w:hAnsi="Arial" w:cs="Arial"/>
          <w:sz w:val="18"/>
          <w:szCs w:val="18"/>
        </w:rPr>
        <w:t>ro</w:t>
      </w:r>
      <w:r w:rsidR="00EA492F">
        <w:rPr>
          <w:rFonts w:ascii="Arial" w:eastAsia="Arial" w:hAnsi="Arial" w:cs="Arial"/>
          <w:spacing w:val="-9"/>
          <w:sz w:val="18"/>
          <w:szCs w:val="18"/>
        </w:rPr>
        <w:t xml:space="preserve"> </w:t>
      </w:r>
      <w:r w:rsidR="00EA492F">
        <w:rPr>
          <w:rFonts w:ascii="Arial" w:eastAsia="Arial" w:hAnsi="Arial" w:cs="Arial"/>
          <w:sz w:val="18"/>
          <w:szCs w:val="18"/>
        </w:rPr>
        <w:t>with</w:t>
      </w:r>
      <w:r w:rsidR="00EA492F">
        <w:rPr>
          <w:rFonts w:ascii="Arial" w:eastAsia="Arial" w:hAnsi="Arial" w:cs="Arial"/>
          <w:spacing w:val="-9"/>
          <w:sz w:val="18"/>
          <w:szCs w:val="18"/>
        </w:rPr>
        <w:t xml:space="preserve"> </w:t>
      </w:r>
      <w:r w:rsidR="00EA492F">
        <w:rPr>
          <w:rFonts w:ascii="Arial" w:eastAsia="Arial" w:hAnsi="Arial" w:cs="Arial"/>
          <w:sz w:val="18"/>
          <w:szCs w:val="18"/>
        </w:rPr>
        <w:t>a</w:t>
      </w:r>
      <w:r w:rsidR="00EA492F">
        <w:rPr>
          <w:rFonts w:ascii="Arial" w:eastAsia="Arial" w:hAnsi="Arial" w:cs="Arial"/>
          <w:spacing w:val="-9"/>
          <w:sz w:val="18"/>
          <w:szCs w:val="18"/>
        </w:rPr>
        <w:t xml:space="preserve"> </w:t>
      </w:r>
      <w:r w:rsidR="00EA492F">
        <w:rPr>
          <w:rFonts w:ascii="Arial" w:eastAsia="Arial" w:hAnsi="Arial" w:cs="Arial"/>
          <w:sz w:val="18"/>
          <w:szCs w:val="18"/>
        </w:rPr>
        <w:t>robust</w:t>
      </w:r>
      <w:r w:rsidR="00EA492F">
        <w:rPr>
          <w:rFonts w:ascii="Arial" w:eastAsia="Arial" w:hAnsi="Arial" w:cs="Arial"/>
          <w:spacing w:val="-9"/>
          <w:sz w:val="18"/>
          <w:szCs w:val="18"/>
        </w:rPr>
        <w:t xml:space="preserve"> </w:t>
      </w:r>
      <w:r w:rsidR="00EA492F">
        <w:rPr>
          <w:rFonts w:ascii="Arial" w:eastAsia="Arial" w:hAnsi="Arial" w:cs="Arial"/>
          <w:sz w:val="18"/>
          <w:szCs w:val="18"/>
        </w:rPr>
        <w:t>blend</w:t>
      </w:r>
      <w:r w:rsidR="00EA492F">
        <w:rPr>
          <w:rFonts w:ascii="Arial" w:eastAsia="Arial" w:hAnsi="Arial" w:cs="Arial"/>
          <w:spacing w:val="-9"/>
          <w:sz w:val="18"/>
          <w:szCs w:val="18"/>
        </w:rPr>
        <w:t xml:space="preserve"> </w:t>
      </w:r>
      <w:r w:rsidR="00EA492F">
        <w:rPr>
          <w:rFonts w:ascii="Arial" w:eastAsia="Arial" w:hAnsi="Arial" w:cs="Arial"/>
          <w:sz w:val="18"/>
          <w:szCs w:val="18"/>
        </w:rPr>
        <w:t>of</w:t>
      </w:r>
      <w:r w:rsidR="00EA492F">
        <w:rPr>
          <w:rFonts w:ascii="Arial" w:eastAsia="Arial" w:hAnsi="Arial" w:cs="Arial"/>
          <w:spacing w:val="-9"/>
          <w:sz w:val="18"/>
          <w:szCs w:val="18"/>
        </w:rPr>
        <w:t xml:space="preserve"> </w:t>
      </w:r>
      <w:r w:rsidR="00EA492F">
        <w:rPr>
          <w:rFonts w:ascii="Arial" w:eastAsia="Arial" w:hAnsi="Arial" w:cs="Arial"/>
          <w:sz w:val="18"/>
          <w:szCs w:val="18"/>
        </w:rPr>
        <w:t>communications,</w:t>
      </w:r>
      <w:r w:rsidR="00EA492F">
        <w:rPr>
          <w:rFonts w:ascii="Arial" w:eastAsia="Arial" w:hAnsi="Arial" w:cs="Arial"/>
          <w:spacing w:val="-9"/>
          <w:sz w:val="18"/>
          <w:szCs w:val="18"/>
        </w:rPr>
        <w:t xml:space="preserve"> </w:t>
      </w:r>
      <w:r w:rsidR="00EA492F">
        <w:rPr>
          <w:rFonts w:ascii="Arial" w:eastAsia="Arial" w:hAnsi="Arial" w:cs="Arial"/>
          <w:sz w:val="18"/>
          <w:szCs w:val="18"/>
        </w:rPr>
        <w:t>advertising,</w:t>
      </w:r>
      <w:r w:rsidR="00EA492F">
        <w:rPr>
          <w:rFonts w:ascii="Arial" w:eastAsia="Arial" w:hAnsi="Arial" w:cs="Arial"/>
          <w:spacing w:val="-9"/>
          <w:sz w:val="18"/>
          <w:szCs w:val="18"/>
        </w:rPr>
        <w:t xml:space="preserve"> </w:t>
      </w:r>
      <w:r w:rsidR="00EA492F">
        <w:rPr>
          <w:rFonts w:ascii="Arial" w:eastAsia="Arial" w:hAnsi="Arial" w:cs="Arial"/>
          <w:sz w:val="18"/>
          <w:szCs w:val="18"/>
        </w:rPr>
        <w:t>event</w:t>
      </w:r>
      <w:r w:rsidR="00EA492F">
        <w:rPr>
          <w:rFonts w:ascii="Arial" w:eastAsia="Arial" w:hAnsi="Arial" w:cs="Arial"/>
          <w:spacing w:val="-9"/>
          <w:sz w:val="18"/>
          <w:szCs w:val="18"/>
        </w:rPr>
        <w:t xml:space="preserve"> </w:t>
      </w:r>
      <w:r w:rsidR="00EA492F">
        <w:rPr>
          <w:rFonts w:ascii="Arial" w:eastAsia="Arial" w:hAnsi="Arial" w:cs="Arial"/>
          <w:sz w:val="18"/>
          <w:szCs w:val="18"/>
        </w:rPr>
        <w:t>planning,</w:t>
      </w:r>
      <w:r w:rsidR="00EA492F">
        <w:rPr>
          <w:rFonts w:ascii="Arial" w:eastAsia="Arial" w:hAnsi="Arial" w:cs="Arial"/>
          <w:spacing w:val="-9"/>
          <w:sz w:val="18"/>
          <w:szCs w:val="18"/>
        </w:rPr>
        <w:t xml:space="preserve"> </w:t>
      </w:r>
      <w:r w:rsidR="00EA492F">
        <w:rPr>
          <w:rFonts w:ascii="Arial" w:eastAsia="Arial" w:hAnsi="Arial" w:cs="Arial"/>
          <w:sz w:val="18"/>
          <w:szCs w:val="18"/>
        </w:rPr>
        <w:t>market</w:t>
      </w:r>
      <w:r w:rsidR="00EA492F">
        <w:rPr>
          <w:rFonts w:ascii="Arial" w:eastAsia="Arial" w:hAnsi="Arial" w:cs="Arial"/>
          <w:spacing w:val="-9"/>
          <w:sz w:val="18"/>
          <w:szCs w:val="18"/>
        </w:rPr>
        <w:t xml:space="preserve"> </w:t>
      </w:r>
      <w:r w:rsidR="00EA492F">
        <w:rPr>
          <w:rFonts w:ascii="Arial" w:eastAsia="Arial" w:hAnsi="Arial" w:cs="Arial"/>
          <w:sz w:val="18"/>
          <w:szCs w:val="18"/>
        </w:rPr>
        <w:t>research, public relations, product launches, lead generation, sales and project management skills proven by a strong track record of outstanding personal and professional achievement.</w:t>
      </w:r>
    </w:p>
    <w:p w14:paraId="6277B46E" w14:textId="77777777" w:rsidR="00F62168" w:rsidRDefault="00F62168">
      <w:pPr>
        <w:spacing w:before="2" w:line="160" w:lineRule="exact"/>
        <w:rPr>
          <w:sz w:val="16"/>
          <w:szCs w:val="16"/>
        </w:rPr>
      </w:pPr>
    </w:p>
    <w:p w14:paraId="2551BC33" w14:textId="77777777" w:rsidR="00F62168" w:rsidRDefault="00F62168">
      <w:pPr>
        <w:spacing w:line="200" w:lineRule="exact"/>
      </w:pPr>
    </w:p>
    <w:p w14:paraId="4BADBB01" w14:textId="77777777" w:rsidR="00F62168" w:rsidRPr="007F7DFC" w:rsidRDefault="00EA492F">
      <w:pPr>
        <w:ind w:left="100" w:right="6953"/>
        <w:jc w:val="both"/>
        <w:rPr>
          <w:rFonts w:ascii="Arial" w:eastAsia="Arial" w:hAnsi="Arial" w:cs="Arial"/>
          <w:b/>
          <w:sz w:val="18"/>
          <w:szCs w:val="18"/>
        </w:rPr>
      </w:pPr>
      <w:r w:rsidRPr="007F7DFC">
        <w:rPr>
          <w:rFonts w:ascii="Arial" w:eastAsia="Arial" w:hAnsi="Arial" w:cs="Arial"/>
          <w:b/>
          <w:sz w:val="18"/>
          <w:szCs w:val="18"/>
        </w:rPr>
        <w:t>WORK EXPERIENCE</w:t>
      </w:r>
    </w:p>
    <w:p w14:paraId="62EC0455" w14:textId="77777777" w:rsidR="00F62168" w:rsidRDefault="00F62168">
      <w:pPr>
        <w:spacing w:before="13" w:line="200" w:lineRule="exact"/>
      </w:pPr>
    </w:p>
    <w:p w14:paraId="136F0B18" w14:textId="77777777" w:rsidR="00F62168" w:rsidRDefault="00EA492F">
      <w:pPr>
        <w:ind w:left="100" w:right="6815"/>
        <w:jc w:val="both"/>
        <w:rPr>
          <w:rFonts w:ascii="Arial" w:eastAsia="Arial" w:hAnsi="Arial" w:cs="Arial"/>
          <w:sz w:val="21"/>
          <w:szCs w:val="21"/>
        </w:rPr>
      </w:pPr>
      <w:r>
        <w:rPr>
          <w:rFonts w:ascii="Arial" w:eastAsia="Arial" w:hAnsi="Arial" w:cs="Arial"/>
          <w:b/>
          <w:sz w:val="21"/>
          <w:szCs w:val="21"/>
        </w:rPr>
        <w:t>Marketing Manager</w:t>
      </w:r>
    </w:p>
    <w:p w14:paraId="260965DF" w14:textId="77777777" w:rsidR="00F62168" w:rsidRDefault="00B94A57">
      <w:pPr>
        <w:spacing w:before="39"/>
        <w:ind w:left="100" w:right="3152"/>
        <w:jc w:val="both"/>
        <w:rPr>
          <w:rFonts w:ascii="Arial" w:eastAsia="Arial" w:hAnsi="Arial" w:cs="Arial"/>
          <w:sz w:val="18"/>
          <w:szCs w:val="18"/>
        </w:rPr>
      </w:pPr>
      <w:r>
        <w:rPr>
          <w:rFonts w:ascii="Arial" w:eastAsia="Arial" w:hAnsi="Arial" w:cs="Arial"/>
          <w:sz w:val="18"/>
          <w:szCs w:val="18"/>
        </w:rPr>
        <w:t xml:space="preserve">Smart Utility Systems: </w:t>
      </w:r>
      <w:r w:rsidR="000E1951">
        <w:rPr>
          <w:rFonts w:ascii="Arial" w:eastAsia="Arial" w:hAnsi="Arial" w:cs="Arial"/>
          <w:sz w:val="18"/>
          <w:szCs w:val="18"/>
        </w:rPr>
        <w:t>February 2014-</w:t>
      </w:r>
      <w:r w:rsidR="00EA492F">
        <w:rPr>
          <w:rFonts w:ascii="Arial" w:eastAsia="Arial" w:hAnsi="Arial" w:cs="Arial"/>
          <w:sz w:val="18"/>
          <w:szCs w:val="18"/>
        </w:rPr>
        <w:t>Present</w:t>
      </w:r>
    </w:p>
    <w:p w14:paraId="5195E0CC" w14:textId="77777777" w:rsidR="00F62168" w:rsidRDefault="00F62168">
      <w:pPr>
        <w:spacing w:before="3" w:line="140" w:lineRule="exact"/>
        <w:rPr>
          <w:sz w:val="14"/>
          <w:szCs w:val="14"/>
        </w:rPr>
      </w:pPr>
    </w:p>
    <w:p w14:paraId="7DDDC234" w14:textId="77777777" w:rsidR="00F62168" w:rsidRDefault="00EA492F">
      <w:pPr>
        <w:spacing w:line="301" w:lineRule="auto"/>
        <w:ind w:left="100" w:right="89"/>
        <w:jc w:val="both"/>
        <w:rPr>
          <w:rFonts w:ascii="Arial" w:eastAsia="Arial" w:hAnsi="Arial" w:cs="Arial"/>
          <w:sz w:val="18"/>
          <w:szCs w:val="18"/>
        </w:rPr>
      </w:pPr>
      <w:r>
        <w:rPr>
          <w:rFonts w:ascii="Arial" w:eastAsia="Arial" w:hAnsi="Arial" w:cs="Arial"/>
          <w:sz w:val="18"/>
          <w:szCs w:val="18"/>
        </w:rPr>
        <w:t xml:space="preserve">Leads the overall marketing for all company </w:t>
      </w:r>
      <w:r w:rsidR="004F63E0">
        <w:rPr>
          <w:rFonts w:ascii="Arial" w:eastAsia="Arial" w:hAnsi="Arial" w:cs="Arial"/>
          <w:sz w:val="18"/>
          <w:szCs w:val="18"/>
        </w:rPr>
        <w:t>solutions, which are customer engagement, mobile workforce, analytics, cyber security,</w:t>
      </w:r>
      <w:r>
        <w:rPr>
          <w:rFonts w:ascii="Arial" w:eastAsia="Arial" w:hAnsi="Arial" w:cs="Arial"/>
          <w:sz w:val="18"/>
          <w:szCs w:val="18"/>
        </w:rPr>
        <w:t xml:space="preserve"> and consulting/advisory for the utility industry. Assesses the customer and market landscape and analyzes market opportunities for each solution on a daily basis. Formulates brand and competitive strategies to develop solution messaging and positioning. Builds relationships with industry partners,</w:t>
      </w:r>
      <w:r>
        <w:rPr>
          <w:rFonts w:ascii="Arial" w:eastAsia="Arial" w:hAnsi="Arial" w:cs="Arial"/>
          <w:spacing w:val="49"/>
          <w:sz w:val="18"/>
          <w:szCs w:val="18"/>
        </w:rPr>
        <w:t xml:space="preserve"> </w:t>
      </w:r>
      <w:r>
        <w:rPr>
          <w:rFonts w:ascii="Arial" w:eastAsia="Arial" w:hAnsi="Arial" w:cs="Arial"/>
          <w:sz w:val="18"/>
          <w:szCs w:val="18"/>
        </w:rPr>
        <w:t>influencers</w:t>
      </w:r>
      <w:r>
        <w:rPr>
          <w:rFonts w:ascii="Arial" w:eastAsia="Arial" w:hAnsi="Arial" w:cs="Arial"/>
          <w:spacing w:val="49"/>
          <w:sz w:val="18"/>
          <w:szCs w:val="18"/>
        </w:rPr>
        <w:t xml:space="preserve"> </w:t>
      </w:r>
      <w:r>
        <w:rPr>
          <w:rFonts w:ascii="Arial" w:eastAsia="Arial" w:hAnsi="Arial" w:cs="Arial"/>
          <w:sz w:val="18"/>
          <w:szCs w:val="18"/>
        </w:rPr>
        <w:t>and</w:t>
      </w:r>
      <w:r>
        <w:rPr>
          <w:rFonts w:ascii="Arial" w:eastAsia="Arial" w:hAnsi="Arial" w:cs="Arial"/>
          <w:spacing w:val="49"/>
          <w:sz w:val="18"/>
          <w:szCs w:val="18"/>
        </w:rPr>
        <w:t xml:space="preserve"> </w:t>
      </w:r>
      <w:r>
        <w:rPr>
          <w:rFonts w:ascii="Arial" w:eastAsia="Arial" w:hAnsi="Arial" w:cs="Arial"/>
          <w:sz w:val="18"/>
          <w:szCs w:val="18"/>
        </w:rPr>
        <w:t>analysts</w:t>
      </w:r>
      <w:r>
        <w:rPr>
          <w:rFonts w:ascii="Arial" w:eastAsia="Arial" w:hAnsi="Arial" w:cs="Arial"/>
          <w:spacing w:val="49"/>
          <w:sz w:val="18"/>
          <w:szCs w:val="18"/>
        </w:rPr>
        <w:t xml:space="preserve"> </w:t>
      </w:r>
      <w:r>
        <w:rPr>
          <w:rFonts w:ascii="Arial" w:eastAsia="Arial" w:hAnsi="Arial" w:cs="Arial"/>
          <w:sz w:val="18"/>
          <w:szCs w:val="18"/>
        </w:rPr>
        <w:t>to</w:t>
      </w:r>
      <w:r>
        <w:rPr>
          <w:rFonts w:ascii="Arial" w:eastAsia="Arial" w:hAnsi="Arial" w:cs="Arial"/>
          <w:spacing w:val="49"/>
          <w:sz w:val="18"/>
          <w:szCs w:val="18"/>
        </w:rPr>
        <w:t xml:space="preserve"> </w:t>
      </w:r>
      <w:r>
        <w:rPr>
          <w:rFonts w:ascii="Arial" w:eastAsia="Arial" w:hAnsi="Arial" w:cs="Arial"/>
          <w:sz w:val="18"/>
          <w:szCs w:val="18"/>
        </w:rPr>
        <w:t>cross</w:t>
      </w:r>
      <w:r w:rsidR="004F63E0">
        <w:rPr>
          <w:rFonts w:ascii="Arial" w:eastAsia="Arial" w:hAnsi="Arial" w:cs="Arial"/>
          <w:spacing w:val="49"/>
          <w:sz w:val="18"/>
          <w:szCs w:val="18"/>
        </w:rPr>
        <w:t>-</w:t>
      </w:r>
      <w:r>
        <w:rPr>
          <w:rFonts w:ascii="Arial" w:eastAsia="Arial" w:hAnsi="Arial" w:cs="Arial"/>
          <w:sz w:val="18"/>
          <w:szCs w:val="18"/>
        </w:rPr>
        <w:t>sell.</w:t>
      </w:r>
      <w:r>
        <w:rPr>
          <w:rFonts w:ascii="Arial" w:eastAsia="Arial" w:hAnsi="Arial" w:cs="Arial"/>
          <w:spacing w:val="49"/>
          <w:sz w:val="18"/>
          <w:szCs w:val="18"/>
        </w:rPr>
        <w:t xml:space="preserve"> </w:t>
      </w:r>
      <w:r>
        <w:rPr>
          <w:rFonts w:ascii="Arial" w:eastAsia="Arial" w:hAnsi="Arial" w:cs="Arial"/>
          <w:sz w:val="18"/>
          <w:szCs w:val="18"/>
        </w:rPr>
        <w:t>Supports</w:t>
      </w:r>
      <w:r>
        <w:rPr>
          <w:rFonts w:ascii="Arial" w:eastAsia="Arial" w:hAnsi="Arial" w:cs="Arial"/>
          <w:spacing w:val="49"/>
          <w:sz w:val="18"/>
          <w:szCs w:val="18"/>
        </w:rPr>
        <w:t xml:space="preserve"> </w:t>
      </w:r>
      <w:r>
        <w:rPr>
          <w:rFonts w:ascii="Arial" w:eastAsia="Arial" w:hAnsi="Arial" w:cs="Arial"/>
          <w:sz w:val="18"/>
          <w:szCs w:val="18"/>
        </w:rPr>
        <w:t>field</w:t>
      </w:r>
      <w:r>
        <w:rPr>
          <w:rFonts w:ascii="Arial" w:eastAsia="Arial" w:hAnsi="Arial" w:cs="Arial"/>
          <w:spacing w:val="49"/>
          <w:sz w:val="18"/>
          <w:szCs w:val="18"/>
        </w:rPr>
        <w:t xml:space="preserve"> </w:t>
      </w:r>
      <w:r>
        <w:rPr>
          <w:rFonts w:ascii="Arial" w:eastAsia="Arial" w:hAnsi="Arial" w:cs="Arial"/>
          <w:sz w:val="18"/>
          <w:szCs w:val="18"/>
        </w:rPr>
        <w:t>sales</w:t>
      </w:r>
      <w:r>
        <w:rPr>
          <w:rFonts w:ascii="Arial" w:eastAsia="Arial" w:hAnsi="Arial" w:cs="Arial"/>
          <w:spacing w:val="49"/>
          <w:sz w:val="18"/>
          <w:szCs w:val="18"/>
        </w:rPr>
        <w:t xml:space="preserve"> </w:t>
      </w:r>
      <w:r>
        <w:rPr>
          <w:rFonts w:ascii="Arial" w:eastAsia="Arial" w:hAnsi="Arial" w:cs="Arial"/>
          <w:sz w:val="18"/>
          <w:szCs w:val="18"/>
        </w:rPr>
        <w:t>with</w:t>
      </w:r>
      <w:r>
        <w:rPr>
          <w:rFonts w:ascii="Arial" w:eastAsia="Arial" w:hAnsi="Arial" w:cs="Arial"/>
          <w:spacing w:val="49"/>
          <w:sz w:val="18"/>
          <w:szCs w:val="18"/>
        </w:rPr>
        <w:t xml:space="preserve"> </w:t>
      </w:r>
      <w:r>
        <w:rPr>
          <w:rFonts w:ascii="Arial" w:eastAsia="Arial" w:hAnsi="Arial" w:cs="Arial"/>
          <w:sz w:val="18"/>
          <w:szCs w:val="18"/>
        </w:rPr>
        <w:t>product</w:t>
      </w:r>
      <w:r>
        <w:rPr>
          <w:rFonts w:ascii="Arial" w:eastAsia="Arial" w:hAnsi="Arial" w:cs="Arial"/>
          <w:spacing w:val="49"/>
          <w:sz w:val="18"/>
          <w:szCs w:val="18"/>
        </w:rPr>
        <w:t xml:space="preserve"> </w:t>
      </w:r>
      <w:r>
        <w:rPr>
          <w:rFonts w:ascii="Arial" w:eastAsia="Arial" w:hAnsi="Arial" w:cs="Arial"/>
          <w:sz w:val="18"/>
          <w:szCs w:val="18"/>
        </w:rPr>
        <w:t>demonstrations</w:t>
      </w:r>
      <w:r>
        <w:rPr>
          <w:rFonts w:ascii="Arial" w:eastAsia="Arial" w:hAnsi="Arial" w:cs="Arial"/>
          <w:spacing w:val="49"/>
          <w:sz w:val="18"/>
          <w:szCs w:val="18"/>
        </w:rPr>
        <w:t xml:space="preserve"> </w:t>
      </w:r>
      <w:r>
        <w:rPr>
          <w:rFonts w:ascii="Arial" w:eastAsia="Arial" w:hAnsi="Arial" w:cs="Arial"/>
          <w:sz w:val="18"/>
          <w:szCs w:val="18"/>
        </w:rPr>
        <w:t>and lead</w:t>
      </w:r>
      <w:r>
        <w:rPr>
          <w:rFonts w:ascii="Arial" w:eastAsia="Arial" w:hAnsi="Arial" w:cs="Arial"/>
          <w:spacing w:val="31"/>
          <w:sz w:val="18"/>
          <w:szCs w:val="18"/>
        </w:rPr>
        <w:t xml:space="preserve"> </w:t>
      </w:r>
      <w:r>
        <w:rPr>
          <w:rFonts w:ascii="Arial" w:eastAsia="Arial" w:hAnsi="Arial" w:cs="Arial"/>
          <w:sz w:val="18"/>
          <w:szCs w:val="18"/>
        </w:rPr>
        <w:t>generation</w:t>
      </w:r>
      <w:r w:rsidR="004F63E0">
        <w:rPr>
          <w:rFonts w:ascii="Arial" w:eastAsia="Arial" w:hAnsi="Arial" w:cs="Arial"/>
          <w:sz w:val="18"/>
          <w:szCs w:val="18"/>
        </w:rPr>
        <w:t>s</w:t>
      </w:r>
      <w:r>
        <w:rPr>
          <w:rFonts w:ascii="Arial" w:eastAsia="Arial" w:hAnsi="Arial" w:cs="Arial"/>
          <w:sz w:val="18"/>
          <w:szCs w:val="18"/>
        </w:rPr>
        <w:t>.</w:t>
      </w:r>
      <w:r>
        <w:rPr>
          <w:rFonts w:ascii="Arial" w:eastAsia="Arial" w:hAnsi="Arial" w:cs="Arial"/>
          <w:spacing w:val="31"/>
          <w:sz w:val="18"/>
          <w:szCs w:val="18"/>
        </w:rPr>
        <w:t xml:space="preserve"> </w:t>
      </w:r>
      <w:r>
        <w:rPr>
          <w:rFonts w:ascii="Arial" w:eastAsia="Arial" w:hAnsi="Arial" w:cs="Arial"/>
          <w:sz w:val="18"/>
          <w:szCs w:val="18"/>
        </w:rPr>
        <w:t>Plans</w:t>
      </w:r>
      <w:r>
        <w:rPr>
          <w:rFonts w:ascii="Arial" w:eastAsia="Arial" w:hAnsi="Arial" w:cs="Arial"/>
          <w:spacing w:val="31"/>
          <w:sz w:val="18"/>
          <w:szCs w:val="18"/>
        </w:rPr>
        <w:t xml:space="preserve"> </w:t>
      </w:r>
      <w:r>
        <w:rPr>
          <w:rFonts w:ascii="Arial" w:eastAsia="Arial" w:hAnsi="Arial" w:cs="Arial"/>
          <w:sz w:val="18"/>
          <w:szCs w:val="18"/>
        </w:rPr>
        <w:t>all</w:t>
      </w:r>
      <w:r>
        <w:rPr>
          <w:rFonts w:ascii="Arial" w:eastAsia="Arial" w:hAnsi="Arial" w:cs="Arial"/>
          <w:spacing w:val="31"/>
          <w:sz w:val="18"/>
          <w:szCs w:val="18"/>
        </w:rPr>
        <w:t xml:space="preserve"> </w:t>
      </w:r>
      <w:r>
        <w:rPr>
          <w:rFonts w:ascii="Arial" w:eastAsia="Arial" w:hAnsi="Arial" w:cs="Arial"/>
          <w:sz w:val="18"/>
          <w:szCs w:val="18"/>
        </w:rPr>
        <w:t>nationwide</w:t>
      </w:r>
      <w:r>
        <w:rPr>
          <w:rFonts w:ascii="Arial" w:eastAsia="Arial" w:hAnsi="Arial" w:cs="Arial"/>
          <w:spacing w:val="31"/>
          <w:sz w:val="18"/>
          <w:szCs w:val="18"/>
        </w:rPr>
        <w:t xml:space="preserve"> </w:t>
      </w:r>
      <w:r>
        <w:rPr>
          <w:rFonts w:ascii="Arial" w:eastAsia="Arial" w:hAnsi="Arial" w:cs="Arial"/>
          <w:sz w:val="18"/>
          <w:szCs w:val="18"/>
        </w:rPr>
        <w:t>company</w:t>
      </w:r>
      <w:r>
        <w:rPr>
          <w:rFonts w:ascii="Arial" w:eastAsia="Arial" w:hAnsi="Arial" w:cs="Arial"/>
          <w:spacing w:val="31"/>
          <w:sz w:val="18"/>
          <w:szCs w:val="18"/>
        </w:rPr>
        <w:t xml:space="preserve"> </w:t>
      </w:r>
      <w:r>
        <w:rPr>
          <w:rFonts w:ascii="Arial" w:eastAsia="Arial" w:hAnsi="Arial" w:cs="Arial"/>
          <w:sz w:val="18"/>
          <w:szCs w:val="18"/>
        </w:rPr>
        <w:t>events</w:t>
      </w:r>
      <w:r>
        <w:rPr>
          <w:rFonts w:ascii="Arial" w:eastAsia="Arial" w:hAnsi="Arial" w:cs="Arial"/>
          <w:spacing w:val="31"/>
          <w:sz w:val="18"/>
          <w:szCs w:val="18"/>
        </w:rPr>
        <w:t xml:space="preserve"> </w:t>
      </w:r>
      <w:r>
        <w:rPr>
          <w:rFonts w:ascii="Arial" w:eastAsia="Arial" w:hAnsi="Arial" w:cs="Arial"/>
          <w:sz w:val="18"/>
          <w:szCs w:val="18"/>
        </w:rPr>
        <w:t>with</w:t>
      </w:r>
      <w:r>
        <w:rPr>
          <w:rFonts w:ascii="Arial" w:eastAsia="Arial" w:hAnsi="Arial" w:cs="Arial"/>
          <w:spacing w:val="31"/>
          <w:sz w:val="18"/>
          <w:szCs w:val="18"/>
        </w:rPr>
        <w:t xml:space="preserve"> </w:t>
      </w:r>
      <w:r>
        <w:rPr>
          <w:rFonts w:ascii="Arial" w:eastAsia="Arial" w:hAnsi="Arial" w:cs="Arial"/>
          <w:sz w:val="18"/>
          <w:szCs w:val="18"/>
        </w:rPr>
        <w:t>target</w:t>
      </w:r>
      <w:r>
        <w:rPr>
          <w:rFonts w:ascii="Arial" w:eastAsia="Arial" w:hAnsi="Arial" w:cs="Arial"/>
          <w:spacing w:val="31"/>
          <w:sz w:val="18"/>
          <w:szCs w:val="18"/>
        </w:rPr>
        <w:t xml:space="preserve"> </w:t>
      </w:r>
      <w:r>
        <w:rPr>
          <w:rFonts w:ascii="Arial" w:eastAsia="Arial" w:hAnsi="Arial" w:cs="Arial"/>
          <w:sz w:val="18"/>
          <w:szCs w:val="18"/>
        </w:rPr>
        <w:t>audience</w:t>
      </w:r>
      <w:r>
        <w:rPr>
          <w:rFonts w:ascii="Arial" w:eastAsia="Arial" w:hAnsi="Arial" w:cs="Arial"/>
          <w:spacing w:val="31"/>
          <w:sz w:val="18"/>
          <w:szCs w:val="18"/>
        </w:rPr>
        <w:t xml:space="preserve"> </w:t>
      </w:r>
      <w:r>
        <w:rPr>
          <w:rFonts w:ascii="Arial" w:eastAsia="Arial" w:hAnsi="Arial" w:cs="Arial"/>
          <w:sz w:val="18"/>
          <w:szCs w:val="18"/>
        </w:rPr>
        <w:t>in</w:t>
      </w:r>
      <w:r>
        <w:rPr>
          <w:rFonts w:ascii="Arial" w:eastAsia="Arial" w:hAnsi="Arial" w:cs="Arial"/>
          <w:spacing w:val="31"/>
          <w:sz w:val="18"/>
          <w:szCs w:val="18"/>
        </w:rPr>
        <w:t xml:space="preserve"> </w:t>
      </w:r>
      <w:r>
        <w:rPr>
          <w:rFonts w:ascii="Arial" w:eastAsia="Arial" w:hAnsi="Arial" w:cs="Arial"/>
          <w:sz w:val="18"/>
          <w:szCs w:val="18"/>
        </w:rPr>
        <w:t>mind</w:t>
      </w:r>
      <w:r>
        <w:rPr>
          <w:rFonts w:ascii="Arial" w:eastAsia="Arial" w:hAnsi="Arial" w:cs="Arial"/>
          <w:spacing w:val="31"/>
          <w:sz w:val="18"/>
          <w:szCs w:val="18"/>
        </w:rPr>
        <w:t xml:space="preserve"> </w:t>
      </w:r>
      <w:r>
        <w:rPr>
          <w:rFonts w:ascii="Arial" w:eastAsia="Arial" w:hAnsi="Arial" w:cs="Arial"/>
          <w:sz w:val="18"/>
          <w:szCs w:val="18"/>
        </w:rPr>
        <w:t>from</w:t>
      </w:r>
      <w:r>
        <w:rPr>
          <w:rFonts w:ascii="Arial" w:eastAsia="Arial" w:hAnsi="Arial" w:cs="Arial"/>
          <w:spacing w:val="31"/>
          <w:sz w:val="18"/>
          <w:szCs w:val="18"/>
        </w:rPr>
        <w:t xml:space="preserve"> </w:t>
      </w:r>
      <w:r>
        <w:rPr>
          <w:rFonts w:ascii="Arial" w:eastAsia="Arial" w:hAnsi="Arial" w:cs="Arial"/>
          <w:sz w:val="18"/>
          <w:szCs w:val="18"/>
        </w:rPr>
        <w:t>booth</w:t>
      </w:r>
      <w:r>
        <w:rPr>
          <w:rFonts w:ascii="Arial" w:eastAsia="Arial" w:hAnsi="Arial" w:cs="Arial"/>
          <w:spacing w:val="31"/>
          <w:sz w:val="18"/>
          <w:szCs w:val="18"/>
        </w:rPr>
        <w:t xml:space="preserve"> </w:t>
      </w:r>
      <w:r>
        <w:rPr>
          <w:rFonts w:ascii="Arial" w:eastAsia="Arial" w:hAnsi="Arial" w:cs="Arial"/>
          <w:sz w:val="18"/>
          <w:szCs w:val="18"/>
        </w:rPr>
        <w:t>location, booth graphics, and sponsorships to promotional items. Attends all events and supports sales with solution demonstrations.</w:t>
      </w:r>
      <w:r>
        <w:rPr>
          <w:rFonts w:ascii="Arial" w:eastAsia="Arial" w:hAnsi="Arial" w:cs="Arial"/>
          <w:spacing w:val="11"/>
          <w:sz w:val="18"/>
          <w:szCs w:val="18"/>
        </w:rPr>
        <w:t xml:space="preserve"> </w:t>
      </w:r>
      <w:r>
        <w:rPr>
          <w:rFonts w:ascii="Arial" w:eastAsia="Arial" w:hAnsi="Arial" w:cs="Arial"/>
          <w:sz w:val="18"/>
          <w:szCs w:val="18"/>
        </w:rPr>
        <w:t>All</w:t>
      </w:r>
      <w:r>
        <w:rPr>
          <w:rFonts w:ascii="Arial" w:eastAsia="Arial" w:hAnsi="Arial" w:cs="Arial"/>
          <w:spacing w:val="11"/>
          <w:sz w:val="18"/>
          <w:szCs w:val="18"/>
        </w:rPr>
        <w:t xml:space="preserve"> </w:t>
      </w:r>
      <w:r>
        <w:rPr>
          <w:rFonts w:ascii="Arial" w:eastAsia="Arial" w:hAnsi="Arial" w:cs="Arial"/>
          <w:sz w:val="18"/>
          <w:szCs w:val="18"/>
        </w:rPr>
        <w:t>events</w:t>
      </w:r>
      <w:r>
        <w:rPr>
          <w:rFonts w:ascii="Arial" w:eastAsia="Arial" w:hAnsi="Arial" w:cs="Arial"/>
          <w:spacing w:val="11"/>
          <w:sz w:val="18"/>
          <w:szCs w:val="18"/>
        </w:rPr>
        <w:t xml:space="preserve"> </w:t>
      </w:r>
      <w:r>
        <w:rPr>
          <w:rFonts w:ascii="Arial" w:eastAsia="Arial" w:hAnsi="Arial" w:cs="Arial"/>
          <w:sz w:val="18"/>
          <w:szCs w:val="18"/>
        </w:rPr>
        <w:t>planned</w:t>
      </w:r>
      <w:r>
        <w:rPr>
          <w:rFonts w:ascii="Arial" w:eastAsia="Arial" w:hAnsi="Arial" w:cs="Arial"/>
          <w:spacing w:val="11"/>
          <w:sz w:val="18"/>
          <w:szCs w:val="18"/>
        </w:rPr>
        <w:t xml:space="preserve"> </w:t>
      </w:r>
      <w:r>
        <w:rPr>
          <w:rFonts w:ascii="Arial" w:eastAsia="Arial" w:hAnsi="Arial" w:cs="Arial"/>
          <w:sz w:val="18"/>
          <w:szCs w:val="18"/>
        </w:rPr>
        <w:t>have</w:t>
      </w:r>
      <w:r>
        <w:rPr>
          <w:rFonts w:ascii="Arial" w:eastAsia="Arial" w:hAnsi="Arial" w:cs="Arial"/>
          <w:spacing w:val="11"/>
          <w:sz w:val="18"/>
          <w:szCs w:val="18"/>
        </w:rPr>
        <w:t xml:space="preserve"> </w:t>
      </w:r>
      <w:r>
        <w:rPr>
          <w:rFonts w:ascii="Arial" w:eastAsia="Arial" w:hAnsi="Arial" w:cs="Arial"/>
          <w:sz w:val="18"/>
          <w:szCs w:val="18"/>
        </w:rPr>
        <w:t>been</w:t>
      </w:r>
      <w:r>
        <w:rPr>
          <w:rFonts w:ascii="Arial" w:eastAsia="Arial" w:hAnsi="Arial" w:cs="Arial"/>
          <w:spacing w:val="11"/>
          <w:sz w:val="18"/>
          <w:szCs w:val="18"/>
        </w:rPr>
        <w:t xml:space="preserve"> </w:t>
      </w:r>
      <w:r>
        <w:rPr>
          <w:rFonts w:ascii="Arial" w:eastAsia="Arial" w:hAnsi="Arial" w:cs="Arial"/>
          <w:sz w:val="18"/>
          <w:szCs w:val="18"/>
        </w:rPr>
        <w:t>successful</w:t>
      </w:r>
      <w:r>
        <w:rPr>
          <w:rFonts w:ascii="Arial" w:eastAsia="Arial" w:hAnsi="Arial" w:cs="Arial"/>
          <w:spacing w:val="11"/>
          <w:sz w:val="18"/>
          <w:szCs w:val="18"/>
        </w:rPr>
        <w:t xml:space="preserve"> </w:t>
      </w:r>
      <w:r>
        <w:rPr>
          <w:rFonts w:ascii="Arial" w:eastAsia="Arial" w:hAnsi="Arial" w:cs="Arial"/>
          <w:sz w:val="18"/>
          <w:szCs w:val="18"/>
        </w:rPr>
        <w:t>with</w:t>
      </w:r>
      <w:r>
        <w:rPr>
          <w:rFonts w:ascii="Arial" w:eastAsia="Arial" w:hAnsi="Arial" w:cs="Arial"/>
          <w:spacing w:val="11"/>
          <w:sz w:val="18"/>
          <w:szCs w:val="18"/>
        </w:rPr>
        <w:t xml:space="preserve"> </w:t>
      </w:r>
      <w:r>
        <w:rPr>
          <w:rFonts w:ascii="Arial" w:eastAsia="Arial" w:hAnsi="Arial" w:cs="Arial"/>
          <w:sz w:val="18"/>
          <w:szCs w:val="18"/>
        </w:rPr>
        <w:t>the</w:t>
      </w:r>
      <w:r>
        <w:rPr>
          <w:rFonts w:ascii="Arial" w:eastAsia="Arial" w:hAnsi="Arial" w:cs="Arial"/>
          <w:spacing w:val="11"/>
          <w:sz w:val="18"/>
          <w:szCs w:val="18"/>
        </w:rPr>
        <w:t xml:space="preserve"> </w:t>
      </w:r>
      <w:r>
        <w:rPr>
          <w:rFonts w:ascii="Arial" w:eastAsia="Arial" w:hAnsi="Arial" w:cs="Arial"/>
          <w:sz w:val="18"/>
          <w:szCs w:val="18"/>
        </w:rPr>
        <w:t>outcome</w:t>
      </w:r>
      <w:r>
        <w:rPr>
          <w:rFonts w:ascii="Arial" w:eastAsia="Arial" w:hAnsi="Arial" w:cs="Arial"/>
          <w:spacing w:val="11"/>
          <w:sz w:val="18"/>
          <w:szCs w:val="18"/>
        </w:rPr>
        <w:t xml:space="preserve"> </w:t>
      </w:r>
      <w:r>
        <w:rPr>
          <w:rFonts w:ascii="Arial" w:eastAsia="Arial" w:hAnsi="Arial" w:cs="Arial"/>
          <w:sz w:val="18"/>
          <w:szCs w:val="18"/>
        </w:rPr>
        <w:t>of</w:t>
      </w:r>
      <w:r>
        <w:rPr>
          <w:rFonts w:ascii="Arial" w:eastAsia="Arial" w:hAnsi="Arial" w:cs="Arial"/>
          <w:spacing w:val="11"/>
          <w:sz w:val="18"/>
          <w:szCs w:val="18"/>
        </w:rPr>
        <w:t xml:space="preserve"> </w:t>
      </w:r>
      <w:r>
        <w:rPr>
          <w:rFonts w:ascii="Arial" w:eastAsia="Arial" w:hAnsi="Arial" w:cs="Arial"/>
          <w:sz w:val="18"/>
          <w:szCs w:val="18"/>
        </w:rPr>
        <w:t>high</w:t>
      </w:r>
      <w:r>
        <w:rPr>
          <w:rFonts w:ascii="Arial" w:eastAsia="Arial" w:hAnsi="Arial" w:cs="Arial"/>
          <w:spacing w:val="11"/>
          <w:sz w:val="18"/>
          <w:szCs w:val="18"/>
        </w:rPr>
        <w:t xml:space="preserve"> </w:t>
      </w:r>
      <w:r>
        <w:rPr>
          <w:rFonts w:ascii="Arial" w:eastAsia="Arial" w:hAnsi="Arial" w:cs="Arial"/>
          <w:sz w:val="18"/>
          <w:szCs w:val="18"/>
        </w:rPr>
        <w:t>lead</w:t>
      </w:r>
      <w:r>
        <w:rPr>
          <w:rFonts w:ascii="Arial" w:eastAsia="Arial" w:hAnsi="Arial" w:cs="Arial"/>
          <w:spacing w:val="11"/>
          <w:sz w:val="18"/>
          <w:szCs w:val="18"/>
        </w:rPr>
        <w:t xml:space="preserve"> </w:t>
      </w:r>
      <w:r>
        <w:rPr>
          <w:rFonts w:ascii="Arial" w:eastAsia="Arial" w:hAnsi="Arial" w:cs="Arial"/>
          <w:sz w:val="18"/>
          <w:szCs w:val="18"/>
        </w:rPr>
        <w:t>generation</w:t>
      </w:r>
      <w:r w:rsidR="004F63E0">
        <w:rPr>
          <w:rFonts w:ascii="Arial" w:eastAsia="Arial" w:hAnsi="Arial" w:cs="Arial"/>
          <w:sz w:val="18"/>
          <w:szCs w:val="18"/>
        </w:rPr>
        <w:t>s</w:t>
      </w:r>
      <w:r>
        <w:rPr>
          <w:rFonts w:ascii="Arial" w:eastAsia="Arial" w:hAnsi="Arial" w:cs="Arial"/>
          <w:spacing w:val="11"/>
          <w:sz w:val="18"/>
          <w:szCs w:val="18"/>
        </w:rPr>
        <w:t xml:space="preserve"> </w:t>
      </w:r>
      <w:r>
        <w:rPr>
          <w:rFonts w:ascii="Arial" w:eastAsia="Arial" w:hAnsi="Arial" w:cs="Arial"/>
          <w:sz w:val="18"/>
          <w:szCs w:val="18"/>
        </w:rPr>
        <w:t>as</w:t>
      </w:r>
      <w:r>
        <w:rPr>
          <w:rFonts w:ascii="Arial" w:eastAsia="Arial" w:hAnsi="Arial" w:cs="Arial"/>
          <w:spacing w:val="11"/>
          <w:sz w:val="18"/>
          <w:szCs w:val="18"/>
        </w:rPr>
        <w:t xml:space="preserve"> </w:t>
      </w:r>
      <w:r>
        <w:rPr>
          <w:rFonts w:ascii="Arial" w:eastAsia="Arial" w:hAnsi="Arial" w:cs="Arial"/>
          <w:sz w:val="18"/>
          <w:szCs w:val="18"/>
        </w:rPr>
        <w:t>well as new</w:t>
      </w:r>
      <w:r w:rsidR="004F63E0">
        <w:rPr>
          <w:rFonts w:ascii="Arial" w:eastAsia="Arial" w:hAnsi="Arial" w:cs="Arial"/>
          <w:sz w:val="18"/>
          <w:szCs w:val="18"/>
        </w:rPr>
        <w:t xml:space="preserve"> accounts closed. M</w:t>
      </w:r>
      <w:r>
        <w:rPr>
          <w:rFonts w:ascii="Arial" w:eastAsia="Arial" w:hAnsi="Arial" w:cs="Arial"/>
          <w:sz w:val="18"/>
          <w:szCs w:val="18"/>
        </w:rPr>
        <w:t xml:space="preserve">anages, leads and plans all company webinars from coordination to content. Produces all </w:t>
      </w:r>
      <w:r w:rsidR="00E0242F">
        <w:rPr>
          <w:rFonts w:ascii="Arial" w:eastAsia="Arial" w:hAnsi="Arial" w:cs="Arial"/>
          <w:sz w:val="18"/>
          <w:szCs w:val="18"/>
        </w:rPr>
        <w:t>company-marketing</w:t>
      </w:r>
      <w:r>
        <w:rPr>
          <w:rFonts w:ascii="Arial" w:eastAsia="Arial" w:hAnsi="Arial" w:cs="Arial"/>
          <w:sz w:val="18"/>
          <w:szCs w:val="18"/>
        </w:rPr>
        <w:t xml:space="preserve"> materials such as press releases, newsletters, email campaigns, internal/ external c</w:t>
      </w:r>
      <w:r w:rsidR="004F63E0">
        <w:rPr>
          <w:rFonts w:ascii="Arial" w:eastAsia="Arial" w:hAnsi="Arial" w:cs="Arial"/>
          <w:sz w:val="18"/>
          <w:szCs w:val="18"/>
        </w:rPr>
        <w:t>ommunications, and sale sheets</w:t>
      </w:r>
      <w:r>
        <w:rPr>
          <w:rFonts w:ascii="Arial" w:eastAsia="Arial" w:hAnsi="Arial" w:cs="Arial"/>
          <w:sz w:val="18"/>
          <w:szCs w:val="18"/>
        </w:rPr>
        <w:t>. Provides ROI reporting for all marketing activities to ensure effectiveness. Manages corporate website, social media sites and customer engagement ap</w:t>
      </w:r>
      <w:r w:rsidR="004F63E0">
        <w:rPr>
          <w:rFonts w:ascii="Arial" w:eastAsia="Arial" w:hAnsi="Arial" w:cs="Arial"/>
          <w:sz w:val="18"/>
          <w:szCs w:val="18"/>
        </w:rPr>
        <w:t>p,</w:t>
      </w:r>
      <w:r>
        <w:rPr>
          <w:rFonts w:ascii="Arial" w:eastAsia="Arial" w:hAnsi="Arial" w:cs="Arial"/>
          <w:sz w:val="18"/>
          <w:szCs w:val="18"/>
        </w:rPr>
        <w:t xml:space="preserve"> which is soon to</w:t>
      </w:r>
      <w:r>
        <w:rPr>
          <w:rFonts w:ascii="Arial" w:eastAsia="Arial" w:hAnsi="Arial" w:cs="Arial"/>
          <w:spacing w:val="-6"/>
          <w:sz w:val="18"/>
          <w:szCs w:val="18"/>
        </w:rPr>
        <w:t xml:space="preserve"> </w:t>
      </w:r>
      <w:r>
        <w:rPr>
          <w:rFonts w:ascii="Arial" w:eastAsia="Arial" w:hAnsi="Arial" w:cs="Arial"/>
          <w:sz w:val="18"/>
          <w:szCs w:val="18"/>
        </w:rPr>
        <w:t>be</w:t>
      </w:r>
      <w:r>
        <w:rPr>
          <w:rFonts w:ascii="Arial" w:eastAsia="Arial" w:hAnsi="Arial" w:cs="Arial"/>
          <w:spacing w:val="-6"/>
          <w:sz w:val="18"/>
          <w:szCs w:val="18"/>
        </w:rPr>
        <w:t xml:space="preserve"> </w:t>
      </w:r>
      <w:r>
        <w:rPr>
          <w:rFonts w:ascii="Arial" w:eastAsia="Arial" w:hAnsi="Arial" w:cs="Arial"/>
          <w:sz w:val="18"/>
          <w:szCs w:val="18"/>
        </w:rPr>
        <w:t>released</w:t>
      </w:r>
      <w:r>
        <w:rPr>
          <w:rFonts w:ascii="Arial" w:eastAsia="Arial" w:hAnsi="Arial" w:cs="Arial"/>
          <w:spacing w:val="-6"/>
          <w:sz w:val="18"/>
          <w:szCs w:val="18"/>
        </w:rPr>
        <w:t xml:space="preserve"> </w:t>
      </w:r>
      <w:r>
        <w:rPr>
          <w:rFonts w:ascii="Arial" w:eastAsia="Arial" w:hAnsi="Arial" w:cs="Arial"/>
          <w:sz w:val="18"/>
          <w:szCs w:val="18"/>
        </w:rPr>
        <w:t>into</w:t>
      </w:r>
      <w:r>
        <w:rPr>
          <w:rFonts w:ascii="Arial" w:eastAsia="Arial" w:hAnsi="Arial" w:cs="Arial"/>
          <w:spacing w:val="-6"/>
          <w:sz w:val="18"/>
          <w:szCs w:val="18"/>
        </w:rPr>
        <w:t xml:space="preserve"> </w:t>
      </w:r>
      <w:r>
        <w:rPr>
          <w:rFonts w:ascii="Arial" w:eastAsia="Arial" w:hAnsi="Arial" w:cs="Arial"/>
          <w:sz w:val="18"/>
          <w:szCs w:val="18"/>
        </w:rPr>
        <w:t>iTunes</w:t>
      </w:r>
      <w:r>
        <w:rPr>
          <w:rFonts w:ascii="Arial" w:eastAsia="Arial" w:hAnsi="Arial" w:cs="Arial"/>
          <w:spacing w:val="-6"/>
          <w:sz w:val="18"/>
          <w:szCs w:val="18"/>
        </w:rPr>
        <w:t xml:space="preserve"> </w:t>
      </w:r>
      <w:r>
        <w:rPr>
          <w:rFonts w:ascii="Arial" w:eastAsia="Arial" w:hAnsi="Arial" w:cs="Arial"/>
          <w:sz w:val="18"/>
          <w:szCs w:val="18"/>
        </w:rPr>
        <w:t>for</w:t>
      </w:r>
      <w:r>
        <w:rPr>
          <w:rFonts w:ascii="Arial" w:eastAsia="Arial" w:hAnsi="Arial" w:cs="Arial"/>
          <w:spacing w:val="-6"/>
          <w:sz w:val="18"/>
          <w:szCs w:val="18"/>
        </w:rPr>
        <w:t xml:space="preserve"> </w:t>
      </w:r>
      <w:r>
        <w:rPr>
          <w:rFonts w:ascii="Arial" w:eastAsia="Arial" w:hAnsi="Arial" w:cs="Arial"/>
          <w:sz w:val="18"/>
          <w:szCs w:val="18"/>
        </w:rPr>
        <w:t>a</w:t>
      </w:r>
      <w:r>
        <w:rPr>
          <w:rFonts w:ascii="Arial" w:eastAsia="Arial" w:hAnsi="Arial" w:cs="Arial"/>
          <w:spacing w:val="-6"/>
          <w:sz w:val="18"/>
          <w:szCs w:val="18"/>
        </w:rPr>
        <w:t xml:space="preserve"> </w:t>
      </w:r>
      <w:r>
        <w:rPr>
          <w:rFonts w:ascii="Arial" w:eastAsia="Arial" w:hAnsi="Arial" w:cs="Arial"/>
          <w:sz w:val="18"/>
          <w:szCs w:val="18"/>
        </w:rPr>
        <w:t>new</w:t>
      </w:r>
      <w:r>
        <w:rPr>
          <w:rFonts w:ascii="Arial" w:eastAsia="Arial" w:hAnsi="Arial" w:cs="Arial"/>
          <w:spacing w:val="-6"/>
          <w:sz w:val="18"/>
          <w:szCs w:val="18"/>
        </w:rPr>
        <w:t xml:space="preserve"> </w:t>
      </w:r>
      <w:r>
        <w:rPr>
          <w:rFonts w:ascii="Arial" w:eastAsia="Arial" w:hAnsi="Arial" w:cs="Arial"/>
          <w:sz w:val="18"/>
          <w:szCs w:val="18"/>
        </w:rPr>
        <w:t>client</w:t>
      </w:r>
      <w:r>
        <w:rPr>
          <w:rFonts w:ascii="Arial" w:eastAsia="Arial" w:hAnsi="Arial" w:cs="Arial"/>
          <w:spacing w:val="-6"/>
          <w:sz w:val="18"/>
          <w:szCs w:val="18"/>
        </w:rPr>
        <w:t xml:space="preserve"> </w:t>
      </w:r>
      <w:r>
        <w:rPr>
          <w:rFonts w:ascii="Arial" w:eastAsia="Arial" w:hAnsi="Arial" w:cs="Arial"/>
          <w:sz w:val="18"/>
          <w:szCs w:val="18"/>
        </w:rPr>
        <w:t>product</w:t>
      </w:r>
      <w:r>
        <w:rPr>
          <w:rFonts w:ascii="Arial" w:eastAsia="Arial" w:hAnsi="Arial" w:cs="Arial"/>
          <w:spacing w:val="-6"/>
          <w:sz w:val="18"/>
          <w:szCs w:val="18"/>
        </w:rPr>
        <w:t xml:space="preserve"> </w:t>
      </w:r>
      <w:r>
        <w:rPr>
          <w:rFonts w:ascii="Arial" w:eastAsia="Arial" w:hAnsi="Arial" w:cs="Arial"/>
          <w:sz w:val="18"/>
          <w:szCs w:val="18"/>
        </w:rPr>
        <w:t>launch.</w:t>
      </w:r>
      <w:r>
        <w:rPr>
          <w:rFonts w:ascii="Arial" w:eastAsia="Arial" w:hAnsi="Arial" w:cs="Arial"/>
          <w:spacing w:val="-6"/>
          <w:sz w:val="18"/>
          <w:szCs w:val="18"/>
        </w:rPr>
        <w:t xml:space="preserve"> </w:t>
      </w:r>
      <w:r>
        <w:rPr>
          <w:rFonts w:ascii="Arial" w:eastAsia="Arial" w:hAnsi="Arial" w:cs="Arial"/>
          <w:sz w:val="18"/>
          <w:szCs w:val="18"/>
        </w:rPr>
        <w:t>Management</w:t>
      </w:r>
      <w:r>
        <w:rPr>
          <w:rFonts w:ascii="Arial" w:eastAsia="Arial" w:hAnsi="Arial" w:cs="Arial"/>
          <w:spacing w:val="-6"/>
          <w:sz w:val="18"/>
          <w:szCs w:val="18"/>
        </w:rPr>
        <w:t xml:space="preserve"> </w:t>
      </w:r>
      <w:r>
        <w:rPr>
          <w:rFonts w:ascii="Arial" w:eastAsia="Arial" w:hAnsi="Arial" w:cs="Arial"/>
          <w:sz w:val="18"/>
          <w:szCs w:val="18"/>
        </w:rPr>
        <w:t>of</w:t>
      </w:r>
      <w:r>
        <w:rPr>
          <w:rFonts w:ascii="Arial" w:eastAsia="Arial" w:hAnsi="Arial" w:cs="Arial"/>
          <w:spacing w:val="-6"/>
          <w:sz w:val="18"/>
          <w:szCs w:val="18"/>
        </w:rPr>
        <w:t xml:space="preserve"> </w:t>
      </w:r>
      <w:r>
        <w:rPr>
          <w:rFonts w:ascii="Arial" w:eastAsia="Arial" w:hAnsi="Arial" w:cs="Arial"/>
          <w:sz w:val="18"/>
          <w:szCs w:val="18"/>
        </w:rPr>
        <w:t>these</w:t>
      </w:r>
      <w:r>
        <w:rPr>
          <w:rFonts w:ascii="Arial" w:eastAsia="Arial" w:hAnsi="Arial" w:cs="Arial"/>
          <w:spacing w:val="-6"/>
          <w:sz w:val="18"/>
          <w:szCs w:val="18"/>
        </w:rPr>
        <w:t xml:space="preserve"> </w:t>
      </w:r>
      <w:r>
        <w:rPr>
          <w:rFonts w:ascii="Arial" w:eastAsia="Arial" w:hAnsi="Arial" w:cs="Arial"/>
          <w:sz w:val="18"/>
          <w:szCs w:val="18"/>
        </w:rPr>
        <w:t>online</w:t>
      </w:r>
      <w:r>
        <w:rPr>
          <w:rFonts w:ascii="Arial" w:eastAsia="Arial" w:hAnsi="Arial" w:cs="Arial"/>
          <w:spacing w:val="-6"/>
          <w:sz w:val="18"/>
          <w:szCs w:val="18"/>
        </w:rPr>
        <w:t xml:space="preserve"> </w:t>
      </w:r>
      <w:r>
        <w:rPr>
          <w:rFonts w:ascii="Arial" w:eastAsia="Arial" w:hAnsi="Arial" w:cs="Arial"/>
          <w:sz w:val="18"/>
          <w:szCs w:val="18"/>
        </w:rPr>
        <w:t>mediums</w:t>
      </w:r>
      <w:r>
        <w:rPr>
          <w:rFonts w:ascii="Arial" w:eastAsia="Arial" w:hAnsi="Arial" w:cs="Arial"/>
          <w:spacing w:val="-6"/>
          <w:sz w:val="18"/>
          <w:szCs w:val="18"/>
        </w:rPr>
        <w:t xml:space="preserve"> </w:t>
      </w:r>
      <w:r>
        <w:rPr>
          <w:rFonts w:ascii="Arial" w:eastAsia="Arial" w:hAnsi="Arial" w:cs="Arial"/>
          <w:sz w:val="18"/>
          <w:szCs w:val="18"/>
        </w:rPr>
        <w:t>has</w:t>
      </w:r>
      <w:r>
        <w:rPr>
          <w:rFonts w:ascii="Arial" w:eastAsia="Arial" w:hAnsi="Arial" w:cs="Arial"/>
          <w:spacing w:val="-6"/>
          <w:sz w:val="18"/>
          <w:szCs w:val="18"/>
        </w:rPr>
        <w:t xml:space="preserve"> </w:t>
      </w:r>
      <w:r>
        <w:rPr>
          <w:rFonts w:ascii="Arial" w:eastAsia="Arial" w:hAnsi="Arial" w:cs="Arial"/>
          <w:sz w:val="18"/>
          <w:szCs w:val="18"/>
        </w:rPr>
        <w:t>r</w:t>
      </w:r>
      <w:r w:rsidR="004F63E0">
        <w:rPr>
          <w:rFonts w:ascii="Arial" w:eastAsia="Arial" w:hAnsi="Arial" w:cs="Arial"/>
          <w:sz w:val="18"/>
          <w:szCs w:val="18"/>
        </w:rPr>
        <w:t xml:space="preserve">esulted in website hits tripling and </w:t>
      </w:r>
      <w:r>
        <w:rPr>
          <w:rFonts w:ascii="Arial" w:eastAsia="Arial" w:hAnsi="Arial" w:cs="Arial"/>
          <w:sz w:val="18"/>
          <w:szCs w:val="18"/>
        </w:rPr>
        <w:t>social media fans and followers</w:t>
      </w:r>
      <w:r w:rsidR="004F63E0">
        <w:rPr>
          <w:rFonts w:ascii="Arial" w:eastAsia="Arial" w:hAnsi="Arial" w:cs="Arial"/>
          <w:sz w:val="18"/>
          <w:szCs w:val="18"/>
        </w:rPr>
        <w:t xml:space="preserve"> doubling</w:t>
      </w:r>
      <w:r>
        <w:rPr>
          <w:rFonts w:ascii="Arial" w:eastAsia="Arial" w:hAnsi="Arial" w:cs="Arial"/>
          <w:sz w:val="18"/>
          <w:szCs w:val="18"/>
        </w:rPr>
        <w:t>.</w:t>
      </w:r>
    </w:p>
    <w:p w14:paraId="3F704BC3" w14:textId="77777777" w:rsidR="00F62168" w:rsidRDefault="00F62168">
      <w:pPr>
        <w:spacing w:before="1" w:line="160" w:lineRule="exact"/>
        <w:rPr>
          <w:sz w:val="16"/>
          <w:szCs w:val="16"/>
        </w:rPr>
      </w:pPr>
    </w:p>
    <w:p w14:paraId="52174FE1" w14:textId="77777777" w:rsidR="00F62168" w:rsidRDefault="00EA492F">
      <w:pPr>
        <w:ind w:left="100" w:right="5963"/>
        <w:jc w:val="both"/>
        <w:rPr>
          <w:rFonts w:ascii="Arial" w:eastAsia="Arial" w:hAnsi="Arial" w:cs="Arial"/>
          <w:sz w:val="21"/>
          <w:szCs w:val="21"/>
        </w:rPr>
      </w:pPr>
      <w:r>
        <w:rPr>
          <w:rFonts w:ascii="Arial" w:eastAsia="Arial" w:hAnsi="Arial" w:cs="Arial"/>
          <w:b/>
          <w:sz w:val="21"/>
          <w:szCs w:val="21"/>
        </w:rPr>
        <w:t>Product Marketing Manager</w:t>
      </w:r>
    </w:p>
    <w:p w14:paraId="636054FC" w14:textId="77777777" w:rsidR="00F62168" w:rsidRDefault="00B94A57">
      <w:pPr>
        <w:spacing w:before="39"/>
        <w:ind w:left="100" w:right="3961"/>
        <w:jc w:val="both"/>
        <w:rPr>
          <w:rFonts w:ascii="Arial" w:eastAsia="Arial" w:hAnsi="Arial" w:cs="Arial"/>
          <w:sz w:val="18"/>
          <w:szCs w:val="18"/>
        </w:rPr>
      </w:pPr>
      <w:r>
        <w:rPr>
          <w:rFonts w:ascii="Arial" w:eastAsia="Arial" w:hAnsi="Arial" w:cs="Arial"/>
          <w:sz w:val="18"/>
          <w:szCs w:val="18"/>
        </w:rPr>
        <w:t xml:space="preserve">Magellan: </w:t>
      </w:r>
      <w:r w:rsidR="00EA492F">
        <w:rPr>
          <w:rFonts w:ascii="Arial" w:eastAsia="Arial" w:hAnsi="Arial" w:cs="Arial"/>
          <w:sz w:val="18"/>
          <w:szCs w:val="18"/>
        </w:rPr>
        <w:t>July 2013-February 2014</w:t>
      </w:r>
    </w:p>
    <w:p w14:paraId="01A9371F" w14:textId="77777777" w:rsidR="00F62168" w:rsidRDefault="00F62168">
      <w:pPr>
        <w:spacing w:before="3" w:line="140" w:lineRule="exact"/>
        <w:rPr>
          <w:sz w:val="14"/>
          <w:szCs w:val="14"/>
        </w:rPr>
      </w:pPr>
    </w:p>
    <w:p w14:paraId="53B43F22" w14:textId="77777777" w:rsidR="00F62168" w:rsidRDefault="00EA492F">
      <w:pPr>
        <w:spacing w:line="301" w:lineRule="auto"/>
        <w:ind w:left="100" w:right="89"/>
        <w:jc w:val="both"/>
        <w:rPr>
          <w:rFonts w:ascii="Arial" w:eastAsia="Arial" w:hAnsi="Arial" w:cs="Arial"/>
          <w:sz w:val="18"/>
          <w:szCs w:val="18"/>
        </w:rPr>
      </w:pPr>
      <w:r>
        <w:rPr>
          <w:rFonts w:ascii="Arial" w:eastAsia="Arial" w:hAnsi="Arial" w:cs="Arial"/>
          <w:sz w:val="18"/>
          <w:szCs w:val="18"/>
        </w:rPr>
        <w:t>Promoted</w:t>
      </w:r>
      <w:r>
        <w:rPr>
          <w:rFonts w:ascii="Arial" w:eastAsia="Arial" w:hAnsi="Arial" w:cs="Arial"/>
          <w:spacing w:val="-4"/>
          <w:sz w:val="18"/>
          <w:szCs w:val="18"/>
        </w:rPr>
        <w:t xml:space="preserve"> </w:t>
      </w:r>
      <w:r>
        <w:rPr>
          <w:rFonts w:ascii="Arial" w:eastAsia="Arial" w:hAnsi="Arial" w:cs="Arial"/>
          <w:sz w:val="18"/>
          <w:szCs w:val="18"/>
        </w:rPr>
        <w:t>to</w:t>
      </w:r>
      <w:r>
        <w:rPr>
          <w:rFonts w:ascii="Arial" w:eastAsia="Arial" w:hAnsi="Arial" w:cs="Arial"/>
          <w:spacing w:val="-4"/>
          <w:sz w:val="18"/>
          <w:szCs w:val="18"/>
        </w:rPr>
        <w:t xml:space="preserve"> </w:t>
      </w:r>
      <w:r>
        <w:rPr>
          <w:rFonts w:ascii="Arial" w:eastAsia="Arial" w:hAnsi="Arial" w:cs="Arial"/>
          <w:sz w:val="18"/>
          <w:szCs w:val="18"/>
        </w:rPr>
        <w:t>leading</w:t>
      </w:r>
      <w:r>
        <w:rPr>
          <w:rFonts w:ascii="Arial" w:eastAsia="Arial" w:hAnsi="Arial" w:cs="Arial"/>
          <w:spacing w:val="-4"/>
          <w:sz w:val="18"/>
          <w:szCs w:val="18"/>
        </w:rPr>
        <w:t xml:space="preserve"> </w:t>
      </w:r>
      <w:r>
        <w:rPr>
          <w:rFonts w:ascii="Arial" w:eastAsia="Arial" w:hAnsi="Arial" w:cs="Arial"/>
          <w:sz w:val="18"/>
          <w:szCs w:val="18"/>
        </w:rPr>
        <w:t>product</w:t>
      </w:r>
      <w:r>
        <w:rPr>
          <w:rFonts w:ascii="Arial" w:eastAsia="Arial" w:hAnsi="Arial" w:cs="Arial"/>
          <w:spacing w:val="-4"/>
          <w:sz w:val="18"/>
          <w:szCs w:val="18"/>
        </w:rPr>
        <w:t xml:space="preserve"> </w:t>
      </w:r>
      <w:r>
        <w:rPr>
          <w:rFonts w:ascii="Arial" w:eastAsia="Arial" w:hAnsi="Arial" w:cs="Arial"/>
          <w:sz w:val="18"/>
          <w:szCs w:val="18"/>
        </w:rPr>
        <w:t>marketing</w:t>
      </w:r>
      <w:r>
        <w:rPr>
          <w:rFonts w:ascii="Arial" w:eastAsia="Arial" w:hAnsi="Arial" w:cs="Arial"/>
          <w:spacing w:val="-4"/>
          <w:sz w:val="18"/>
          <w:szCs w:val="18"/>
        </w:rPr>
        <w:t xml:space="preserve"> </w:t>
      </w:r>
      <w:r>
        <w:rPr>
          <w:rFonts w:ascii="Arial" w:eastAsia="Arial" w:hAnsi="Arial" w:cs="Arial"/>
          <w:sz w:val="18"/>
          <w:szCs w:val="18"/>
        </w:rPr>
        <w:t>for</w:t>
      </w:r>
      <w:r>
        <w:rPr>
          <w:rFonts w:ascii="Arial" w:eastAsia="Arial" w:hAnsi="Arial" w:cs="Arial"/>
          <w:spacing w:val="-4"/>
          <w:sz w:val="18"/>
          <w:szCs w:val="18"/>
        </w:rPr>
        <w:t xml:space="preserve"> </w:t>
      </w:r>
      <w:r>
        <w:rPr>
          <w:rFonts w:ascii="Arial" w:eastAsia="Arial" w:hAnsi="Arial" w:cs="Arial"/>
          <w:sz w:val="18"/>
          <w:szCs w:val="18"/>
        </w:rPr>
        <w:t>GPS</w:t>
      </w:r>
      <w:r>
        <w:rPr>
          <w:rFonts w:ascii="Arial" w:eastAsia="Arial" w:hAnsi="Arial" w:cs="Arial"/>
          <w:spacing w:val="-4"/>
          <w:sz w:val="18"/>
          <w:szCs w:val="18"/>
        </w:rPr>
        <w:t xml:space="preserve"> </w:t>
      </w:r>
      <w:r>
        <w:rPr>
          <w:rFonts w:ascii="Arial" w:eastAsia="Arial" w:hAnsi="Arial" w:cs="Arial"/>
          <w:sz w:val="18"/>
          <w:szCs w:val="18"/>
        </w:rPr>
        <w:t>navigation</w:t>
      </w:r>
      <w:r>
        <w:rPr>
          <w:rFonts w:ascii="Arial" w:eastAsia="Arial" w:hAnsi="Arial" w:cs="Arial"/>
          <w:spacing w:val="-4"/>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mobile</w:t>
      </w:r>
      <w:r>
        <w:rPr>
          <w:rFonts w:ascii="Arial" w:eastAsia="Arial" w:hAnsi="Arial" w:cs="Arial"/>
          <w:spacing w:val="-4"/>
          <w:sz w:val="18"/>
          <w:szCs w:val="18"/>
        </w:rPr>
        <w:t xml:space="preserve"> </w:t>
      </w:r>
      <w:r>
        <w:rPr>
          <w:rFonts w:ascii="Arial" w:eastAsia="Arial" w:hAnsi="Arial" w:cs="Arial"/>
          <w:sz w:val="18"/>
          <w:szCs w:val="18"/>
        </w:rPr>
        <w:t>product</w:t>
      </w:r>
      <w:r>
        <w:rPr>
          <w:rFonts w:ascii="Arial" w:eastAsia="Arial" w:hAnsi="Arial" w:cs="Arial"/>
          <w:spacing w:val="-4"/>
          <w:sz w:val="18"/>
          <w:szCs w:val="18"/>
        </w:rPr>
        <w:t xml:space="preserve"> </w:t>
      </w:r>
      <w:r>
        <w:rPr>
          <w:rFonts w:ascii="Arial" w:eastAsia="Arial" w:hAnsi="Arial" w:cs="Arial"/>
          <w:sz w:val="18"/>
          <w:szCs w:val="18"/>
        </w:rPr>
        <w:t>lines</w:t>
      </w:r>
      <w:r>
        <w:rPr>
          <w:rFonts w:ascii="Arial" w:eastAsia="Arial" w:hAnsi="Arial" w:cs="Arial"/>
          <w:spacing w:val="-4"/>
          <w:sz w:val="18"/>
          <w:szCs w:val="18"/>
        </w:rPr>
        <w:t xml:space="preserve"> </w:t>
      </w:r>
      <w:r>
        <w:rPr>
          <w:rFonts w:ascii="Arial" w:eastAsia="Arial" w:hAnsi="Arial" w:cs="Arial"/>
          <w:sz w:val="18"/>
          <w:szCs w:val="18"/>
        </w:rPr>
        <w:t>after</w:t>
      </w:r>
      <w:r>
        <w:rPr>
          <w:rFonts w:ascii="Arial" w:eastAsia="Arial" w:hAnsi="Arial" w:cs="Arial"/>
          <w:spacing w:val="-4"/>
          <w:sz w:val="18"/>
          <w:szCs w:val="18"/>
        </w:rPr>
        <w:t xml:space="preserve"> </w:t>
      </w:r>
      <w:r>
        <w:rPr>
          <w:rFonts w:ascii="Arial" w:eastAsia="Arial" w:hAnsi="Arial" w:cs="Arial"/>
          <w:sz w:val="18"/>
          <w:szCs w:val="18"/>
        </w:rPr>
        <w:t>just</w:t>
      </w:r>
      <w:r>
        <w:rPr>
          <w:rFonts w:ascii="Arial" w:eastAsia="Arial" w:hAnsi="Arial" w:cs="Arial"/>
          <w:spacing w:val="-4"/>
          <w:sz w:val="18"/>
          <w:szCs w:val="18"/>
        </w:rPr>
        <w:t xml:space="preserve"> </w:t>
      </w:r>
      <w:r>
        <w:rPr>
          <w:rFonts w:ascii="Arial" w:eastAsia="Arial" w:hAnsi="Arial" w:cs="Arial"/>
          <w:sz w:val="18"/>
          <w:szCs w:val="18"/>
        </w:rPr>
        <w:t>a</w:t>
      </w:r>
      <w:r>
        <w:rPr>
          <w:rFonts w:ascii="Arial" w:eastAsia="Arial" w:hAnsi="Arial" w:cs="Arial"/>
          <w:spacing w:val="-4"/>
          <w:sz w:val="18"/>
          <w:szCs w:val="18"/>
        </w:rPr>
        <w:t xml:space="preserve"> </w:t>
      </w:r>
      <w:r>
        <w:rPr>
          <w:rFonts w:ascii="Arial" w:eastAsia="Arial" w:hAnsi="Arial" w:cs="Arial"/>
          <w:sz w:val="18"/>
          <w:szCs w:val="18"/>
        </w:rPr>
        <w:t>year</w:t>
      </w:r>
      <w:r>
        <w:rPr>
          <w:rFonts w:ascii="Arial" w:eastAsia="Arial" w:hAnsi="Arial" w:cs="Arial"/>
          <w:spacing w:val="-4"/>
          <w:sz w:val="18"/>
          <w:szCs w:val="18"/>
        </w:rPr>
        <w:t xml:space="preserve"> </w:t>
      </w:r>
      <w:r>
        <w:rPr>
          <w:rFonts w:ascii="Arial" w:eastAsia="Arial" w:hAnsi="Arial" w:cs="Arial"/>
          <w:sz w:val="18"/>
          <w:szCs w:val="18"/>
        </w:rPr>
        <w:t>on</w:t>
      </w:r>
      <w:r>
        <w:rPr>
          <w:rFonts w:ascii="Arial" w:eastAsia="Arial" w:hAnsi="Arial" w:cs="Arial"/>
          <w:spacing w:val="-4"/>
          <w:sz w:val="18"/>
          <w:szCs w:val="18"/>
        </w:rPr>
        <w:t xml:space="preserve"> </w:t>
      </w:r>
      <w:r>
        <w:rPr>
          <w:rFonts w:ascii="Arial" w:eastAsia="Arial" w:hAnsi="Arial" w:cs="Arial"/>
          <w:sz w:val="18"/>
          <w:szCs w:val="18"/>
        </w:rPr>
        <w:t>board.</w:t>
      </w:r>
      <w:r>
        <w:rPr>
          <w:rFonts w:ascii="Arial" w:eastAsia="Arial" w:hAnsi="Arial" w:cs="Arial"/>
          <w:spacing w:val="-15"/>
          <w:sz w:val="18"/>
          <w:szCs w:val="18"/>
        </w:rPr>
        <w:t xml:space="preserve"> </w:t>
      </w:r>
      <w:r>
        <w:rPr>
          <w:rFonts w:ascii="Arial" w:eastAsia="Arial" w:hAnsi="Arial" w:cs="Arial"/>
          <w:sz w:val="18"/>
          <w:szCs w:val="18"/>
        </w:rPr>
        <w:t>Planned</w:t>
      </w:r>
      <w:r>
        <w:rPr>
          <w:rFonts w:ascii="Arial" w:eastAsia="Arial" w:hAnsi="Arial" w:cs="Arial"/>
          <w:spacing w:val="-15"/>
          <w:sz w:val="18"/>
          <w:szCs w:val="18"/>
        </w:rPr>
        <w:t xml:space="preserve"> </w:t>
      </w:r>
      <w:r>
        <w:rPr>
          <w:rFonts w:ascii="Arial" w:eastAsia="Arial" w:hAnsi="Arial" w:cs="Arial"/>
          <w:sz w:val="18"/>
          <w:szCs w:val="18"/>
        </w:rPr>
        <w:t>all</w:t>
      </w:r>
      <w:r>
        <w:rPr>
          <w:rFonts w:ascii="Arial" w:eastAsia="Arial" w:hAnsi="Arial" w:cs="Arial"/>
          <w:spacing w:val="-15"/>
          <w:sz w:val="18"/>
          <w:szCs w:val="18"/>
        </w:rPr>
        <w:t xml:space="preserve"> </w:t>
      </w:r>
      <w:r>
        <w:rPr>
          <w:rFonts w:ascii="Arial" w:eastAsia="Arial" w:hAnsi="Arial" w:cs="Arial"/>
          <w:sz w:val="18"/>
          <w:szCs w:val="18"/>
        </w:rPr>
        <w:t>product</w:t>
      </w:r>
      <w:r>
        <w:rPr>
          <w:rFonts w:ascii="Arial" w:eastAsia="Arial" w:hAnsi="Arial" w:cs="Arial"/>
          <w:spacing w:val="-15"/>
          <w:sz w:val="18"/>
          <w:szCs w:val="18"/>
        </w:rPr>
        <w:t xml:space="preserve"> </w:t>
      </w:r>
      <w:r>
        <w:rPr>
          <w:rFonts w:ascii="Arial" w:eastAsia="Arial" w:hAnsi="Arial" w:cs="Arial"/>
          <w:sz w:val="18"/>
          <w:szCs w:val="18"/>
        </w:rPr>
        <w:t>launches</w:t>
      </w:r>
      <w:r>
        <w:rPr>
          <w:rFonts w:ascii="Arial" w:eastAsia="Arial" w:hAnsi="Arial" w:cs="Arial"/>
          <w:spacing w:val="-15"/>
          <w:sz w:val="18"/>
          <w:szCs w:val="18"/>
        </w:rPr>
        <w:t xml:space="preserve"> </w:t>
      </w:r>
      <w:r>
        <w:rPr>
          <w:rFonts w:ascii="Arial" w:eastAsia="Arial" w:hAnsi="Arial" w:cs="Arial"/>
          <w:sz w:val="18"/>
          <w:szCs w:val="18"/>
        </w:rPr>
        <w:t>from</w:t>
      </w:r>
      <w:r>
        <w:rPr>
          <w:rFonts w:ascii="Arial" w:eastAsia="Arial" w:hAnsi="Arial" w:cs="Arial"/>
          <w:spacing w:val="-15"/>
          <w:sz w:val="18"/>
          <w:szCs w:val="18"/>
        </w:rPr>
        <w:t xml:space="preserve"> </w:t>
      </w:r>
      <w:r>
        <w:rPr>
          <w:rFonts w:ascii="Arial" w:eastAsia="Arial" w:hAnsi="Arial" w:cs="Arial"/>
          <w:sz w:val="18"/>
          <w:szCs w:val="18"/>
        </w:rPr>
        <w:t>creating</w:t>
      </w:r>
      <w:r>
        <w:rPr>
          <w:rFonts w:ascii="Arial" w:eastAsia="Arial" w:hAnsi="Arial" w:cs="Arial"/>
          <w:spacing w:val="-15"/>
          <w:sz w:val="18"/>
          <w:szCs w:val="18"/>
        </w:rPr>
        <w:t xml:space="preserve"> </w:t>
      </w:r>
      <w:r>
        <w:rPr>
          <w:rFonts w:ascii="Arial" w:eastAsia="Arial" w:hAnsi="Arial" w:cs="Arial"/>
          <w:sz w:val="18"/>
          <w:szCs w:val="18"/>
        </w:rPr>
        <w:t>GTM’s</w:t>
      </w:r>
      <w:r>
        <w:rPr>
          <w:rFonts w:ascii="Arial" w:eastAsia="Arial" w:hAnsi="Arial" w:cs="Arial"/>
          <w:spacing w:val="-15"/>
          <w:sz w:val="18"/>
          <w:szCs w:val="18"/>
        </w:rPr>
        <w:t xml:space="preserve"> </w:t>
      </w:r>
      <w:r>
        <w:rPr>
          <w:rFonts w:ascii="Arial" w:eastAsia="Arial" w:hAnsi="Arial" w:cs="Arial"/>
          <w:sz w:val="18"/>
          <w:szCs w:val="18"/>
        </w:rPr>
        <w:t>to</w:t>
      </w:r>
      <w:r>
        <w:rPr>
          <w:rFonts w:ascii="Arial" w:eastAsia="Arial" w:hAnsi="Arial" w:cs="Arial"/>
          <w:spacing w:val="-15"/>
          <w:sz w:val="18"/>
          <w:szCs w:val="18"/>
        </w:rPr>
        <w:t xml:space="preserve"> </w:t>
      </w:r>
      <w:r>
        <w:rPr>
          <w:rFonts w:ascii="Arial" w:eastAsia="Arial" w:hAnsi="Arial" w:cs="Arial"/>
          <w:sz w:val="18"/>
          <w:szCs w:val="18"/>
        </w:rPr>
        <w:t>packaging</w:t>
      </w:r>
      <w:r>
        <w:rPr>
          <w:rFonts w:ascii="Arial" w:eastAsia="Arial" w:hAnsi="Arial" w:cs="Arial"/>
          <w:spacing w:val="-15"/>
          <w:sz w:val="18"/>
          <w:szCs w:val="18"/>
        </w:rPr>
        <w:t xml:space="preserve"> </w:t>
      </w:r>
      <w:r>
        <w:rPr>
          <w:rFonts w:ascii="Arial" w:eastAsia="Arial" w:hAnsi="Arial" w:cs="Arial"/>
          <w:sz w:val="18"/>
          <w:szCs w:val="18"/>
        </w:rPr>
        <w:t>design.</w:t>
      </w:r>
      <w:r>
        <w:rPr>
          <w:rFonts w:ascii="Arial" w:eastAsia="Arial" w:hAnsi="Arial" w:cs="Arial"/>
          <w:spacing w:val="-15"/>
          <w:sz w:val="18"/>
          <w:szCs w:val="18"/>
        </w:rPr>
        <w:t xml:space="preserve"> </w:t>
      </w:r>
      <w:r>
        <w:rPr>
          <w:rFonts w:ascii="Arial" w:eastAsia="Arial" w:hAnsi="Arial" w:cs="Arial"/>
          <w:sz w:val="18"/>
          <w:szCs w:val="18"/>
        </w:rPr>
        <w:t>Released</w:t>
      </w:r>
      <w:r>
        <w:rPr>
          <w:rFonts w:ascii="Arial" w:eastAsia="Arial" w:hAnsi="Arial" w:cs="Arial"/>
          <w:spacing w:val="-15"/>
          <w:sz w:val="18"/>
          <w:szCs w:val="18"/>
        </w:rPr>
        <w:t xml:space="preserve"> </w:t>
      </w:r>
      <w:r>
        <w:rPr>
          <w:rFonts w:ascii="Arial" w:eastAsia="Arial" w:hAnsi="Arial" w:cs="Arial"/>
          <w:sz w:val="18"/>
          <w:szCs w:val="18"/>
        </w:rPr>
        <w:t>and</w:t>
      </w:r>
      <w:r>
        <w:rPr>
          <w:rFonts w:ascii="Arial" w:eastAsia="Arial" w:hAnsi="Arial" w:cs="Arial"/>
          <w:spacing w:val="-15"/>
          <w:sz w:val="18"/>
          <w:szCs w:val="18"/>
        </w:rPr>
        <w:t xml:space="preserve"> </w:t>
      </w:r>
      <w:r>
        <w:rPr>
          <w:rFonts w:ascii="Arial" w:eastAsia="Arial" w:hAnsi="Arial" w:cs="Arial"/>
          <w:sz w:val="18"/>
          <w:szCs w:val="18"/>
        </w:rPr>
        <w:t>managed cross-functional</w:t>
      </w:r>
      <w:r>
        <w:rPr>
          <w:rFonts w:ascii="Arial" w:eastAsia="Arial" w:hAnsi="Arial" w:cs="Arial"/>
          <w:spacing w:val="16"/>
          <w:sz w:val="18"/>
          <w:szCs w:val="18"/>
        </w:rPr>
        <w:t xml:space="preserve"> </w:t>
      </w:r>
      <w:r>
        <w:rPr>
          <w:rFonts w:ascii="Arial" w:eastAsia="Arial" w:hAnsi="Arial" w:cs="Arial"/>
          <w:sz w:val="18"/>
          <w:szCs w:val="18"/>
        </w:rPr>
        <w:t>implementation</w:t>
      </w:r>
      <w:r>
        <w:rPr>
          <w:rFonts w:ascii="Arial" w:eastAsia="Arial" w:hAnsi="Arial" w:cs="Arial"/>
          <w:spacing w:val="16"/>
          <w:sz w:val="18"/>
          <w:szCs w:val="18"/>
        </w:rPr>
        <w:t xml:space="preserve"> </w:t>
      </w:r>
      <w:r>
        <w:rPr>
          <w:rFonts w:ascii="Arial" w:eastAsia="Arial" w:hAnsi="Arial" w:cs="Arial"/>
          <w:sz w:val="18"/>
          <w:szCs w:val="18"/>
        </w:rPr>
        <w:t>of</w:t>
      </w:r>
      <w:r>
        <w:rPr>
          <w:rFonts w:ascii="Arial" w:eastAsia="Arial" w:hAnsi="Arial" w:cs="Arial"/>
          <w:spacing w:val="16"/>
          <w:sz w:val="18"/>
          <w:szCs w:val="18"/>
        </w:rPr>
        <w:t xml:space="preserve"> </w:t>
      </w:r>
      <w:r>
        <w:rPr>
          <w:rFonts w:ascii="Arial" w:eastAsia="Arial" w:hAnsi="Arial" w:cs="Arial"/>
          <w:sz w:val="18"/>
          <w:szCs w:val="18"/>
        </w:rPr>
        <w:t>launch</w:t>
      </w:r>
      <w:r>
        <w:rPr>
          <w:rFonts w:ascii="Arial" w:eastAsia="Arial" w:hAnsi="Arial" w:cs="Arial"/>
          <w:spacing w:val="16"/>
          <w:sz w:val="18"/>
          <w:szCs w:val="18"/>
        </w:rPr>
        <w:t xml:space="preserve"> </w:t>
      </w:r>
      <w:r>
        <w:rPr>
          <w:rFonts w:ascii="Arial" w:eastAsia="Arial" w:hAnsi="Arial" w:cs="Arial"/>
          <w:sz w:val="18"/>
          <w:szCs w:val="18"/>
        </w:rPr>
        <w:t>plans</w:t>
      </w:r>
      <w:r>
        <w:rPr>
          <w:rFonts w:ascii="Arial" w:eastAsia="Arial" w:hAnsi="Arial" w:cs="Arial"/>
          <w:spacing w:val="16"/>
          <w:sz w:val="18"/>
          <w:szCs w:val="18"/>
        </w:rPr>
        <w:t xml:space="preserve"> </w:t>
      </w:r>
      <w:r>
        <w:rPr>
          <w:rFonts w:ascii="Arial" w:eastAsia="Arial" w:hAnsi="Arial" w:cs="Arial"/>
          <w:sz w:val="18"/>
          <w:szCs w:val="18"/>
        </w:rPr>
        <w:t>while</w:t>
      </w:r>
      <w:r>
        <w:rPr>
          <w:rFonts w:ascii="Arial" w:eastAsia="Arial" w:hAnsi="Arial" w:cs="Arial"/>
          <w:spacing w:val="16"/>
          <w:sz w:val="18"/>
          <w:szCs w:val="18"/>
        </w:rPr>
        <w:t xml:space="preserve"> </w:t>
      </w:r>
      <w:r>
        <w:rPr>
          <w:rFonts w:ascii="Arial" w:eastAsia="Arial" w:hAnsi="Arial" w:cs="Arial"/>
          <w:sz w:val="18"/>
          <w:szCs w:val="18"/>
        </w:rPr>
        <w:t>working</w:t>
      </w:r>
      <w:r>
        <w:rPr>
          <w:rFonts w:ascii="Arial" w:eastAsia="Arial" w:hAnsi="Arial" w:cs="Arial"/>
          <w:spacing w:val="16"/>
          <w:sz w:val="18"/>
          <w:szCs w:val="18"/>
        </w:rPr>
        <w:t xml:space="preserve"> </w:t>
      </w:r>
      <w:r>
        <w:rPr>
          <w:rFonts w:ascii="Arial" w:eastAsia="Arial" w:hAnsi="Arial" w:cs="Arial"/>
          <w:sz w:val="18"/>
          <w:szCs w:val="18"/>
        </w:rPr>
        <w:t>with</w:t>
      </w:r>
      <w:r>
        <w:rPr>
          <w:rFonts w:ascii="Arial" w:eastAsia="Arial" w:hAnsi="Arial" w:cs="Arial"/>
          <w:spacing w:val="16"/>
          <w:sz w:val="18"/>
          <w:szCs w:val="18"/>
        </w:rPr>
        <w:t xml:space="preserve"> </w:t>
      </w:r>
      <w:r>
        <w:rPr>
          <w:rFonts w:ascii="Arial" w:eastAsia="Arial" w:hAnsi="Arial" w:cs="Arial"/>
          <w:sz w:val="18"/>
          <w:szCs w:val="18"/>
        </w:rPr>
        <w:t>all</w:t>
      </w:r>
      <w:r>
        <w:rPr>
          <w:rFonts w:ascii="Arial" w:eastAsia="Arial" w:hAnsi="Arial" w:cs="Arial"/>
          <w:spacing w:val="16"/>
          <w:sz w:val="18"/>
          <w:szCs w:val="18"/>
        </w:rPr>
        <w:t xml:space="preserve"> </w:t>
      </w:r>
      <w:r>
        <w:rPr>
          <w:rFonts w:ascii="Arial" w:eastAsia="Arial" w:hAnsi="Arial" w:cs="Arial"/>
          <w:sz w:val="18"/>
          <w:szCs w:val="18"/>
        </w:rPr>
        <w:t>departments</w:t>
      </w:r>
      <w:r>
        <w:rPr>
          <w:rFonts w:ascii="Arial" w:eastAsia="Arial" w:hAnsi="Arial" w:cs="Arial"/>
          <w:spacing w:val="16"/>
          <w:sz w:val="18"/>
          <w:szCs w:val="18"/>
        </w:rPr>
        <w:t xml:space="preserve"> </w:t>
      </w:r>
      <w:r>
        <w:rPr>
          <w:rFonts w:ascii="Arial" w:eastAsia="Arial" w:hAnsi="Arial" w:cs="Arial"/>
          <w:sz w:val="18"/>
          <w:szCs w:val="18"/>
        </w:rPr>
        <w:t>to</w:t>
      </w:r>
      <w:r>
        <w:rPr>
          <w:rFonts w:ascii="Arial" w:eastAsia="Arial" w:hAnsi="Arial" w:cs="Arial"/>
          <w:spacing w:val="16"/>
          <w:sz w:val="18"/>
          <w:szCs w:val="18"/>
        </w:rPr>
        <w:t xml:space="preserve"> </w:t>
      </w:r>
      <w:r>
        <w:rPr>
          <w:rFonts w:ascii="Arial" w:eastAsia="Arial" w:hAnsi="Arial" w:cs="Arial"/>
          <w:sz w:val="18"/>
          <w:szCs w:val="18"/>
        </w:rPr>
        <w:t>execute.</w:t>
      </w:r>
      <w:r>
        <w:rPr>
          <w:rFonts w:ascii="Arial" w:eastAsia="Arial" w:hAnsi="Arial" w:cs="Arial"/>
          <w:spacing w:val="16"/>
          <w:sz w:val="18"/>
          <w:szCs w:val="18"/>
        </w:rPr>
        <w:t xml:space="preserve"> </w:t>
      </w:r>
      <w:r>
        <w:rPr>
          <w:rFonts w:ascii="Arial" w:eastAsia="Arial" w:hAnsi="Arial" w:cs="Arial"/>
          <w:sz w:val="18"/>
          <w:szCs w:val="18"/>
        </w:rPr>
        <w:t>Experience</w:t>
      </w:r>
      <w:r w:rsidR="00861D76">
        <w:rPr>
          <w:rFonts w:ascii="Arial" w:eastAsia="Arial" w:hAnsi="Arial" w:cs="Arial"/>
          <w:sz w:val="18"/>
          <w:szCs w:val="18"/>
        </w:rPr>
        <w:t xml:space="preserve">d </w:t>
      </w:r>
      <w:r w:rsidR="00B94A57">
        <w:rPr>
          <w:rFonts w:ascii="Arial" w:eastAsia="Arial" w:hAnsi="Arial" w:cs="Arial"/>
          <w:sz w:val="18"/>
          <w:szCs w:val="18"/>
        </w:rPr>
        <w:t>in pricing</w:t>
      </w:r>
      <w:r>
        <w:rPr>
          <w:rFonts w:ascii="Arial" w:eastAsia="Arial" w:hAnsi="Arial" w:cs="Arial"/>
          <w:sz w:val="18"/>
          <w:szCs w:val="18"/>
        </w:rPr>
        <w:t>, sales and inventory. Helped define product pricing and SKU strategies based on market research. Monitored, tracked and analyzed all GPS navigation and mobile product lines reviews on sellers’ website as well as app stores. Worked with Product Management and Engineering to resolve any product issues posted in customer reviews. Managed GPS navigation apps in iTunes and Google Play store</w:t>
      </w:r>
      <w:r w:rsidR="00861D76">
        <w:rPr>
          <w:rFonts w:ascii="Arial" w:eastAsia="Arial" w:hAnsi="Arial" w:cs="Arial"/>
          <w:sz w:val="18"/>
          <w:szCs w:val="18"/>
        </w:rPr>
        <w:t>,</w:t>
      </w:r>
      <w:r>
        <w:rPr>
          <w:rFonts w:ascii="Arial" w:eastAsia="Arial" w:hAnsi="Arial" w:cs="Arial"/>
          <w:sz w:val="18"/>
          <w:szCs w:val="18"/>
        </w:rPr>
        <w:t xml:space="preserve"> ensuring content was up to date and set apart from competition.</w:t>
      </w:r>
    </w:p>
    <w:p w14:paraId="44E6CEE6" w14:textId="77777777" w:rsidR="00F62168" w:rsidRDefault="00F62168">
      <w:pPr>
        <w:spacing w:before="1" w:line="160" w:lineRule="exact"/>
        <w:rPr>
          <w:sz w:val="16"/>
          <w:szCs w:val="16"/>
        </w:rPr>
      </w:pPr>
    </w:p>
    <w:p w14:paraId="659C20CC" w14:textId="77777777" w:rsidR="00F62168" w:rsidRDefault="00EA492F">
      <w:pPr>
        <w:ind w:left="100" w:right="4913"/>
        <w:jc w:val="both"/>
        <w:rPr>
          <w:rFonts w:ascii="Arial" w:eastAsia="Arial" w:hAnsi="Arial" w:cs="Arial"/>
          <w:sz w:val="21"/>
          <w:szCs w:val="21"/>
        </w:rPr>
      </w:pPr>
      <w:r>
        <w:rPr>
          <w:rFonts w:ascii="Arial" w:eastAsia="Arial" w:hAnsi="Arial" w:cs="Arial"/>
          <w:b/>
          <w:sz w:val="21"/>
          <w:szCs w:val="21"/>
        </w:rPr>
        <w:t>Associate Product Marketing Manager</w:t>
      </w:r>
    </w:p>
    <w:p w14:paraId="31A32ABF" w14:textId="77777777" w:rsidR="00F62168" w:rsidRDefault="00B94A57">
      <w:pPr>
        <w:spacing w:before="39"/>
        <w:ind w:left="100" w:right="4291"/>
        <w:jc w:val="both"/>
        <w:rPr>
          <w:rFonts w:ascii="Arial" w:eastAsia="Arial" w:hAnsi="Arial" w:cs="Arial"/>
          <w:sz w:val="18"/>
          <w:szCs w:val="18"/>
        </w:rPr>
      </w:pPr>
      <w:r>
        <w:rPr>
          <w:rFonts w:ascii="Arial" w:eastAsia="Arial" w:hAnsi="Arial" w:cs="Arial"/>
          <w:sz w:val="18"/>
          <w:szCs w:val="18"/>
        </w:rPr>
        <w:t>Magellan: June 2012-</w:t>
      </w:r>
      <w:r w:rsidR="00EA492F">
        <w:rPr>
          <w:rFonts w:ascii="Arial" w:eastAsia="Arial" w:hAnsi="Arial" w:cs="Arial"/>
          <w:sz w:val="18"/>
          <w:szCs w:val="18"/>
        </w:rPr>
        <w:t>July 2013</w:t>
      </w:r>
    </w:p>
    <w:p w14:paraId="5BABA5CB" w14:textId="77777777" w:rsidR="00F62168" w:rsidRDefault="00F62168">
      <w:pPr>
        <w:spacing w:before="3" w:line="140" w:lineRule="exact"/>
        <w:rPr>
          <w:sz w:val="14"/>
          <w:szCs w:val="14"/>
        </w:rPr>
      </w:pPr>
    </w:p>
    <w:p w14:paraId="630456BA" w14:textId="77777777" w:rsidR="00F62168" w:rsidRDefault="00EA492F">
      <w:pPr>
        <w:spacing w:line="301" w:lineRule="auto"/>
        <w:ind w:left="100" w:right="89"/>
        <w:jc w:val="both"/>
        <w:rPr>
          <w:rFonts w:ascii="Arial" w:eastAsia="Arial" w:hAnsi="Arial" w:cs="Arial"/>
          <w:sz w:val="18"/>
          <w:szCs w:val="18"/>
        </w:rPr>
        <w:sectPr w:rsidR="00F62168">
          <w:pgSz w:w="12240" w:h="15840"/>
          <w:pgMar w:top="1420" w:right="1680" w:bottom="280" w:left="1700" w:header="720" w:footer="720" w:gutter="0"/>
          <w:cols w:space="720"/>
        </w:sectPr>
      </w:pPr>
      <w:r>
        <w:rPr>
          <w:rFonts w:ascii="Arial" w:eastAsia="Arial" w:hAnsi="Arial" w:cs="Arial"/>
          <w:sz w:val="18"/>
          <w:szCs w:val="18"/>
        </w:rPr>
        <w:t xml:space="preserve">Provided </w:t>
      </w:r>
      <w:r w:rsidR="00B94A57">
        <w:rPr>
          <w:rFonts w:ascii="Arial" w:eastAsia="Arial" w:hAnsi="Arial" w:cs="Arial"/>
          <w:sz w:val="18"/>
          <w:szCs w:val="18"/>
        </w:rPr>
        <w:t>product-marketing</w:t>
      </w:r>
      <w:r>
        <w:rPr>
          <w:rFonts w:ascii="Arial" w:eastAsia="Arial" w:hAnsi="Arial" w:cs="Arial"/>
          <w:sz w:val="18"/>
          <w:szCs w:val="18"/>
        </w:rPr>
        <w:t xml:space="preserve"> support for GPS navigation and mobile product lines. Created marketing campaigns with corporate marketing to guide products. Communicated value proposition and messaging to sales directors through a number of mediums such a</w:t>
      </w:r>
      <w:r w:rsidR="00B94A57">
        <w:rPr>
          <w:rFonts w:ascii="Arial" w:eastAsia="Arial" w:hAnsi="Arial" w:cs="Arial"/>
          <w:sz w:val="18"/>
          <w:szCs w:val="18"/>
        </w:rPr>
        <w:t xml:space="preserve">s PowerPoint presentations </w:t>
      </w:r>
      <w:r>
        <w:rPr>
          <w:rFonts w:ascii="Arial" w:eastAsia="Arial" w:hAnsi="Arial" w:cs="Arial"/>
          <w:sz w:val="18"/>
          <w:szCs w:val="18"/>
        </w:rPr>
        <w:t>shared with clients. Trained sales directors on all new software releases and new products. Created marketing requirement documents</w:t>
      </w:r>
      <w:r>
        <w:rPr>
          <w:rFonts w:ascii="Arial" w:eastAsia="Arial" w:hAnsi="Arial" w:cs="Arial"/>
          <w:spacing w:val="-4"/>
          <w:sz w:val="18"/>
          <w:szCs w:val="18"/>
        </w:rPr>
        <w:t xml:space="preserve"> </w:t>
      </w:r>
      <w:r>
        <w:rPr>
          <w:rFonts w:ascii="Arial" w:eastAsia="Arial" w:hAnsi="Arial" w:cs="Arial"/>
          <w:sz w:val="18"/>
          <w:szCs w:val="18"/>
        </w:rPr>
        <w:t>for</w:t>
      </w:r>
      <w:r>
        <w:rPr>
          <w:rFonts w:ascii="Arial" w:eastAsia="Arial" w:hAnsi="Arial" w:cs="Arial"/>
          <w:spacing w:val="-4"/>
          <w:sz w:val="18"/>
          <w:szCs w:val="18"/>
        </w:rPr>
        <w:t xml:space="preserve"> </w:t>
      </w:r>
      <w:r>
        <w:rPr>
          <w:rFonts w:ascii="Arial" w:eastAsia="Arial" w:hAnsi="Arial" w:cs="Arial"/>
          <w:sz w:val="18"/>
          <w:szCs w:val="18"/>
        </w:rPr>
        <w:t>new</w:t>
      </w:r>
      <w:r>
        <w:rPr>
          <w:rFonts w:ascii="Arial" w:eastAsia="Arial" w:hAnsi="Arial" w:cs="Arial"/>
          <w:spacing w:val="-4"/>
          <w:sz w:val="18"/>
          <w:szCs w:val="18"/>
        </w:rPr>
        <w:t xml:space="preserve"> </w:t>
      </w:r>
      <w:r>
        <w:rPr>
          <w:rFonts w:ascii="Arial" w:eastAsia="Arial" w:hAnsi="Arial" w:cs="Arial"/>
          <w:sz w:val="18"/>
          <w:szCs w:val="18"/>
        </w:rPr>
        <w:t>products.</w:t>
      </w:r>
      <w:r w:rsidR="00B94A57">
        <w:rPr>
          <w:rFonts w:ascii="Arial" w:eastAsia="Arial" w:hAnsi="Arial" w:cs="Arial"/>
          <w:spacing w:val="-4"/>
          <w:sz w:val="18"/>
          <w:szCs w:val="18"/>
        </w:rPr>
        <w:t xml:space="preserve"> </w:t>
      </w:r>
      <w:r>
        <w:rPr>
          <w:rFonts w:ascii="Arial" w:eastAsia="Arial" w:hAnsi="Arial" w:cs="Arial"/>
          <w:sz w:val="18"/>
          <w:szCs w:val="18"/>
        </w:rPr>
        <w:t>Assisted</w:t>
      </w:r>
      <w:r>
        <w:rPr>
          <w:rFonts w:ascii="Arial" w:eastAsia="Arial" w:hAnsi="Arial" w:cs="Arial"/>
          <w:spacing w:val="-8"/>
          <w:sz w:val="18"/>
          <w:szCs w:val="18"/>
        </w:rPr>
        <w:t xml:space="preserve"> </w:t>
      </w:r>
      <w:r>
        <w:rPr>
          <w:rFonts w:ascii="Arial" w:eastAsia="Arial" w:hAnsi="Arial" w:cs="Arial"/>
          <w:sz w:val="18"/>
          <w:szCs w:val="18"/>
        </w:rPr>
        <w:t>the</w:t>
      </w:r>
      <w:r>
        <w:rPr>
          <w:rFonts w:ascii="Arial" w:eastAsia="Arial" w:hAnsi="Arial" w:cs="Arial"/>
          <w:spacing w:val="-8"/>
          <w:sz w:val="18"/>
          <w:szCs w:val="18"/>
        </w:rPr>
        <w:t xml:space="preserve"> </w:t>
      </w:r>
      <w:r>
        <w:rPr>
          <w:rFonts w:ascii="Arial" w:eastAsia="Arial" w:hAnsi="Arial" w:cs="Arial"/>
          <w:sz w:val="18"/>
          <w:szCs w:val="18"/>
        </w:rPr>
        <w:t>launch</w:t>
      </w:r>
      <w:r>
        <w:rPr>
          <w:rFonts w:ascii="Arial" w:eastAsia="Arial" w:hAnsi="Arial" w:cs="Arial"/>
          <w:spacing w:val="-8"/>
          <w:sz w:val="18"/>
          <w:szCs w:val="18"/>
        </w:rPr>
        <w:t xml:space="preserve"> </w:t>
      </w:r>
      <w:r>
        <w:rPr>
          <w:rFonts w:ascii="Arial" w:eastAsia="Arial" w:hAnsi="Arial" w:cs="Arial"/>
          <w:sz w:val="18"/>
          <w:szCs w:val="18"/>
        </w:rPr>
        <w:t>with</w:t>
      </w:r>
      <w:r>
        <w:rPr>
          <w:rFonts w:ascii="Arial" w:eastAsia="Arial" w:hAnsi="Arial" w:cs="Arial"/>
          <w:spacing w:val="-8"/>
          <w:sz w:val="18"/>
          <w:szCs w:val="18"/>
        </w:rPr>
        <w:t xml:space="preserve"> </w:t>
      </w:r>
      <w:r>
        <w:rPr>
          <w:rFonts w:ascii="Arial" w:eastAsia="Arial" w:hAnsi="Arial" w:cs="Arial"/>
          <w:sz w:val="18"/>
          <w:szCs w:val="18"/>
        </w:rPr>
        <w:t>go-to-market</w:t>
      </w:r>
      <w:r>
        <w:rPr>
          <w:rFonts w:ascii="Arial" w:eastAsia="Arial" w:hAnsi="Arial" w:cs="Arial"/>
          <w:spacing w:val="-8"/>
          <w:sz w:val="18"/>
          <w:szCs w:val="18"/>
        </w:rPr>
        <w:t xml:space="preserve"> </w:t>
      </w:r>
      <w:r>
        <w:rPr>
          <w:rFonts w:ascii="Arial" w:eastAsia="Arial" w:hAnsi="Arial" w:cs="Arial"/>
          <w:sz w:val="18"/>
          <w:szCs w:val="18"/>
        </w:rPr>
        <w:t>plans,</w:t>
      </w:r>
      <w:r>
        <w:rPr>
          <w:rFonts w:ascii="Arial" w:eastAsia="Arial" w:hAnsi="Arial" w:cs="Arial"/>
          <w:spacing w:val="-8"/>
          <w:sz w:val="18"/>
          <w:szCs w:val="18"/>
        </w:rPr>
        <w:t xml:space="preserve"> </w:t>
      </w:r>
      <w:r>
        <w:rPr>
          <w:rFonts w:ascii="Arial" w:eastAsia="Arial" w:hAnsi="Arial" w:cs="Arial"/>
          <w:sz w:val="18"/>
          <w:szCs w:val="18"/>
        </w:rPr>
        <w:t>product</w:t>
      </w:r>
      <w:r>
        <w:rPr>
          <w:rFonts w:ascii="Arial" w:eastAsia="Arial" w:hAnsi="Arial" w:cs="Arial"/>
          <w:spacing w:val="-8"/>
          <w:sz w:val="18"/>
          <w:szCs w:val="18"/>
        </w:rPr>
        <w:t xml:space="preserve"> </w:t>
      </w:r>
      <w:r>
        <w:rPr>
          <w:rFonts w:ascii="Arial" w:eastAsia="Arial" w:hAnsi="Arial" w:cs="Arial"/>
          <w:sz w:val="18"/>
          <w:szCs w:val="18"/>
        </w:rPr>
        <w:t>web</w:t>
      </w:r>
      <w:r>
        <w:rPr>
          <w:rFonts w:ascii="Arial" w:eastAsia="Arial" w:hAnsi="Arial" w:cs="Arial"/>
          <w:spacing w:val="-8"/>
          <w:sz w:val="18"/>
          <w:szCs w:val="18"/>
        </w:rPr>
        <w:t xml:space="preserve"> </w:t>
      </w:r>
      <w:r>
        <w:rPr>
          <w:rFonts w:ascii="Arial" w:eastAsia="Arial" w:hAnsi="Arial" w:cs="Arial"/>
          <w:sz w:val="18"/>
          <w:szCs w:val="18"/>
        </w:rPr>
        <w:t>page,</w:t>
      </w:r>
      <w:r>
        <w:rPr>
          <w:rFonts w:ascii="Arial" w:eastAsia="Arial" w:hAnsi="Arial" w:cs="Arial"/>
          <w:spacing w:val="-8"/>
          <w:sz w:val="18"/>
          <w:szCs w:val="18"/>
        </w:rPr>
        <w:t xml:space="preserve"> </w:t>
      </w:r>
      <w:r>
        <w:rPr>
          <w:rFonts w:ascii="Arial" w:eastAsia="Arial" w:hAnsi="Arial" w:cs="Arial"/>
          <w:sz w:val="18"/>
          <w:szCs w:val="18"/>
        </w:rPr>
        <w:t>messaging,</w:t>
      </w:r>
      <w:r>
        <w:rPr>
          <w:rFonts w:ascii="Arial" w:eastAsia="Arial" w:hAnsi="Arial" w:cs="Arial"/>
          <w:spacing w:val="-8"/>
          <w:sz w:val="18"/>
          <w:szCs w:val="18"/>
        </w:rPr>
        <w:t xml:space="preserve"> </w:t>
      </w:r>
      <w:r>
        <w:rPr>
          <w:rFonts w:ascii="Arial" w:eastAsia="Arial" w:hAnsi="Arial" w:cs="Arial"/>
          <w:sz w:val="18"/>
          <w:szCs w:val="18"/>
        </w:rPr>
        <w:t>graphics,</w:t>
      </w:r>
      <w:r>
        <w:rPr>
          <w:rFonts w:ascii="Arial" w:eastAsia="Arial" w:hAnsi="Arial" w:cs="Arial"/>
          <w:spacing w:val="-8"/>
          <w:sz w:val="18"/>
          <w:szCs w:val="18"/>
        </w:rPr>
        <w:t xml:space="preserve"> </w:t>
      </w:r>
      <w:r>
        <w:rPr>
          <w:rFonts w:ascii="Arial" w:eastAsia="Arial" w:hAnsi="Arial" w:cs="Arial"/>
          <w:sz w:val="18"/>
          <w:szCs w:val="18"/>
        </w:rPr>
        <w:t>press</w:t>
      </w:r>
    </w:p>
    <w:p w14:paraId="388012AF" w14:textId="77777777" w:rsidR="00F62168" w:rsidRDefault="00EA492F">
      <w:pPr>
        <w:spacing w:before="67" w:line="301" w:lineRule="auto"/>
        <w:ind w:left="100" w:right="89"/>
        <w:jc w:val="both"/>
        <w:rPr>
          <w:rFonts w:ascii="Arial" w:eastAsia="Arial" w:hAnsi="Arial" w:cs="Arial"/>
          <w:sz w:val="18"/>
          <w:szCs w:val="18"/>
        </w:rPr>
      </w:pPr>
      <w:r>
        <w:rPr>
          <w:rFonts w:ascii="Arial" w:eastAsia="Arial" w:hAnsi="Arial" w:cs="Arial"/>
          <w:sz w:val="18"/>
          <w:szCs w:val="18"/>
        </w:rPr>
        <w:lastRenderedPageBreak/>
        <w:t xml:space="preserve">release and product </w:t>
      </w:r>
      <w:r w:rsidR="00E0242F">
        <w:rPr>
          <w:rFonts w:ascii="Arial" w:eastAsia="Arial" w:hAnsi="Arial" w:cs="Arial"/>
          <w:sz w:val="18"/>
          <w:szCs w:val="18"/>
        </w:rPr>
        <w:t xml:space="preserve">videos </w:t>
      </w:r>
      <w:r>
        <w:rPr>
          <w:rFonts w:ascii="Arial" w:eastAsia="Arial" w:hAnsi="Arial" w:cs="Arial"/>
          <w:sz w:val="18"/>
          <w:szCs w:val="18"/>
        </w:rPr>
        <w:t>currently still on bestbuy.com. Produced quality</w:t>
      </w:r>
      <w:r w:rsidR="00E0242F">
        <w:rPr>
          <w:rFonts w:ascii="Arial" w:eastAsia="Arial" w:hAnsi="Arial" w:cs="Arial"/>
          <w:sz w:val="18"/>
          <w:szCs w:val="18"/>
        </w:rPr>
        <w:t xml:space="preserve"> work in compressed timelines within</w:t>
      </w:r>
      <w:r>
        <w:rPr>
          <w:rFonts w:ascii="Arial" w:eastAsia="Arial" w:hAnsi="Arial" w:cs="Arial"/>
          <w:sz w:val="18"/>
          <w:szCs w:val="18"/>
        </w:rPr>
        <w:t xml:space="preserve"> the fast paced consumer electronics world.</w:t>
      </w:r>
    </w:p>
    <w:p w14:paraId="245999BE" w14:textId="77777777" w:rsidR="00F62168" w:rsidRDefault="00F62168">
      <w:pPr>
        <w:spacing w:before="1" w:line="160" w:lineRule="exact"/>
        <w:rPr>
          <w:sz w:val="16"/>
          <w:szCs w:val="16"/>
        </w:rPr>
      </w:pPr>
    </w:p>
    <w:p w14:paraId="1C6BE385" w14:textId="77777777" w:rsidR="00F62168" w:rsidRDefault="00EA492F">
      <w:pPr>
        <w:ind w:left="100" w:right="6698"/>
        <w:jc w:val="both"/>
        <w:rPr>
          <w:rFonts w:ascii="Arial" w:eastAsia="Arial" w:hAnsi="Arial" w:cs="Arial"/>
          <w:sz w:val="21"/>
          <w:szCs w:val="21"/>
        </w:rPr>
      </w:pPr>
      <w:r>
        <w:rPr>
          <w:rFonts w:ascii="Arial" w:eastAsia="Arial" w:hAnsi="Arial" w:cs="Arial"/>
          <w:b/>
          <w:sz w:val="21"/>
          <w:szCs w:val="21"/>
        </w:rPr>
        <w:t>Marketing Specialist</w:t>
      </w:r>
    </w:p>
    <w:p w14:paraId="72042275" w14:textId="77777777" w:rsidR="00F62168" w:rsidRDefault="00E0242F">
      <w:pPr>
        <w:spacing w:before="39"/>
        <w:ind w:left="100" w:right="4211"/>
        <w:jc w:val="both"/>
        <w:rPr>
          <w:rFonts w:ascii="Arial" w:eastAsia="Arial" w:hAnsi="Arial" w:cs="Arial"/>
          <w:sz w:val="18"/>
          <w:szCs w:val="18"/>
        </w:rPr>
      </w:pPr>
      <w:r>
        <w:rPr>
          <w:rFonts w:ascii="Arial" w:eastAsia="Arial" w:hAnsi="Arial" w:cs="Arial"/>
          <w:sz w:val="18"/>
          <w:szCs w:val="18"/>
        </w:rPr>
        <w:t>CU Direct: October 2009-</w:t>
      </w:r>
      <w:r w:rsidR="00EA492F">
        <w:rPr>
          <w:rFonts w:ascii="Arial" w:eastAsia="Arial" w:hAnsi="Arial" w:cs="Arial"/>
          <w:sz w:val="18"/>
          <w:szCs w:val="18"/>
        </w:rPr>
        <w:t>June 2012</w:t>
      </w:r>
    </w:p>
    <w:p w14:paraId="23AAC4BD" w14:textId="77777777" w:rsidR="00F62168" w:rsidRDefault="00F62168">
      <w:pPr>
        <w:spacing w:before="3" w:line="140" w:lineRule="exact"/>
        <w:rPr>
          <w:sz w:val="14"/>
          <w:szCs w:val="14"/>
        </w:rPr>
      </w:pPr>
    </w:p>
    <w:p w14:paraId="694A3F3B" w14:textId="77777777" w:rsidR="00F62168" w:rsidRDefault="00EA492F">
      <w:pPr>
        <w:spacing w:line="301" w:lineRule="auto"/>
        <w:ind w:left="100" w:right="89"/>
        <w:jc w:val="both"/>
        <w:rPr>
          <w:rFonts w:ascii="Arial" w:eastAsia="Arial" w:hAnsi="Arial" w:cs="Arial"/>
          <w:sz w:val="18"/>
          <w:szCs w:val="18"/>
        </w:rPr>
      </w:pPr>
      <w:r>
        <w:rPr>
          <w:rFonts w:ascii="Arial" w:eastAsia="Arial" w:hAnsi="Arial" w:cs="Arial"/>
          <w:sz w:val="18"/>
          <w:szCs w:val="18"/>
        </w:rPr>
        <w:t>Promoted from Marketing Administrator to Marketing</w:t>
      </w:r>
      <w:r w:rsidR="001A10F6">
        <w:rPr>
          <w:rFonts w:ascii="Arial" w:eastAsia="Arial" w:hAnsi="Arial" w:cs="Arial"/>
          <w:sz w:val="18"/>
          <w:szCs w:val="18"/>
        </w:rPr>
        <w:t xml:space="preserve"> Specialist after completing MBA, reflecting</w:t>
      </w:r>
      <w:r>
        <w:rPr>
          <w:rFonts w:ascii="Arial" w:eastAsia="Arial" w:hAnsi="Arial" w:cs="Arial"/>
          <w:sz w:val="18"/>
          <w:szCs w:val="18"/>
        </w:rPr>
        <w:t xml:space="preserve"> knowl</w:t>
      </w:r>
      <w:r w:rsidR="00BD3061">
        <w:rPr>
          <w:rFonts w:ascii="Arial" w:eastAsia="Arial" w:hAnsi="Arial" w:cs="Arial"/>
          <w:sz w:val="18"/>
          <w:szCs w:val="18"/>
        </w:rPr>
        <w:t xml:space="preserve">edge in the marketing and </w:t>
      </w:r>
      <w:r w:rsidR="001A10F6">
        <w:rPr>
          <w:rFonts w:ascii="Arial" w:eastAsia="Arial" w:hAnsi="Arial" w:cs="Arial"/>
          <w:sz w:val="18"/>
          <w:szCs w:val="18"/>
        </w:rPr>
        <w:t>credit-union/</w:t>
      </w:r>
      <w:r>
        <w:rPr>
          <w:rFonts w:ascii="Arial" w:eastAsia="Arial" w:hAnsi="Arial" w:cs="Arial"/>
          <w:sz w:val="18"/>
          <w:szCs w:val="18"/>
        </w:rPr>
        <w:t>dealer industries. Enco</w:t>
      </w:r>
      <w:r w:rsidR="00CE6912">
        <w:rPr>
          <w:rFonts w:ascii="Arial" w:eastAsia="Arial" w:hAnsi="Arial" w:cs="Arial"/>
          <w:sz w:val="18"/>
          <w:szCs w:val="18"/>
        </w:rPr>
        <w:t xml:space="preserve">uraged client usage of </w:t>
      </w:r>
      <w:r>
        <w:rPr>
          <w:rFonts w:ascii="Arial" w:eastAsia="Arial" w:hAnsi="Arial" w:cs="Arial"/>
          <w:sz w:val="18"/>
          <w:szCs w:val="18"/>
        </w:rPr>
        <w:t>marketing tools/programs with monthly communications and p</w:t>
      </w:r>
      <w:r w:rsidR="00CE6912">
        <w:rPr>
          <w:rFonts w:ascii="Arial" w:eastAsia="Arial" w:hAnsi="Arial" w:cs="Arial"/>
          <w:sz w:val="18"/>
          <w:szCs w:val="18"/>
        </w:rPr>
        <w:t>romotions to clients, tracking these</w:t>
      </w:r>
      <w:r>
        <w:rPr>
          <w:rFonts w:ascii="Arial" w:eastAsia="Arial" w:hAnsi="Arial" w:cs="Arial"/>
          <w:sz w:val="18"/>
          <w:szCs w:val="18"/>
        </w:rPr>
        <w:t xml:space="preserve"> results.</w:t>
      </w:r>
      <w:r>
        <w:rPr>
          <w:rFonts w:ascii="Arial" w:eastAsia="Arial" w:hAnsi="Arial" w:cs="Arial"/>
          <w:spacing w:val="-5"/>
          <w:sz w:val="18"/>
          <w:szCs w:val="18"/>
        </w:rPr>
        <w:t xml:space="preserve"> </w:t>
      </w:r>
      <w:r>
        <w:rPr>
          <w:rFonts w:ascii="Arial" w:eastAsia="Arial" w:hAnsi="Arial" w:cs="Arial"/>
          <w:sz w:val="18"/>
          <w:szCs w:val="18"/>
        </w:rPr>
        <w:t>Planned,</w:t>
      </w:r>
      <w:r>
        <w:rPr>
          <w:rFonts w:ascii="Arial" w:eastAsia="Arial" w:hAnsi="Arial" w:cs="Arial"/>
          <w:spacing w:val="-5"/>
          <w:sz w:val="18"/>
          <w:szCs w:val="18"/>
        </w:rPr>
        <w:t xml:space="preserve"> </w:t>
      </w:r>
      <w:r>
        <w:rPr>
          <w:rFonts w:ascii="Arial" w:eastAsia="Arial" w:hAnsi="Arial" w:cs="Arial"/>
          <w:sz w:val="18"/>
          <w:szCs w:val="18"/>
        </w:rPr>
        <w:t>created</w:t>
      </w:r>
      <w:r>
        <w:rPr>
          <w:rFonts w:ascii="Arial" w:eastAsia="Arial" w:hAnsi="Arial" w:cs="Arial"/>
          <w:spacing w:val="-5"/>
          <w:sz w:val="18"/>
          <w:szCs w:val="18"/>
        </w:rPr>
        <w:t xml:space="preserve"> </w:t>
      </w:r>
      <w:r>
        <w:rPr>
          <w:rFonts w:ascii="Arial" w:eastAsia="Arial" w:hAnsi="Arial" w:cs="Arial"/>
          <w:sz w:val="18"/>
          <w:szCs w:val="18"/>
        </w:rPr>
        <w:t>and</w:t>
      </w:r>
      <w:r>
        <w:rPr>
          <w:rFonts w:ascii="Arial" w:eastAsia="Arial" w:hAnsi="Arial" w:cs="Arial"/>
          <w:spacing w:val="-5"/>
          <w:sz w:val="18"/>
          <w:szCs w:val="18"/>
        </w:rPr>
        <w:t xml:space="preserve"> </w:t>
      </w:r>
      <w:r>
        <w:rPr>
          <w:rFonts w:ascii="Arial" w:eastAsia="Arial" w:hAnsi="Arial" w:cs="Arial"/>
          <w:sz w:val="18"/>
          <w:szCs w:val="18"/>
        </w:rPr>
        <w:t>distributed</w:t>
      </w:r>
      <w:r>
        <w:rPr>
          <w:rFonts w:ascii="Arial" w:eastAsia="Arial" w:hAnsi="Arial" w:cs="Arial"/>
          <w:spacing w:val="-5"/>
          <w:sz w:val="18"/>
          <w:szCs w:val="18"/>
        </w:rPr>
        <w:t xml:space="preserve"> </w:t>
      </w:r>
      <w:r>
        <w:rPr>
          <w:rFonts w:ascii="Arial" w:eastAsia="Arial" w:hAnsi="Arial" w:cs="Arial"/>
          <w:sz w:val="18"/>
          <w:szCs w:val="18"/>
        </w:rPr>
        <w:t>best</w:t>
      </w:r>
      <w:r>
        <w:rPr>
          <w:rFonts w:ascii="Arial" w:eastAsia="Arial" w:hAnsi="Arial" w:cs="Arial"/>
          <w:spacing w:val="-5"/>
          <w:sz w:val="18"/>
          <w:szCs w:val="18"/>
        </w:rPr>
        <w:t xml:space="preserve"> </w:t>
      </w:r>
      <w:r>
        <w:rPr>
          <w:rFonts w:ascii="Arial" w:eastAsia="Arial" w:hAnsi="Arial" w:cs="Arial"/>
          <w:sz w:val="18"/>
          <w:szCs w:val="18"/>
        </w:rPr>
        <w:t>practices</w:t>
      </w:r>
      <w:r>
        <w:rPr>
          <w:rFonts w:ascii="Arial" w:eastAsia="Arial" w:hAnsi="Arial" w:cs="Arial"/>
          <w:spacing w:val="-5"/>
          <w:sz w:val="18"/>
          <w:szCs w:val="18"/>
        </w:rPr>
        <w:t xml:space="preserve"> </w:t>
      </w:r>
      <w:r>
        <w:rPr>
          <w:rFonts w:ascii="Arial" w:eastAsia="Arial" w:hAnsi="Arial" w:cs="Arial"/>
          <w:sz w:val="18"/>
          <w:szCs w:val="18"/>
        </w:rPr>
        <w:t>case</w:t>
      </w:r>
      <w:r>
        <w:rPr>
          <w:rFonts w:ascii="Arial" w:eastAsia="Arial" w:hAnsi="Arial" w:cs="Arial"/>
          <w:spacing w:val="-5"/>
          <w:sz w:val="18"/>
          <w:szCs w:val="18"/>
        </w:rPr>
        <w:t xml:space="preserve"> </w:t>
      </w:r>
      <w:r>
        <w:rPr>
          <w:rFonts w:ascii="Arial" w:eastAsia="Arial" w:hAnsi="Arial" w:cs="Arial"/>
          <w:sz w:val="18"/>
          <w:szCs w:val="18"/>
        </w:rPr>
        <w:t>studies</w:t>
      </w:r>
      <w:r w:rsidR="00C91ECC">
        <w:rPr>
          <w:rFonts w:ascii="Arial" w:eastAsia="Arial" w:hAnsi="Arial" w:cs="Arial"/>
          <w:spacing w:val="-5"/>
          <w:sz w:val="18"/>
          <w:szCs w:val="18"/>
        </w:rPr>
        <w:t>, which</w:t>
      </w:r>
      <w:r>
        <w:rPr>
          <w:rFonts w:ascii="Arial" w:eastAsia="Arial" w:hAnsi="Arial" w:cs="Arial"/>
          <w:spacing w:val="-5"/>
          <w:sz w:val="18"/>
          <w:szCs w:val="18"/>
        </w:rPr>
        <w:t xml:space="preserve"> </w:t>
      </w:r>
      <w:r>
        <w:rPr>
          <w:rFonts w:ascii="Arial" w:eastAsia="Arial" w:hAnsi="Arial" w:cs="Arial"/>
          <w:sz w:val="18"/>
          <w:szCs w:val="18"/>
        </w:rPr>
        <w:t>can</w:t>
      </w:r>
      <w:r>
        <w:rPr>
          <w:rFonts w:ascii="Arial" w:eastAsia="Arial" w:hAnsi="Arial" w:cs="Arial"/>
          <w:spacing w:val="-5"/>
          <w:sz w:val="18"/>
          <w:szCs w:val="18"/>
        </w:rPr>
        <w:t xml:space="preserve"> </w:t>
      </w:r>
      <w:r w:rsidR="00C91ECC">
        <w:rPr>
          <w:rFonts w:ascii="Arial" w:eastAsia="Arial" w:hAnsi="Arial" w:cs="Arial"/>
          <w:sz w:val="18"/>
          <w:szCs w:val="18"/>
        </w:rPr>
        <w:t>be still</w:t>
      </w:r>
      <w:r>
        <w:rPr>
          <w:rFonts w:ascii="Arial" w:eastAsia="Arial" w:hAnsi="Arial" w:cs="Arial"/>
          <w:spacing w:val="-5"/>
          <w:sz w:val="18"/>
          <w:szCs w:val="18"/>
        </w:rPr>
        <w:t xml:space="preserve"> </w:t>
      </w:r>
      <w:r>
        <w:rPr>
          <w:rFonts w:ascii="Arial" w:eastAsia="Arial" w:hAnsi="Arial" w:cs="Arial"/>
          <w:sz w:val="18"/>
          <w:szCs w:val="18"/>
        </w:rPr>
        <w:t>found</w:t>
      </w:r>
      <w:r>
        <w:rPr>
          <w:rFonts w:ascii="Arial" w:eastAsia="Arial" w:hAnsi="Arial" w:cs="Arial"/>
          <w:spacing w:val="-5"/>
          <w:sz w:val="18"/>
          <w:szCs w:val="18"/>
        </w:rPr>
        <w:t xml:space="preserve"> </w:t>
      </w:r>
      <w:r>
        <w:rPr>
          <w:rFonts w:ascii="Arial" w:eastAsia="Arial" w:hAnsi="Arial" w:cs="Arial"/>
          <w:sz w:val="18"/>
          <w:szCs w:val="18"/>
        </w:rPr>
        <w:t>on</w:t>
      </w:r>
      <w:r>
        <w:rPr>
          <w:rFonts w:ascii="Arial" w:eastAsia="Arial" w:hAnsi="Arial" w:cs="Arial"/>
          <w:spacing w:val="-5"/>
          <w:sz w:val="18"/>
          <w:szCs w:val="18"/>
        </w:rPr>
        <w:t xml:space="preserve"> </w:t>
      </w:r>
      <w:r>
        <w:rPr>
          <w:rFonts w:ascii="Arial" w:eastAsia="Arial" w:hAnsi="Arial" w:cs="Arial"/>
          <w:sz w:val="18"/>
          <w:szCs w:val="18"/>
        </w:rPr>
        <w:t>cudirect.com. Fulfilled creative copywriting needs such as ads, brochures an</w:t>
      </w:r>
      <w:r w:rsidR="00C91ECC">
        <w:rPr>
          <w:rFonts w:ascii="Arial" w:eastAsia="Arial" w:hAnsi="Arial" w:cs="Arial"/>
          <w:sz w:val="18"/>
          <w:szCs w:val="18"/>
        </w:rPr>
        <w:t>d sales sheets</w:t>
      </w:r>
      <w:r>
        <w:rPr>
          <w:rFonts w:ascii="Arial" w:eastAsia="Arial" w:hAnsi="Arial" w:cs="Arial"/>
          <w:sz w:val="18"/>
          <w:szCs w:val="18"/>
        </w:rPr>
        <w:t>. Managed social media</w:t>
      </w:r>
      <w:r>
        <w:rPr>
          <w:rFonts w:ascii="Arial" w:eastAsia="Arial" w:hAnsi="Arial" w:cs="Arial"/>
          <w:spacing w:val="-4"/>
          <w:sz w:val="18"/>
          <w:szCs w:val="18"/>
        </w:rPr>
        <w:t xml:space="preserve"> </w:t>
      </w:r>
      <w:r>
        <w:rPr>
          <w:rFonts w:ascii="Arial" w:eastAsia="Arial" w:hAnsi="Arial" w:cs="Arial"/>
          <w:sz w:val="18"/>
          <w:szCs w:val="18"/>
        </w:rPr>
        <w:t>websites</w:t>
      </w:r>
      <w:r>
        <w:rPr>
          <w:rFonts w:ascii="Arial" w:eastAsia="Arial" w:hAnsi="Arial" w:cs="Arial"/>
          <w:spacing w:val="-4"/>
          <w:sz w:val="18"/>
          <w:szCs w:val="18"/>
        </w:rPr>
        <w:t xml:space="preserve"> </w:t>
      </w:r>
      <w:r>
        <w:rPr>
          <w:rFonts w:ascii="Arial" w:eastAsia="Arial" w:hAnsi="Arial" w:cs="Arial"/>
          <w:sz w:val="18"/>
          <w:szCs w:val="18"/>
        </w:rPr>
        <w:t>for</w:t>
      </w:r>
      <w:r>
        <w:rPr>
          <w:rFonts w:ascii="Arial" w:eastAsia="Arial" w:hAnsi="Arial" w:cs="Arial"/>
          <w:spacing w:val="-4"/>
          <w:sz w:val="18"/>
          <w:szCs w:val="18"/>
        </w:rPr>
        <w:t xml:space="preserve"> </w:t>
      </w:r>
      <w:r w:rsidR="00C91ECC">
        <w:rPr>
          <w:rFonts w:ascii="Arial" w:eastAsia="Arial" w:hAnsi="Arial" w:cs="Arial"/>
          <w:sz w:val="18"/>
          <w:szCs w:val="18"/>
        </w:rPr>
        <w:t>F</w:t>
      </w:r>
      <w:r>
        <w:rPr>
          <w:rFonts w:ascii="Arial" w:eastAsia="Arial" w:hAnsi="Arial" w:cs="Arial"/>
          <w:sz w:val="18"/>
          <w:szCs w:val="18"/>
        </w:rPr>
        <w:t>acebook</w:t>
      </w:r>
      <w:r>
        <w:rPr>
          <w:rFonts w:ascii="Arial" w:eastAsia="Arial" w:hAnsi="Arial" w:cs="Arial"/>
          <w:spacing w:val="-4"/>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sidR="00C91ECC">
        <w:rPr>
          <w:rFonts w:ascii="Arial" w:eastAsia="Arial" w:hAnsi="Arial" w:cs="Arial"/>
          <w:sz w:val="18"/>
          <w:szCs w:val="18"/>
        </w:rPr>
        <w:t xml:space="preserve">Twitter and </w:t>
      </w:r>
      <w:r>
        <w:rPr>
          <w:rFonts w:ascii="Arial" w:eastAsia="Arial" w:hAnsi="Arial" w:cs="Arial"/>
          <w:sz w:val="18"/>
          <w:szCs w:val="18"/>
        </w:rPr>
        <w:t>created</w:t>
      </w:r>
      <w:r>
        <w:rPr>
          <w:rFonts w:ascii="Arial" w:eastAsia="Arial" w:hAnsi="Arial" w:cs="Arial"/>
          <w:spacing w:val="-4"/>
          <w:sz w:val="18"/>
          <w:szCs w:val="18"/>
        </w:rPr>
        <w:t xml:space="preserve"> </w:t>
      </w:r>
      <w:r>
        <w:rPr>
          <w:rFonts w:ascii="Arial" w:eastAsia="Arial" w:hAnsi="Arial" w:cs="Arial"/>
          <w:sz w:val="18"/>
          <w:szCs w:val="18"/>
        </w:rPr>
        <w:t>campaigns</w:t>
      </w:r>
      <w:r w:rsidR="00C91ECC">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resulting</w:t>
      </w:r>
      <w:r>
        <w:rPr>
          <w:rFonts w:ascii="Arial" w:eastAsia="Arial" w:hAnsi="Arial" w:cs="Arial"/>
          <w:spacing w:val="-4"/>
          <w:sz w:val="18"/>
          <w:szCs w:val="18"/>
        </w:rPr>
        <w:t xml:space="preserve"> </w:t>
      </w:r>
      <w:r>
        <w:rPr>
          <w:rFonts w:ascii="Arial" w:eastAsia="Arial" w:hAnsi="Arial" w:cs="Arial"/>
          <w:sz w:val="18"/>
          <w:szCs w:val="18"/>
        </w:rPr>
        <w:t>in</w:t>
      </w:r>
      <w:r>
        <w:rPr>
          <w:rFonts w:ascii="Arial" w:eastAsia="Arial" w:hAnsi="Arial" w:cs="Arial"/>
          <w:spacing w:val="-4"/>
          <w:sz w:val="18"/>
          <w:szCs w:val="18"/>
        </w:rPr>
        <w:t xml:space="preserve"> </w:t>
      </w:r>
      <w:r>
        <w:rPr>
          <w:rFonts w:ascii="Arial" w:eastAsia="Arial" w:hAnsi="Arial" w:cs="Arial"/>
          <w:sz w:val="18"/>
          <w:szCs w:val="18"/>
        </w:rPr>
        <w:t>more</w:t>
      </w:r>
      <w:r>
        <w:rPr>
          <w:rFonts w:ascii="Arial" w:eastAsia="Arial" w:hAnsi="Arial" w:cs="Arial"/>
          <w:spacing w:val="-4"/>
          <w:sz w:val="18"/>
          <w:szCs w:val="18"/>
        </w:rPr>
        <w:t xml:space="preserve"> </w:t>
      </w:r>
      <w:r w:rsidR="00C91ECC">
        <w:rPr>
          <w:rFonts w:ascii="Arial" w:eastAsia="Arial" w:hAnsi="Arial" w:cs="Arial"/>
          <w:sz w:val="18"/>
          <w:szCs w:val="18"/>
        </w:rPr>
        <w:t>followers</w:t>
      </w:r>
      <w:r>
        <w:rPr>
          <w:rFonts w:ascii="Arial" w:eastAsia="Arial" w:hAnsi="Arial" w:cs="Arial"/>
          <w:sz w:val="18"/>
          <w:szCs w:val="18"/>
        </w:rPr>
        <w:t>.</w:t>
      </w:r>
      <w:r>
        <w:rPr>
          <w:rFonts w:ascii="Arial" w:eastAsia="Arial" w:hAnsi="Arial" w:cs="Arial"/>
          <w:spacing w:val="-4"/>
          <w:sz w:val="18"/>
          <w:szCs w:val="18"/>
        </w:rPr>
        <w:t xml:space="preserve"> </w:t>
      </w:r>
      <w:r w:rsidR="00C91ECC">
        <w:rPr>
          <w:rFonts w:ascii="Arial" w:eastAsia="Arial" w:hAnsi="Arial" w:cs="Arial"/>
          <w:sz w:val="18"/>
          <w:szCs w:val="18"/>
        </w:rPr>
        <w:t>Created RFP’s</w:t>
      </w:r>
      <w:r>
        <w:rPr>
          <w:rFonts w:ascii="Arial" w:eastAsia="Arial" w:hAnsi="Arial" w:cs="Arial"/>
          <w:sz w:val="18"/>
          <w:szCs w:val="18"/>
        </w:rPr>
        <w:t xml:space="preserve"> for advertising agency selection. Developed and managed timelines for all advertising and promotional</w:t>
      </w:r>
      <w:r>
        <w:rPr>
          <w:rFonts w:ascii="Arial" w:eastAsia="Arial" w:hAnsi="Arial" w:cs="Arial"/>
          <w:spacing w:val="-2"/>
          <w:sz w:val="18"/>
          <w:szCs w:val="18"/>
        </w:rPr>
        <w:t xml:space="preserve"> </w:t>
      </w:r>
      <w:r>
        <w:rPr>
          <w:rFonts w:ascii="Arial" w:eastAsia="Arial" w:hAnsi="Arial" w:cs="Arial"/>
          <w:sz w:val="18"/>
          <w:szCs w:val="18"/>
        </w:rPr>
        <w:t>projects.</w:t>
      </w:r>
      <w:r>
        <w:rPr>
          <w:rFonts w:ascii="Arial" w:eastAsia="Arial" w:hAnsi="Arial" w:cs="Arial"/>
          <w:spacing w:val="-2"/>
          <w:sz w:val="18"/>
          <w:szCs w:val="18"/>
        </w:rPr>
        <w:t xml:space="preserve"> </w:t>
      </w:r>
      <w:r>
        <w:rPr>
          <w:rFonts w:ascii="Arial" w:eastAsia="Arial" w:hAnsi="Arial" w:cs="Arial"/>
          <w:sz w:val="18"/>
          <w:szCs w:val="18"/>
        </w:rPr>
        <w:t>Negotiated</w:t>
      </w:r>
      <w:r>
        <w:rPr>
          <w:rFonts w:ascii="Arial" w:eastAsia="Arial" w:hAnsi="Arial" w:cs="Arial"/>
          <w:spacing w:val="-2"/>
          <w:sz w:val="18"/>
          <w:szCs w:val="18"/>
        </w:rPr>
        <w:t xml:space="preserve"> </w:t>
      </w:r>
      <w:r>
        <w:rPr>
          <w:rFonts w:ascii="Arial" w:eastAsia="Arial" w:hAnsi="Arial" w:cs="Arial"/>
          <w:sz w:val="18"/>
          <w:szCs w:val="18"/>
        </w:rPr>
        <w:t>rates</w:t>
      </w:r>
      <w:r>
        <w:rPr>
          <w:rFonts w:ascii="Arial" w:eastAsia="Arial" w:hAnsi="Arial" w:cs="Arial"/>
          <w:spacing w:val="-2"/>
          <w:sz w:val="18"/>
          <w:szCs w:val="18"/>
        </w:rPr>
        <w:t xml:space="preserve"> </w:t>
      </w:r>
      <w:r w:rsidR="00C91ECC">
        <w:rPr>
          <w:rFonts w:ascii="Arial" w:eastAsia="Arial" w:hAnsi="Arial" w:cs="Arial"/>
          <w:sz w:val="18"/>
          <w:szCs w:val="18"/>
        </w:rPr>
        <w:t>for</w:t>
      </w:r>
      <w:r>
        <w:rPr>
          <w:rFonts w:ascii="Arial" w:eastAsia="Arial" w:hAnsi="Arial" w:cs="Arial"/>
          <w:sz w:val="18"/>
          <w:szCs w:val="18"/>
        </w:rPr>
        <w:t xml:space="preserve"> collateral and promotional items. Assisted in media planning, buying and place</w:t>
      </w:r>
      <w:r w:rsidR="00C91ECC">
        <w:rPr>
          <w:rFonts w:ascii="Arial" w:eastAsia="Arial" w:hAnsi="Arial" w:cs="Arial"/>
          <w:sz w:val="18"/>
          <w:szCs w:val="18"/>
        </w:rPr>
        <w:t>ment with advertising agency. Substituted</w:t>
      </w:r>
      <w:r>
        <w:rPr>
          <w:rFonts w:ascii="Arial" w:eastAsia="Arial" w:hAnsi="Arial" w:cs="Arial"/>
          <w:spacing w:val="-1"/>
          <w:sz w:val="18"/>
          <w:szCs w:val="18"/>
        </w:rPr>
        <w:t xml:space="preserve"> </w:t>
      </w:r>
      <w:r>
        <w:rPr>
          <w:rFonts w:ascii="Arial" w:eastAsia="Arial" w:hAnsi="Arial" w:cs="Arial"/>
          <w:sz w:val="18"/>
          <w:szCs w:val="18"/>
        </w:rPr>
        <w:t>in</w:t>
      </w:r>
      <w:r>
        <w:rPr>
          <w:rFonts w:ascii="Arial" w:eastAsia="Arial" w:hAnsi="Arial" w:cs="Arial"/>
          <w:spacing w:val="-1"/>
          <w:sz w:val="18"/>
          <w:szCs w:val="18"/>
        </w:rPr>
        <w:t xml:space="preserve"> </w:t>
      </w:r>
      <w:r>
        <w:rPr>
          <w:rFonts w:ascii="Arial" w:eastAsia="Arial" w:hAnsi="Arial" w:cs="Arial"/>
          <w:sz w:val="18"/>
          <w:szCs w:val="18"/>
        </w:rPr>
        <w:t>for</w:t>
      </w:r>
      <w:r>
        <w:rPr>
          <w:rFonts w:ascii="Arial" w:eastAsia="Arial" w:hAnsi="Arial" w:cs="Arial"/>
          <w:spacing w:val="-1"/>
          <w:sz w:val="18"/>
          <w:szCs w:val="18"/>
        </w:rPr>
        <w:t xml:space="preserve"> </w:t>
      </w:r>
      <w:r>
        <w:rPr>
          <w:rFonts w:ascii="Arial" w:eastAsia="Arial" w:hAnsi="Arial" w:cs="Arial"/>
          <w:sz w:val="18"/>
          <w:szCs w:val="18"/>
        </w:rPr>
        <w:t>public</w:t>
      </w:r>
      <w:r>
        <w:rPr>
          <w:rFonts w:ascii="Arial" w:eastAsia="Arial" w:hAnsi="Arial" w:cs="Arial"/>
          <w:spacing w:val="-1"/>
          <w:sz w:val="18"/>
          <w:szCs w:val="18"/>
        </w:rPr>
        <w:t xml:space="preserve"> </w:t>
      </w:r>
      <w:r>
        <w:rPr>
          <w:rFonts w:ascii="Arial" w:eastAsia="Arial" w:hAnsi="Arial" w:cs="Arial"/>
          <w:sz w:val="18"/>
          <w:szCs w:val="18"/>
        </w:rPr>
        <w:t>relations,</w:t>
      </w:r>
      <w:r>
        <w:rPr>
          <w:rFonts w:ascii="Arial" w:eastAsia="Arial" w:hAnsi="Arial" w:cs="Arial"/>
          <w:spacing w:val="-1"/>
          <w:sz w:val="18"/>
          <w:szCs w:val="18"/>
        </w:rPr>
        <w:t xml:space="preserve"> </w:t>
      </w:r>
      <w:r>
        <w:rPr>
          <w:rFonts w:ascii="Arial" w:eastAsia="Arial" w:hAnsi="Arial" w:cs="Arial"/>
          <w:sz w:val="18"/>
          <w:szCs w:val="18"/>
        </w:rPr>
        <w:t>market</w:t>
      </w:r>
      <w:r>
        <w:rPr>
          <w:rFonts w:ascii="Arial" w:eastAsia="Arial" w:hAnsi="Arial" w:cs="Arial"/>
          <w:spacing w:val="-1"/>
          <w:sz w:val="18"/>
          <w:szCs w:val="18"/>
        </w:rPr>
        <w:t xml:space="preserve"> </w:t>
      </w:r>
      <w:r>
        <w:rPr>
          <w:rFonts w:ascii="Arial" w:eastAsia="Arial" w:hAnsi="Arial" w:cs="Arial"/>
          <w:sz w:val="18"/>
          <w:szCs w:val="18"/>
        </w:rPr>
        <w:t>research</w:t>
      </w:r>
      <w:r>
        <w:rPr>
          <w:rFonts w:ascii="Arial" w:eastAsia="Arial" w:hAnsi="Arial" w:cs="Arial"/>
          <w:spacing w:val="-1"/>
          <w:sz w:val="18"/>
          <w:szCs w:val="18"/>
        </w:rPr>
        <w:t xml:space="preserve"> </w:t>
      </w:r>
      <w:r>
        <w:rPr>
          <w:rFonts w:ascii="Arial" w:eastAsia="Arial" w:hAnsi="Arial" w:cs="Arial"/>
          <w:sz w:val="18"/>
          <w:szCs w:val="18"/>
        </w:rPr>
        <w:t>and</w:t>
      </w:r>
      <w:r>
        <w:rPr>
          <w:rFonts w:ascii="Arial" w:eastAsia="Arial" w:hAnsi="Arial" w:cs="Arial"/>
          <w:spacing w:val="-1"/>
          <w:sz w:val="18"/>
          <w:szCs w:val="18"/>
        </w:rPr>
        <w:t xml:space="preserve"> </w:t>
      </w:r>
      <w:r>
        <w:rPr>
          <w:rFonts w:ascii="Arial" w:eastAsia="Arial" w:hAnsi="Arial" w:cs="Arial"/>
          <w:sz w:val="18"/>
          <w:szCs w:val="18"/>
        </w:rPr>
        <w:t>event</w:t>
      </w:r>
      <w:r>
        <w:rPr>
          <w:rFonts w:ascii="Arial" w:eastAsia="Arial" w:hAnsi="Arial" w:cs="Arial"/>
          <w:spacing w:val="-1"/>
          <w:sz w:val="18"/>
          <w:szCs w:val="18"/>
        </w:rPr>
        <w:t xml:space="preserve"> </w:t>
      </w:r>
      <w:r>
        <w:rPr>
          <w:rFonts w:ascii="Arial" w:eastAsia="Arial" w:hAnsi="Arial" w:cs="Arial"/>
          <w:sz w:val="18"/>
          <w:szCs w:val="18"/>
        </w:rPr>
        <w:t>planning</w:t>
      </w:r>
      <w:r>
        <w:rPr>
          <w:rFonts w:ascii="Arial" w:eastAsia="Arial" w:hAnsi="Arial" w:cs="Arial"/>
          <w:spacing w:val="-1"/>
          <w:sz w:val="18"/>
          <w:szCs w:val="18"/>
        </w:rPr>
        <w:t xml:space="preserve"> </w:t>
      </w:r>
      <w:r>
        <w:rPr>
          <w:rFonts w:ascii="Arial" w:eastAsia="Arial" w:hAnsi="Arial" w:cs="Arial"/>
          <w:sz w:val="18"/>
          <w:szCs w:val="18"/>
        </w:rPr>
        <w:t>positions.</w:t>
      </w:r>
    </w:p>
    <w:p w14:paraId="60689997" w14:textId="77777777" w:rsidR="00F62168" w:rsidRDefault="00F62168">
      <w:pPr>
        <w:spacing w:before="1" w:line="160" w:lineRule="exact"/>
        <w:rPr>
          <w:sz w:val="16"/>
          <w:szCs w:val="16"/>
        </w:rPr>
      </w:pPr>
    </w:p>
    <w:p w14:paraId="27D929EC" w14:textId="77777777" w:rsidR="00F62168" w:rsidRDefault="00EA492F">
      <w:pPr>
        <w:ind w:left="100" w:right="6302"/>
        <w:jc w:val="both"/>
        <w:rPr>
          <w:rFonts w:ascii="Arial" w:eastAsia="Arial" w:hAnsi="Arial" w:cs="Arial"/>
          <w:sz w:val="21"/>
          <w:szCs w:val="21"/>
        </w:rPr>
      </w:pPr>
      <w:r>
        <w:rPr>
          <w:rFonts w:ascii="Arial" w:eastAsia="Arial" w:hAnsi="Arial" w:cs="Arial"/>
          <w:b/>
          <w:sz w:val="21"/>
          <w:szCs w:val="21"/>
        </w:rPr>
        <w:t>Marketing Administrator</w:t>
      </w:r>
    </w:p>
    <w:p w14:paraId="512A0412" w14:textId="77777777" w:rsidR="00F62168" w:rsidRDefault="00D87764">
      <w:pPr>
        <w:spacing w:before="39"/>
        <w:ind w:left="100" w:right="4282"/>
        <w:jc w:val="both"/>
        <w:rPr>
          <w:rFonts w:ascii="Arial" w:eastAsia="Arial" w:hAnsi="Arial" w:cs="Arial"/>
          <w:sz w:val="18"/>
          <w:szCs w:val="18"/>
        </w:rPr>
      </w:pPr>
      <w:r>
        <w:rPr>
          <w:rFonts w:ascii="Arial" w:eastAsia="Arial" w:hAnsi="Arial" w:cs="Arial"/>
          <w:sz w:val="18"/>
          <w:szCs w:val="18"/>
        </w:rPr>
        <w:t>CU Direct: July 2005-</w:t>
      </w:r>
      <w:r w:rsidR="00EA492F">
        <w:rPr>
          <w:rFonts w:ascii="Arial" w:eastAsia="Arial" w:hAnsi="Arial" w:cs="Arial"/>
          <w:sz w:val="18"/>
          <w:szCs w:val="18"/>
        </w:rPr>
        <w:t>October 2009</w:t>
      </w:r>
    </w:p>
    <w:p w14:paraId="53EB0F5D" w14:textId="77777777" w:rsidR="00F62168" w:rsidRDefault="00F62168">
      <w:pPr>
        <w:spacing w:before="3" w:line="140" w:lineRule="exact"/>
        <w:rPr>
          <w:sz w:val="14"/>
          <w:szCs w:val="14"/>
        </w:rPr>
      </w:pPr>
    </w:p>
    <w:p w14:paraId="7BB9410B" w14:textId="77777777" w:rsidR="00F62168" w:rsidRDefault="00D87764">
      <w:pPr>
        <w:spacing w:line="301" w:lineRule="auto"/>
        <w:ind w:left="100" w:right="89"/>
        <w:jc w:val="both"/>
        <w:rPr>
          <w:rFonts w:ascii="Arial" w:eastAsia="Arial" w:hAnsi="Arial" w:cs="Arial"/>
          <w:sz w:val="18"/>
          <w:szCs w:val="18"/>
        </w:rPr>
      </w:pPr>
      <w:r>
        <w:rPr>
          <w:rFonts w:ascii="Arial" w:eastAsia="Arial" w:hAnsi="Arial" w:cs="Arial"/>
          <w:sz w:val="18"/>
          <w:szCs w:val="18"/>
        </w:rPr>
        <w:t xml:space="preserve">Coordinated </w:t>
      </w:r>
      <w:r w:rsidR="00EA492F">
        <w:rPr>
          <w:rFonts w:ascii="Arial" w:eastAsia="Arial" w:hAnsi="Arial" w:cs="Arial"/>
          <w:sz w:val="18"/>
          <w:szCs w:val="18"/>
        </w:rPr>
        <w:t>company wide marketing efforts by providing support in the areas of concept development artwork, project management, budgets</w:t>
      </w:r>
      <w:r>
        <w:rPr>
          <w:rFonts w:ascii="Arial" w:eastAsia="Arial" w:hAnsi="Arial" w:cs="Arial"/>
          <w:sz w:val="18"/>
          <w:szCs w:val="18"/>
        </w:rPr>
        <w:t>,</w:t>
      </w:r>
      <w:r w:rsidR="00EA492F">
        <w:rPr>
          <w:rFonts w:ascii="Arial" w:eastAsia="Arial" w:hAnsi="Arial" w:cs="Arial"/>
          <w:sz w:val="18"/>
          <w:szCs w:val="18"/>
        </w:rPr>
        <w:t xml:space="preserve"> and t</w:t>
      </w:r>
      <w:r>
        <w:rPr>
          <w:rFonts w:ascii="Arial" w:eastAsia="Arial" w:hAnsi="Arial" w:cs="Arial"/>
          <w:sz w:val="18"/>
          <w:szCs w:val="18"/>
        </w:rPr>
        <w:t>imelines. Assisted with planning and supervising</w:t>
      </w:r>
      <w:r w:rsidR="00EA492F">
        <w:rPr>
          <w:rFonts w:ascii="Arial" w:eastAsia="Arial" w:hAnsi="Arial" w:cs="Arial"/>
          <w:spacing w:val="-8"/>
          <w:sz w:val="18"/>
          <w:szCs w:val="18"/>
        </w:rPr>
        <w:t xml:space="preserve"> </w:t>
      </w:r>
      <w:r w:rsidR="00EA492F">
        <w:rPr>
          <w:rFonts w:ascii="Arial" w:eastAsia="Arial" w:hAnsi="Arial" w:cs="Arial"/>
          <w:sz w:val="18"/>
          <w:szCs w:val="18"/>
        </w:rPr>
        <w:t>all</w:t>
      </w:r>
      <w:r w:rsidR="00EA492F">
        <w:rPr>
          <w:rFonts w:ascii="Arial" w:eastAsia="Arial" w:hAnsi="Arial" w:cs="Arial"/>
          <w:spacing w:val="-8"/>
          <w:sz w:val="18"/>
          <w:szCs w:val="18"/>
        </w:rPr>
        <w:t xml:space="preserve"> </w:t>
      </w:r>
      <w:r w:rsidR="00EA492F">
        <w:rPr>
          <w:rFonts w:ascii="Arial" w:eastAsia="Arial" w:hAnsi="Arial" w:cs="Arial"/>
          <w:sz w:val="18"/>
          <w:szCs w:val="18"/>
        </w:rPr>
        <w:t>national</w:t>
      </w:r>
      <w:r w:rsidR="00EA492F">
        <w:rPr>
          <w:rFonts w:ascii="Arial" w:eastAsia="Arial" w:hAnsi="Arial" w:cs="Arial"/>
          <w:spacing w:val="-8"/>
          <w:sz w:val="18"/>
          <w:szCs w:val="18"/>
        </w:rPr>
        <w:t xml:space="preserve"> </w:t>
      </w:r>
      <w:r w:rsidR="00EA492F">
        <w:rPr>
          <w:rFonts w:ascii="Arial" w:eastAsia="Arial" w:hAnsi="Arial" w:cs="Arial"/>
          <w:sz w:val="18"/>
          <w:szCs w:val="18"/>
        </w:rPr>
        <w:t>and</w:t>
      </w:r>
      <w:r w:rsidR="00EA492F">
        <w:rPr>
          <w:rFonts w:ascii="Arial" w:eastAsia="Arial" w:hAnsi="Arial" w:cs="Arial"/>
          <w:spacing w:val="-8"/>
          <w:sz w:val="18"/>
          <w:szCs w:val="18"/>
        </w:rPr>
        <w:t xml:space="preserve"> </w:t>
      </w:r>
      <w:r w:rsidR="00EA492F">
        <w:rPr>
          <w:rFonts w:ascii="Arial" w:eastAsia="Arial" w:hAnsi="Arial" w:cs="Arial"/>
          <w:sz w:val="18"/>
          <w:szCs w:val="18"/>
        </w:rPr>
        <w:t>regional</w:t>
      </w:r>
      <w:r w:rsidR="00EA492F">
        <w:rPr>
          <w:rFonts w:ascii="Arial" w:eastAsia="Arial" w:hAnsi="Arial" w:cs="Arial"/>
          <w:spacing w:val="-8"/>
          <w:sz w:val="18"/>
          <w:szCs w:val="18"/>
        </w:rPr>
        <w:t xml:space="preserve"> </w:t>
      </w:r>
      <w:r w:rsidR="00EA492F">
        <w:rPr>
          <w:rFonts w:ascii="Arial" w:eastAsia="Arial" w:hAnsi="Arial" w:cs="Arial"/>
          <w:sz w:val="18"/>
          <w:szCs w:val="18"/>
        </w:rPr>
        <w:t>trade</w:t>
      </w:r>
      <w:r w:rsidR="00EA492F">
        <w:rPr>
          <w:rFonts w:ascii="Arial" w:eastAsia="Arial" w:hAnsi="Arial" w:cs="Arial"/>
          <w:spacing w:val="-8"/>
          <w:sz w:val="18"/>
          <w:szCs w:val="18"/>
        </w:rPr>
        <w:t xml:space="preserve"> </w:t>
      </w:r>
      <w:r w:rsidR="00EA492F">
        <w:rPr>
          <w:rFonts w:ascii="Arial" w:eastAsia="Arial" w:hAnsi="Arial" w:cs="Arial"/>
          <w:sz w:val="18"/>
          <w:szCs w:val="18"/>
        </w:rPr>
        <w:t>shows.</w:t>
      </w:r>
      <w:r w:rsidR="00EA492F">
        <w:rPr>
          <w:rFonts w:ascii="Arial" w:eastAsia="Arial" w:hAnsi="Arial" w:cs="Arial"/>
          <w:spacing w:val="-8"/>
          <w:sz w:val="18"/>
          <w:szCs w:val="18"/>
        </w:rPr>
        <w:t xml:space="preserve"> </w:t>
      </w:r>
      <w:r w:rsidR="00EA492F">
        <w:rPr>
          <w:rFonts w:ascii="Arial" w:eastAsia="Arial" w:hAnsi="Arial" w:cs="Arial"/>
          <w:sz w:val="18"/>
          <w:szCs w:val="18"/>
        </w:rPr>
        <w:t>Localized</w:t>
      </w:r>
      <w:r w:rsidR="00EA492F">
        <w:rPr>
          <w:rFonts w:ascii="Arial" w:eastAsia="Arial" w:hAnsi="Arial" w:cs="Arial"/>
          <w:spacing w:val="-8"/>
          <w:sz w:val="18"/>
          <w:szCs w:val="18"/>
        </w:rPr>
        <w:t xml:space="preserve"> </w:t>
      </w:r>
      <w:r w:rsidR="00EA492F">
        <w:rPr>
          <w:rFonts w:ascii="Arial" w:eastAsia="Arial" w:hAnsi="Arial" w:cs="Arial"/>
          <w:sz w:val="18"/>
          <w:szCs w:val="18"/>
        </w:rPr>
        <w:t>national</w:t>
      </w:r>
      <w:r w:rsidR="00EA492F">
        <w:rPr>
          <w:rFonts w:ascii="Arial" w:eastAsia="Arial" w:hAnsi="Arial" w:cs="Arial"/>
          <w:spacing w:val="-8"/>
          <w:sz w:val="18"/>
          <w:szCs w:val="18"/>
        </w:rPr>
        <w:t xml:space="preserve"> </w:t>
      </w:r>
      <w:r w:rsidR="00EA492F">
        <w:rPr>
          <w:rFonts w:ascii="Arial" w:eastAsia="Arial" w:hAnsi="Arial" w:cs="Arial"/>
          <w:sz w:val="18"/>
          <w:szCs w:val="18"/>
        </w:rPr>
        <w:t>marketing</w:t>
      </w:r>
      <w:r w:rsidR="00EA492F">
        <w:rPr>
          <w:rFonts w:ascii="Arial" w:eastAsia="Arial" w:hAnsi="Arial" w:cs="Arial"/>
          <w:spacing w:val="-8"/>
          <w:sz w:val="18"/>
          <w:szCs w:val="18"/>
        </w:rPr>
        <w:t xml:space="preserve"> </w:t>
      </w:r>
      <w:r w:rsidR="00EA492F">
        <w:rPr>
          <w:rFonts w:ascii="Arial" w:eastAsia="Arial" w:hAnsi="Arial" w:cs="Arial"/>
          <w:sz w:val="18"/>
          <w:szCs w:val="18"/>
        </w:rPr>
        <w:t>plans</w:t>
      </w:r>
      <w:r w:rsidR="00EA492F">
        <w:rPr>
          <w:rFonts w:ascii="Arial" w:eastAsia="Arial" w:hAnsi="Arial" w:cs="Arial"/>
          <w:spacing w:val="-8"/>
          <w:sz w:val="18"/>
          <w:szCs w:val="18"/>
        </w:rPr>
        <w:t xml:space="preserve"> </w:t>
      </w:r>
      <w:r w:rsidR="00EA492F">
        <w:rPr>
          <w:rFonts w:ascii="Arial" w:eastAsia="Arial" w:hAnsi="Arial" w:cs="Arial"/>
          <w:sz w:val="18"/>
          <w:szCs w:val="18"/>
        </w:rPr>
        <w:t>for</w:t>
      </w:r>
      <w:r w:rsidR="00EA492F">
        <w:rPr>
          <w:rFonts w:ascii="Arial" w:eastAsia="Arial" w:hAnsi="Arial" w:cs="Arial"/>
          <w:spacing w:val="-8"/>
          <w:sz w:val="18"/>
          <w:szCs w:val="18"/>
        </w:rPr>
        <w:t xml:space="preserve"> </w:t>
      </w:r>
      <w:r w:rsidR="00EA492F">
        <w:rPr>
          <w:rFonts w:ascii="Arial" w:eastAsia="Arial" w:hAnsi="Arial" w:cs="Arial"/>
          <w:sz w:val="18"/>
          <w:szCs w:val="18"/>
        </w:rPr>
        <w:t>10</w:t>
      </w:r>
      <w:r w:rsidR="00EA492F">
        <w:rPr>
          <w:rFonts w:ascii="Arial" w:eastAsia="Arial" w:hAnsi="Arial" w:cs="Arial"/>
          <w:spacing w:val="-8"/>
          <w:sz w:val="18"/>
          <w:szCs w:val="18"/>
        </w:rPr>
        <w:t xml:space="preserve"> </w:t>
      </w:r>
      <w:r w:rsidR="00EA492F">
        <w:rPr>
          <w:rFonts w:ascii="Arial" w:eastAsia="Arial" w:hAnsi="Arial" w:cs="Arial"/>
          <w:sz w:val="18"/>
          <w:szCs w:val="18"/>
        </w:rPr>
        <w:t>nationwide</w:t>
      </w:r>
      <w:r w:rsidR="00EA492F">
        <w:rPr>
          <w:rFonts w:ascii="Arial" w:eastAsia="Arial" w:hAnsi="Arial" w:cs="Arial"/>
          <w:spacing w:val="-8"/>
          <w:sz w:val="18"/>
          <w:szCs w:val="18"/>
        </w:rPr>
        <w:t xml:space="preserve"> </w:t>
      </w:r>
      <w:r w:rsidR="00EA492F">
        <w:rPr>
          <w:rFonts w:ascii="Arial" w:eastAsia="Arial" w:hAnsi="Arial" w:cs="Arial"/>
          <w:sz w:val="18"/>
          <w:szCs w:val="18"/>
        </w:rPr>
        <w:t>business units from newspaper ads to local trade magazines. Managed ad agencies, printers, fulfillment h</w:t>
      </w:r>
      <w:r>
        <w:rPr>
          <w:rFonts w:ascii="Arial" w:eastAsia="Arial" w:hAnsi="Arial" w:cs="Arial"/>
          <w:sz w:val="18"/>
          <w:szCs w:val="18"/>
        </w:rPr>
        <w:t xml:space="preserve">ouse, promotional, and apparel for all departments and </w:t>
      </w:r>
      <w:r w:rsidR="00EA492F">
        <w:rPr>
          <w:rFonts w:ascii="Arial" w:eastAsia="Arial" w:hAnsi="Arial" w:cs="Arial"/>
          <w:sz w:val="18"/>
          <w:szCs w:val="18"/>
        </w:rPr>
        <w:t>corporate events as needed.</w:t>
      </w:r>
      <w:r>
        <w:rPr>
          <w:rFonts w:ascii="Arial" w:eastAsia="Arial" w:hAnsi="Arial" w:cs="Arial"/>
          <w:sz w:val="18"/>
          <w:szCs w:val="18"/>
        </w:rPr>
        <w:t xml:space="preserve"> Became</w:t>
      </w:r>
      <w:r w:rsidR="00EA492F">
        <w:rPr>
          <w:rFonts w:ascii="Arial" w:eastAsia="Arial" w:hAnsi="Arial" w:cs="Arial"/>
          <w:sz w:val="18"/>
          <w:szCs w:val="18"/>
        </w:rPr>
        <w:t xml:space="preserve"> Associate Editor of MERGE</w:t>
      </w:r>
      <w:r w:rsidR="00EA492F">
        <w:rPr>
          <w:rFonts w:ascii="Arial" w:eastAsia="Arial" w:hAnsi="Arial" w:cs="Arial"/>
          <w:spacing w:val="-1"/>
          <w:sz w:val="18"/>
          <w:szCs w:val="18"/>
        </w:rPr>
        <w:t xml:space="preserve"> </w:t>
      </w:r>
      <w:r w:rsidR="00EA492F">
        <w:rPr>
          <w:rFonts w:ascii="Arial" w:eastAsia="Arial" w:hAnsi="Arial" w:cs="Arial"/>
          <w:sz w:val="18"/>
          <w:szCs w:val="18"/>
        </w:rPr>
        <w:t>monthly</w:t>
      </w:r>
      <w:r w:rsidR="00EA492F">
        <w:rPr>
          <w:rFonts w:ascii="Arial" w:eastAsia="Arial" w:hAnsi="Arial" w:cs="Arial"/>
          <w:spacing w:val="-1"/>
          <w:sz w:val="18"/>
          <w:szCs w:val="18"/>
        </w:rPr>
        <w:t xml:space="preserve"> </w:t>
      </w:r>
      <w:r w:rsidR="00EA492F">
        <w:rPr>
          <w:rFonts w:ascii="Arial" w:eastAsia="Arial" w:hAnsi="Arial" w:cs="Arial"/>
          <w:sz w:val="18"/>
          <w:szCs w:val="18"/>
        </w:rPr>
        <w:t>newsletter</w:t>
      </w:r>
      <w:r w:rsidR="00EA492F">
        <w:rPr>
          <w:rFonts w:ascii="Arial" w:eastAsia="Arial" w:hAnsi="Arial" w:cs="Arial"/>
          <w:spacing w:val="-1"/>
          <w:sz w:val="18"/>
          <w:szCs w:val="18"/>
        </w:rPr>
        <w:t xml:space="preserve"> </w:t>
      </w:r>
      <w:r w:rsidR="00EA492F">
        <w:rPr>
          <w:rFonts w:ascii="Arial" w:eastAsia="Arial" w:hAnsi="Arial" w:cs="Arial"/>
          <w:sz w:val="18"/>
          <w:szCs w:val="18"/>
        </w:rPr>
        <w:t>and</w:t>
      </w:r>
      <w:r w:rsidR="00EA492F">
        <w:rPr>
          <w:rFonts w:ascii="Arial" w:eastAsia="Arial" w:hAnsi="Arial" w:cs="Arial"/>
          <w:spacing w:val="-1"/>
          <w:sz w:val="18"/>
          <w:szCs w:val="18"/>
        </w:rPr>
        <w:t xml:space="preserve"> </w:t>
      </w:r>
      <w:r w:rsidR="00EA492F">
        <w:rPr>
          <w:rFonts w:ascii="Arial" w:eastAsia="Arial" w:hAnsi="Arial" w:cs="Arial"/>
          <w:sz w:val="18"/>
          <w:szCs w:val="18"/>
        </w:rPr>
        <w:t>quarterly</w:t>
      </w:r>
      <w:r w:rsidR="00EA492F">
        <w:rPr>
          <w:rFonts w:ascii="Arial" w:eastAsia="Arial" w:hAnsi="Arial" w:cs="Arial"/>
          <w:spacing w:val="-1"/>
          <w:sz w:val="18"/>
          <w:szCs w:val="18"/>
        </w:rPr>
        <w:t xml:space="preserve"> </w:t>
      </w:r>
      <w:r w:rsidR="00EA492F">
        <w:rPr>
          <w:rFonts w:ascii="Arial" w:eastAsia="Arial" w:hAnsi="Arial" w:cs="Arial"/>
          <w:sz w:val="18"/>
          <w:szCs w:val="18"/>
        </w:rPr>
        <w:t>magazine.</w:t>
      </w:r>
      <w:r w:rsidR="00EA492F">
        <w:rPr>
          <w:rFonts w:ascii="Arial" w:eastAsia="Arial" w:hAnsi="Arial" w:cs="Arial"/>
          <w:spacing w:val="-1"/>
          <w:sz w:val="18"/>
          <w:szCs w:val="18"/>
        </w:rPr>
        <w:t xml:space="preserve"> </w:t>
      </w:r>
      <w:r w:rsidR="00EA492F">
        <w:rPr>
          <w:rFonts w:ascii="Arial" w:eastAsia="Arial" w:hAnsi="Arial" w:cs="Arial"/>
          <w:sz w:val="18"/>
          <w:szCs w:val="18"/>
        </w:rPr>
        <w:t>Proofread</w:t>
      </w:r>
      <w:r w:rsidR="00EA492F">
        <w:rPr>
          <w:rFonts w:ascii="Arial" w:eastAsia="Arial" w:hAnsi="Arial" w:cs="Arial"/>
          <w:spacing w:val="-1"/>
          <w:sz w:val="18"/>
          <w:szCs w:val="18"/>
        </w:rPr>
        <w:t xml:space="preserve"> </w:t>
      </w:r>
      <w:r w:rsidR="00EA492F">
        <w:rPr>
          <w:rFonts w:ascii="Arial" w:eastAsia="Arial" w:hAnsi="Arial" w:cs="Arial"/>
          <w:sz w:val="18"/>
          <w:szCs w:val="18"/>
        </w:rPr>
        <w:t>articles,</w:t>
      </w:r>
      <w:r w:rsidR="00EA492F">
        <w:rPr>
          <w:rFonts w:ascii="Arial" w:eastAsia="Arial" w:hAnsi="Arial" w:cs="Arial"/>
          <w:spacing w:val="-1"/>
          <w:sz w:val="18"/>
          <w:szCs w:val="18"/>
        </w:rPr>
        <w:t xml:space="preserve"> </w:t>
      </w:r>
      <w:r w:rsidR="00EA492F">
        <w:rPr>
          <w:rFonts w:ascii="Arial" w:eastAsia="Arial" w:hAnsi="Arial" w:cs="Arial"/>
          <w:sz w:val="18"/>
          <w:szCs w:val="18"/>
        </w:rPr>
        <w:t>gathered</w:t>
      </w:r>
      <w:r w:rsidR="00EA492F">
        <w:rPr>
          <w:rFonts w:ascii="Arial" w:eastAsia="Arial" w:hAnsi="Arial" w:cs="Arial"/>
          <w:spacing w:val="-1"/>
          <w:sz w:val="18"/>
          <w:szCs w:val="18"/>
        </w:rPr>
        <w:t xml:space="preserve"> </w:t>
      </w:r>
      <w:r w:rsidR="00EA492F">
        <w:rPr>
          <w:rFonts w:ascii="Arial" w:eastAsia="Arial" w:hAnsi="Arial" w:cs="Arial"/>
          <w:sz w:val="18"/>
          <w:szCs w:val="18"/>
        </w:rPr>
        <w:t>region</w:t>
      </w:r>
      <w:r w:rsidR="00EA492F">
        <w:rPr>
          <w:rFonts w:ascii="Arial" w:eastAsia="Arial" w:hAnsi="Arial" w:cs="Arial"/>
          <w:spacing w:val="-1"/>
          <w:sz w:val="18"/>
          <w:szCs w:val="18"/>
        </w:rPr>
        <w:t xml:space="preserve"> </w:t>
      </w:r>
      <w:r w:rsidR="00EA492F">
        <w:rPr>
          <w:rFonts w:ascii="Arial" w:eastAsia="Arial" w:hAnsi="Arial" w:cs="Arial"/>
          <w:sz w:val="18"/>
          <w:szCs w:val="18"/>
        </w:rPr>
        <w:t>specific</w:t>
      </w:r>
      <w:r w:rsidR="00EA492F">
        <w:rPr>
          <w:rFonts w:ascii="Arial" w:eastAsia="Arial" w:hAnsi="Arial" w:cs="Arial"/>
          <w:spacing w:val="-1"/>
          <w:sz w:val="18"/>
          <w:szCs w:val="18"/>
        </w:rPr>
        <w:t xml:space="preserve"> </w:t>
      </w:r>
      <w:r w:rsidR="00EA492F">
        <w:rPr>
          <w:rFonts w:ascii="Arial" w:eastAsia="Arial" w:hAnsi="Arial" w:cs="Arial"/>
          <w:sz w:val="18"/>
          <w:szCs w:val="18"/>
        </w:rPr>
        <w:t>information for all business units</w:t>
      </w:r>
      <w:r>
        <w:rPr>
          <w:rFonts w:ascii="Arial" w:eastAsia="Arial" w:hAnsi="Arial" w:cs="Arial"/>
          <w:sz w:val="18"/>
          <w:szCs w:val="18"/>
        </w:rPr>
        <w:t>, and found</w:t>
      </w:r>
      <w:r w:rsidR="00EA492F">
        <w:rPr>
          <w:rFonts w:ascii="Arial" w:eastAsia="Arial" w:hAnsi="Arial" w:cs="Arial"/>
          <w:sz w:val="18"/>
          <w:szCs w:val="18"/>
        </w:rPr>
        <w:t xml:space="preserve"> data such as top auto loans for credit </w:t>
      </w:r>
      <w:r>
        <w:rPr>
          <w:rFonts w:ascii="Arial" w:eastAsia="Arial" w:hAnsi="Arial" w:cs="Arial"/>
          <w:sz w:val="18"/>
          <w:szCs w:val="18"/>
        </w:rPr>
        <w:t>unions and dealers. Lead projects</w:t>
      </w:r>
      <w:r w:rsidR="00EA492F">
        <w:rPr>
          <w:rFonts w:ascii="Arial" w:eastAsia="Arial" w:hAnsi="Arial" w:cs="Arial"/>
          <w:sz w:val="18"/>
          <w:szCs w:val="18"/>
        </w:rPr>
        <w:t xml:space="preserve"> on annual marketing campaigns for credit unions and dealers</w:t>
      </w:r>
      <w:r>
        <w:rPr>
          <w:rFonts w:ascii="Arial" w:eastAsia="Arial" w:hAnsi="Arial" w:cs="Arial"/>
          <w:sz w:val="18"/>
          <w:szCs w:val="18"/>
        </w:rPr>
        <w:t>,</w:t>
      </w:r>
      <w:r w:rsidR="00EA492F">
        <w:rPr>
          <w:rFonts w:ascii="Arial" w:eastAsia="Arial" w:hAnsi="Arial" w:cs="Arial"/>
          <w:sz w:val="18"/>
          <w:szCs w:val="18"/>
        </w:rPr>
        <w:t xml:space="preserve"> which included statement inserts, posters, flyers, online banners and email templates.</w:t>
      </w:r>
    </w:p>
    <w:p w14:paraId="0D01302C" w14:textId="77777777" w:rsidR="00F62168" w:rsidRDefault="00F62168">
      <w:pPr>
        <w:spacing w:before="1" w:line="160" w:lineRule="exact"/>
        <w:rPr>
          <w:sz w:val="16"/>
          <w:szCs w:val="16"/>
        </w:rPr>
      </w:pPr>
    </w:p>
    <w:p w14:paraId="01A1AE21" w14:textId="77777777" w:rsidR="00F62168" w:rsidRDefault="00EA492F">
      <w:pPr>
        <w:ind w:left="100" w:right="8168"/>
        <w:jc w:val="both"/>
        <w:rPr>
          <w:rFonts w:ascii="Arial" w:eastAsia="Arial" w:hAnsi="Arial" w:cs="Arial"/>
          <w:sz w:val="21"/>
          <w:szCs w:val="21"/>
        </w:rPr>
      </w:pPr>
      <w:r>
        <w:rPr>
          <w:rFonts w:ascii="Arial" w:eastAsia="Arial" w:hAnsi="Arial" w:cs="Arial"/>
          <w:b/>
          <w:sz w:val="21"/>
          <w:szCs w:val="21"/>
        </w:rPr>
        <w:t>Teller</w:t>
      </w:r>
    </w:p>
    <w:p w14:paraId="32A1C68F" w14:textId="77777777" w:rsidR="00F62168" w:rsidRDefault="00CC632F">
      <w:pPr>
        <w:spacing w:before="39"/>
        <w:ind w:left="100" w:right="4091"/>
        <w:jc w:val="both"/>
        <w:rPr>
          <w:rFonts w:ascii="Arial" w:eastAsia="Arial" w:hAnsi="Arial" w:cs="Arial"/>
          <w:sz w:val="18"/>
          <w:szCs w:val="18"/>
        </w:rPr>
      </w:pPr>
      <w:r>
        <w:rPr>
          <w:rFonts w:ascii="Arial" w:eastAsia="Arial" w:hAnsi="Arial" w:cs="Arial"/>
          <w:sz w:val="18"/>
          <w:szCs w:val="18"/>
        </w:rPr>
        <w:t>Wells Fargo: March 2003-</w:t>
      </w:r>
      <w:r w:rsidR="00EA492F">
        <w:rPr>
          <w:rFonts w:ascii="Arial" w:eastAsia="Arial" w:hAnsi="Arial" w:cs="Arial"/>
          <w:sz w:val="18"/>
          <w:szCs w:val="18"/>
        </w:rPr>
        <w:t>July 2005</w:t>
      </w:r>
    </w:p>
    <w:p w14:paraId="034B39FD" w14:textId="77777777" w:rsidR="00F62168" w:rsidRDefault="00F62168">
      <w:pPr>
        <w:spacing w:before="3" w:line="140" w:lineRule="exact"/>
        <w:rPr>
          <w:sz w:val="14"/>
          <w:szCs w:val="14"/>
        </w:rPr>
      </w:pPr>
    </w:p>
    <w:p w14:paraId="77FC5C50" w14:textId="77777777" w:rsidR="00F62168" w:rsidRDefault="00EA492F">
      <w:pPr>
        <w:spacing w:line="301" w:lineRule="auto"/>
        <w:ind w:left="100" w:right="89"/>
        <w:jc w:val="both"/>
        <w:rPr>
          <w:rFonts w:ascii="Arial" w:eastAsia="Arial" w:hAnsi="Arial" w:cs="Arial"/>
          <w:sz w:val="18"/>
          <w:szCs w:val="18"/>
        </w:rPr>
      </w:pPr>
      <w:r>
        <w:rPr>
          <w:rFonts w:ascii="Arial" w:eastAsia="Arial" w:hAnsi="Arial" w:cs="Arial"/>
          <w:sz w:val="18"/>
          <w:szCs w:val="18"/>
        </w:rPr>
        <w:t>Successfully</w:t>
      </w:r>
      <w:r>
        <w:rPr>
          <w:rFonts w:ascii="Arial" w:eastAsia="Arial" w:hAnsi="Arial" w:cs="Arial"/>
          <w:spacing w:val="-4"/>
          <w:sz w:val="18"/>
          <w:szCs w:val="18"/>
        </w:rPr>
        <w:t xml:space="preserve"> </w:t>
      </w:r>
      <w:r>
        <w:rPr>
          <w:rFonts w:ascii="Arial" w:eastAsia="Arial" w:hAnsi="Arial" w:cs="Arial"/>
          <w:sz w:val="18"/>
          <w:szCs w:val="18"/>
        </w:rPr>
        <w:t>completed</w:t>
      </w:r>
      <w:r>
        <w:rPr>
          <w:rFonts w:ascii="Arial" w:eastAsia="Arial" w:hAnsi="Arial" w:cs="Arial"/>
          <w:spacing w:val="-4"/>
          <w:sz w:val="18"/>
          <w:szCs w:val="18"/>
        </w:rPr>
        <w:t xml:space="preserve"> </w:t>
      </w:r>
      <w:r>
        <w:rPr>
          <w:rFonts w:ascii="Arial" w:eastAsia="Arial" w:hAnsi="Arial" w:cs="Arial"/>
          <w:sz w:val="18"/>
          <w:szCs w:val="18"/>
        </w:rPr>
        <w:t>daily</w:t>
      </w:r>
      <w:r>
        <w:rPr>
          <w:rFonts w:ascii="Arial" w:eastAsia="Arial" w:hAnsi="Arial" w:cs="Arial"/>
          <w:spacing w:val="-4"/>
          <w:sz w:val="18"/>
          <w:szCs w:val="18"/>
        </w:rPr>
        <w:t xml:space="preserve"> </w:t>
      </w:r>
      <w:r>
        <w:rPr>
          <w:rFonts w:ascii="Arial" w:eastAsia="Arial" w:hAnsi="Arial" w:cs="Arial"/>
          <w:sz w:val="18"/>
          <w:szCs w:val="18"/>
        </w:rPr>
        <w:t>teller</w:t>
      </w:r>
      <w:r>
        <w:rPr>
          <w:rFonts w:ascii="Arial" w:eastAsia="Arial" w:hAnsi="Arial" w:cs="Arial"/>
          <w:spacing w:val="-4"/>
          <w:sz w:val="18"/>
          <w:szCs w:val="18"/>
        </w:rPr>
        <w:t xml:space="preserve"> </w:t>
      </w:r>
      <w:r>
        <w:rPr>
          <w:rFonts w:ascii="Arial" w:eastAsia="Arial" w:hAnsi="Arial" w:cs="Arial"/>
          <w:sz w:val="18"/>
          <w:szCs w:val="18"/>
        </w:rPr>
        <w:t>responsibilities</w:t>
      </w:r>
      <w:r w:rsidR="00CC632F">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4"/>
          <w:sz w:val="18"/>
          <w:szCs w:val="18"/>
        </w:rPr>
        <w:t xml:space="preserve"> </w:t>
      </w:r>
      <w:r w:rsidR="00CC632F">
        <w:rPr>
          <w:rFonts w:ascii="Arial" w:eastAsia="Arial" w:hAnsi="Arial" w:cs="Arial"/>
          <w:sz w:val="18"/>
          <w:szCs w:val="18"/>
        </w:rPr>
        <w:t>identifying</w:t>
      </w:r>
      <w:r>
        <w:rPr>
          <w:rFonts w:ascii="Arial" w:eastAsia="Arial" w:hAnsi="Arial" w:cs="Arial"/>
          <w:spacing w:val="-4"/>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ma</w:t>
      </w:r>
      <w:r w:rsidR="00CC632F">
        <w:rPr>
          <w:rFonts w:ascii="Arial" w:eastAsia="Arial" w:hAnsi="Arial" w:cs="Arial"/>
          <w:sz w:val="18"/>
          <w:szCs w:val="18"/>
        </w:rPr>
        <w:t>king</w:t>
      </w:r>
      <w:r>
        <w:rPr>
          <w:rFonts w:ascii="Arial" w:eastAsia="Arial" w:hAnsi="Arial" w:cs="Arial"/>
          <w:spacing w:val="-4"/>
          <w:sz w:val="18"/>
          <w:szCs w:val="18"/>
        </w:rPr>
        <w:t xml:space="preserve"> </w:t>
      </w:r>
      <w:r>
        <w:rPr>
          <w:rFonts w:ascii="Arial" w:eastAsia="Arial" w:hAnsi="Arial" w:cs="Arial"/>
          <w:sz w:val="18"/>
          <w:szCs w:val="18"/>
        </w:rPr>
        <w:t>sales</w:t>
      </w:r>
      <w:r>
        <w:rPr>
          <w:rFonts w:ascii="Arial" w:eastAsia="Arial" w:hAnsi="Arial" w:cs="Arial"/>
          <w:spacing w:val="-4"/>
          <w:sz w:val="18"/>
          <w:szCs w:val="18"/>
        </w:rPr>
        <w:t xml:space="preserve"> </w:t>
      </w:r>
      <w:r>
        <w:rPr>
          <w:rFonts w:ascii="Arial" w:eastAsia="Arial" w:hAnsi="Arial" w:cs="Arial"/>
          <w:sz w:val="18"/>
          <w:szCs w:val="18"/>
        </w:rPr>
        <w:t>referrals,</w:t>
      </w:r>
      <w:r w:rsidR="00CC632F">
        <w:rPr>
          <w:rFonts w:ascii="Arial" w:eastAsia="Arial" w:hAnsi="Arial" w:cs="Arial"/>
          <w:sz w:val="18"/>
          <w:szCs w:val="18"/>
        </w:rPr>
        <w:t xml:space="preserve"> as well as</w:t>
      </w:r>
      <w:r>
        <w:rPr>
          <w:rFonts w:ascii="Arial" w:eastAsia="Arial" w:hAnsi="Arial" w:cs="Arial"/>
          <w:spacing w:val="-4"/>
          <w:sz w:val="18"/>
          <w:szCs w:val="18"/>
        </w:rPr>
        <w:t xml:space="preserve"> </w:t>
      </w:r>
      <w:r w:rsidR="00CC632F">
        <w:rPr>
          <w:rFonts w:ascii="Arial" w:eastAsia="Arial" w:hAnsi="Arial" w:cs="Arial"/>
          <w:sz w:val="18"/>
          <w:szCs w:val="18"/>
        </w:rPr>
        <w:t>recommending</w:t>
      </w:r>
      <w:r>
        <w:rPr>
          <w:rFonts w:ascii="Arial" w:eastAsia="Arial" w:hAnsi="Arial" w:cs="Arial"/>
          <w:sz w:val="18"/>
          <w:szCs w:val="18"/>
        </w:rPr>
        <w:t xml:space="preserve"> alternate channels, cross-sold bank services and products for Wells Fargo partners. Processed customer transactions within established guidelines. Complete</w:t>
      </w:r>
      <w:r w:rsidR="00CC632F">
        <w:rPr>
          <w:rFonts w:ascii="Arial" w:eastAsia="Arial" w:hAnsi="Arial" w:cs="Arial"/>
          <w:sz w:val="18"/>
          <w:szCs w:val="18"/>
        </w:rPr>
        <w:t>d</w:t>
      </w:r>
      <w:r>
        <w:rPr>
          <w:rFonts w:ascii="Arial" w:eastAsia="Arial" w:hAnsi="Arial" w:cs="Arial"/>
          <w:sz w:val="18"/>
          <w:szCs w:val="18"/>
        </w:rPr>
        <w:t xml:space="preserve"> the daily functions of safe deposit, merchant/vault, ATM processing,</w:t>
      </w:r>
      <w:r>
        <w:rPr>
          <w:rFonts w:ascii="Arial" w:eastAsia="Arial" w:hAnsi="Arial" w:cs="Arial"/>
          <w:spacing w:val="-6"/>
          <w:sz w:val="18"/>
          <w:szCs w:val="18"/>
        </w:rPr>
        <w:t xml:space="preserve"> </w:t>
      </w:r>
      <w:r>
        <w:rPr>
          <w:rFonts w:ascii="Arial" w:eastAsia="Arial" w:hAnsi="Arial" w:cs="Arial"/>
          <w:sz w:val="18"/>
          <w:szCs w:val="18"/>
        </w:rPr>
        <w:t>bonds</w:t>
      </w:r>
      <w:r>
        <w:rPr>
          <w:rFonts w:ascii="Arial" w:eastAsia="Arial" w:hAnsi="Arial" w:cs="Arial"/>
          <w:spacing w:val="-6"/>
          <w:sz w:val="18"/>
          <w:szCs w:val="18"/>
        </w:rPr>
        <w:t xml:space="preserve"> </w:t>
      </w:r>
      <w:r>
        <w:rPr>
          <w:rFonts w:ascii="Arial" w:eastAsia="Arial" w:hAnsi="Arial" w:cs="Arial"/>
          <w:sz w:val="18"/>
          <w:szCs w:val="18"/>
        </w:rPr>
        <w:t>and</w:t>
      </w:r>
      <w:r>
        <w:rPr>
          <w:rFonts w:ascii="Arial" w:eastAsia="Arial" w:hAnsi="Arial" w:cs="Arial"/>
          <w:spacing w:val="-6"/>
          <w:sz w:val="18"/>
          <w:szCs w:val="18"/>
        </w:rPr>
        <w:t xml:space="preserve"> </w:t>
      </w:r>
      <w:r>
        <w:rPr>
          <w:rFonts w:ascii="Arial" w:eastAsia="Arial" w:hAnsi="Arial" w:cs="Arial"/>
          <w:sz w:val="18"/>
          <w:szCs w:val="18"/>
        </w:rPr>
        <w:t>coupons,</w:t>
      </w:r>
      <w:r>
        <w:rPr>
          <w:rFonts w:ascii="Arial" w:eastAsia="Arial" w:hAnsi="Arial" w:cs="Arial"/>
          <w:spacing w:val="-6"/>
          <w:sz w:val="18"/>
          <w:szCs w:val="18"/>
        </w:rPr>
        <w:t xml:space="preserve"> </w:t>
      </w:r>
      <w:r>
        <w:rPr>
          <w:rFonts w:ascii="Arial" w:eastAsia="Arial" w:hAnsi="Arial" w:cs="Arial"/>
          <w:sz w:val="18"/>
          <w:szCs w:val="18"/>
        </w:rPr>
        <w:t>wire</w:t>
      </w:r>
      <w:r>
        <w:rPr>
          <w:rFonts w:ascii="Arial" w:eastAsia="Arial" w:hAnsi="Arial" w:cs="Arial"/>
          <w:spacing w:val="-6"/>
          <w:sz w:val="18"/>
          <w:szCs w:val="18"/>
        </w:rPr>
        <w:t xml:space="preserve"> </w:t>
      </w:r>
      <w:r>
        <w:rPr>
          <w:rFonts w:ascii="Arial" w:eastAsia="Arial" w:hAnsi="Arial" w:cs="Arial"/>
          <w:sz w:val="18"/>
          <w:szCs w:val="18"/>
        </w:rPr>
        <w:t>transfers,</w:t>
      </w:r>
      <w:r>
        <w:rPr>
          <w:rFonts w:ascii="Arial" w:eastAsia="Arial" w:hAnsi="Arial" w:cs="Arial"/>
          <w:spacing w:val="-6"/>
          <w:sz w:val="18"/>
          <w:szCs w:val="18"/>
        </w:rPr>
        <w:t xml:space="preserve"> </w:t>
      </w:r>
      <w:r>
        <w:rPr>
          <w:rFonts w:ascii="Arial" w:eastAsia="Arial" w:hAnsi="Arial" w:cs="Arial"/>
          <w:sz w:val="18"/>
          <w:szCs w:val="18"/>
        </w:rPr>
        <w:t>foreign</w:t>
      </w:r>
      <w:r>
        <w:rPr>
          <w:rFonts w:ascii="Arial" w:eastAsia="Arial" w:hAnsi="Arial" w:cs="Arial"/>
          <w:spacing w:val="-6"/>
          <w:sz w:val="18"/>
          <w:szCs w:val="18"/>
        </w:rPr>
        <w:t xml:space="preserve"> </w:t>
      </w:r>
      <w:r>
        <w:rPr>
          <w:rFonts w:ascii="Arial" w:eastAsia="Arial" w:hAnsi="Arial" w:cs="Arial"/>
          <w:sz w:val="18"/>
          <w:szCs w:val="18"/>
        </w:rPr>
        <w:t>currency</w:t>
      </w:r>
      <w:r>
        <w:rPr>
          <w:rFonts w:ascii="Arial" w:eastAsia="Arial" w:hAnsi="Arial" w:cs="Arial"/>
          <w:spacing w:val="-6"/>
          <w:sz w:val="18"/>
          <w:szCs w:val="18"/>
        </w:rPr>
        <w:t xml:space="preserve"> </w:t>
      </w:r>
      <w:r>
        <w:rPr>
          <w:rFonts w:ascii="Arial" w:eastAsia="Arial" w:hAnsi="Arial" w:cs="Arial"/>
          <w:sz w:val="18"/>
          <w:szCs w:val="18"/>
        </w:rPr>
        <w:t>and</w:t>
      </w:r>
      <w:r>
        <w:rPr>
          <w:rFonts w:ascii="Arial" w:eastAsia="Arial" w:hAnsi="Arial" w:cs="Arial"/>
          <w:spacing w:val="-6"/>
          <w:sz w:val="18"/>
          <w:szCs w:val="18"/>
        </w:rPr>
        <w:t xml:space="preserve"> </w:t>
      </w:r>
      <w:r>
        <w:rPr>
          <w:rFonts w:ascii="Arial" w:eastAsia="Arial" w:hAnsi="Arial" w:cs="Arial"/>
          <w:sz w:val="18"/>
          <w:szCs w:val="18"/>
        </w:rPr>
        <w:t>night</w:t>
      </w:r>
      <w:r>
        <w:rPr>
          <w:rFonts w:ascii="Arial" w:eastAsia="Arial" w:hAnsi="Arial" w:cs="Arial"/>
          <w:spacing w:val="-6"/>
          <w:sz w:val="18"/>
          <w:szCs w:val="18"/>
        </w:rPr>
        <w:t xml:space="preserve"> </w:t>
      </w:r>
      <w:r>
        <w:rPr>
          <w:rFonts w:ascii="Arial" w:eastAsia="Arial" w:hAnsi="Arial" w:cs="Arial"/>
          <w:sz w:val="18"/>
          <w:szCs w:val="18"/>
        </w:rPr>
        <w:t>drop.</w:t>
      </w:r>
      <w:r>
        <w:rPr>
          <w:rFonts w:ascii="Arial" w:eastAsia="Arial" w:hAnsi="Arial" w:cs="Arial"/>
          <w:spacing w:val="-6"/>
          <w:sz w:val="18"/>
          <w:szCs w:val="18"/>
        </w:rPr>
        <w:t xml:space="preserve"> </w:t>
      </w:r>
      <w:r>
        <w:rPr>
          <w:rFonts w:ascii="Arial" w:eastAsia="Arial" w:hAnsi="Arial" w:cs="Arial"/>
          <w:sz w:val="18"/>
          <w:szCs w:val="18"/>
        </w:rPr>
        <w:t>Introduced</w:t>
      </w:r>
      <w:r>
        <w:rPr>
          <w:rFonts w:ascii="Arial" w:eastAsia="Arial" w:hAnsi="Arial" w:cs="Arial"/>
          <w:spacing w:val="-6"/>
          <w:sz w:val="18"/>
          <w:szCs w:val="18"/>
        </w:rPr>
        <w:t xml:space="preserve"> </w:t>
      </w:r>
      <w:r>
        <w:rPr>
          <w:rFonts w:ascii="Arial" w:eastAsia="Arial" w:hAnsi="Arial" w:cs="Arial"/>
          <w:sz w:val="18"/>
          <w:szCs w:val="18"/>
        </w:rPr>
        <w:t>customers</w:t>
      </w:r>
      <w:r>
        <w:rPr>
          <w:rFonts w:ascii="Arial" w:eastAsia="Arial" w:hAnsi="Arial" w:cs="Arial"/>
          <w:spacing w:val="-6"/>
          <w:sz w:val="18"/>
          <w:szCs w:val="18"/>
        </w:rPr>
        <w:t xml:space="preserve"> </w:t>
      </w:r>
      <w:r>
        <w:rPr>
          <w:rFonts w:ascii="Arial" w:eastAsia="Arial" w:hAnsi="Arial" w:cs="Arial"/>
          <w:sz w:val="18"/>
          <w:szCs w:val="18"/>
        </w:rPr>
        <w:t>to</w:t>
      </w:r>
      <w:r>
        <w:rPr>
          <w:rFonts w:ascii="Arial" w:eastAsia="Arial" w:hAnsi="Arial" w:cs="Arial"/>
          <w:spacing w:val="-6"/>
          <w:sz w:val="18"/>
          <w:szCs w:val="18"/>
        </w:rPr>
        <w:t xml:space="preserve"> </w:t>
      </w:r>
      <w:r>
        <w:rPr>
          <w:rFonts w:ascii="Arial" w:eastAsia="Arial" w:hAnsi="Arial" w:cs="Arial"/>
          <w:sz w:val="18"/>
          <w:szCs w:val="18"/>
        </w:rPr>
        <w:t>new products</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z w:val="18"/>
          <w:szCs w:val="18"/>
        </w:rPr>
        <w:t>services,</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z w:val="18"/>
          <w:szCs w:val="18"/>
        </w:rPr>
        <w:t>generated</w:t>
      </w:r>
      <w:r>
        <w:rPr>
          <w:rFonts w:ascii="Arial" w:eastAsia="Arial" w:hAnsi="Arial" w:cs="Arial"/>
          <w:spacing w:val="-2"/>
          <w:sz w:val="18"/>
          <w:szCs w:val="18"/>
        </w:rPr>
        <w:t xml:space="preserve"> </w:t>
      </w:r>
      <w:r>
        <w:rPr>
          <w:rFonts w:ascii="Arial" w:eastAsia="Arial" w:hAnsi="Arial" w:cs="Arial"/>
          <w:sz w:val="18"/>
          <w:szCs w:val="18"/>
        </w:rPr>
        <w:t>leads</w:t>
      </w:r>
      <w:r>
        <w:rPr>
          <w:rFonts w:ascii="Arial" w:eastAsia="Arial" w:hAnsi="Arial" w:cs="Arial"/>
          <w:spacing w:val="-2"/>
          <w:sz w:val="18"/>
          <w:szCs w:val="18"/>
        </w:rPr>
        <w:t xml:space="preserve"> </w:t>
      </w:r>
      <w:r>
        <w:rPr>
          <w:rFonts w:ascii="Arial" w:eastAsia="Arial" w:hAnsi="Arial" w:cs="Arial"/>
          <w:sz w:val="18"/>
          <w:szCs w:val="18"/>
        </w:rPr>
        <w:t>for</w:t>
      </w:r>
      <w:r>
        <w:rPr>
          <w:rFonts w:ascii="Arial" w:eastAsia="Arial" w:hAnsi="Arial" w:cs="Arial"/>
          <w:spacing w:val="-2"/>
          <w:sz w:val="18"/>
          <w:szCs w:val="18"/>
        </w:rPr>
        <w:t xml:space="preserve"> </w:t>
      </w:r>
      <w:r>
        <w:rPr>
          <w:rFonts w:ascii="Arial" w:eastAsia="Arial" w:hAnsi="Arial" w:cs="Arial"/>
          <w:sz w:val="18"/>
          <w:szCs w:val="18"/>
        </w:rPr>
        <w:t>members</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sales</w:t>
      </w:r>
      <w:r>
        <w:rPr>
          <w:rFonts w:ascii="Arial" w:eastAsia="Arial" w:hAnsi="Arial" w:cs="Arial"/>
          <w:spacing w:val="-2"/>
          <w:sz w:val="18"/>
          <w:szCs w:val="18"/>
        </w:rPr>
        <w:t xml:space="preserve"> </w:t>
      </w:r>
      <w:r>
        <w:rPr>
          <w:rFonts w:ascii="Arial" w:eastAsia="Arial" w:hAnsi="Arial" w:cs="Arial"/>
          <w:sz w:val="18"/>
          <w:szCs w:val="18"/>
        </w:rPr>
        <w:t>team.</w:t>
      </w:r>
      <w:r>
        <w:rPr>
          <w:rFonts w:ascii="Arial" w:eastAsia="Arial" w:hAnsi="Arial" w:cs="Arial"/>
          <w:spacing w:val="-2"/>
          <w:sz w:val="18"/>
          <w:szCs w:val="18"/>
        </w:rPr>
        <w:t xml:space="preserve"> </w:t>
      </w:r>
      <w:r w:rsidR="00CC632F">
        <w:rPr>
          <w:rFonts w:ascii="Arial" w:eastAsia="Arial" w:hAnsi="Arial" w:cs="Arial"/>
          <w:sz w:val="18"/>
          <w:szCs w:val="18"/>
        </w:rPr>
        <w:t xml:space="preserve">Was </w:t>
      </w:r>
      <w:r>
        <w:rPr>
          <w:rFonts w:ascii="Arial" w:eastAsia="Arial" w:hAnsi="Arial" w:cs="Arial"/>
          <w:sz w:val="18"/>
          <w:szCs w:val="18"/>
        </w:rPr>
        <w:t>top in sales for the quarter out of 20 tellers.</w:t>
      </w:r>
    </w:p>
    <w:p w14:paraId="276E5081" w14:textId="77777777" w:rsidR="00F62168" w:rsidRDefault="00F62168">
      <w:pPr>
        <w:spacing w:before="1" w:line="160" w:lineRule="exact"/>
        <w:rPr>
          <w:sz w:val="16"/>
          <w:szCs w:val="16"/>
        </w:rPr>
      </w:pPr>
    </w:p>
    <w:p w14:paraId="4E133928" w14:textId="77777777" w:rsidR="00F62168" w:rsidRDefault="00EA492F">
      <w:pPr>
        <w:ind w:left="100" w:right="6091"/>
        <w:jc w:val="both"/>
        <w:rPr>
          <w:rFonts w:ascii="Arial" w:eastAsia="Arial" w:hAnsi="Arial" w:cs="Arial"/>
          <w:sz w:val="21"/>
          <w:szCs w:val="21"/>
        </w:rPr>
      </w:pPr>
      <w:r>
        <w:rPr>
          <w:rFonts w:ascii="Arial" w:eastAsia="Arial" w:hAnsi="Arial" w:cs="Arial"/>
          <w:b/>
          <w:sz w:val="21"/>
          <w:szCs w:val="21"/>
        </w:rPr>
        <w:t>Marketing Assistant Intern</w:t>
      </w:r>
    </w:p>
    <w:p w14:paraId="52849AA2" w14:textId="77777777" w:rsidR="00F62168" w:rsidRDefault="00EA492F">
      <w:pPr>
        <w:spacing w:before="39"/>
        <w:ind w:left="100" w:right="2041"/>
        <w:jc w:val="both"/>
        <w:rPr>
          <w:rFonts w:ascii="Arial" w:eastAsia="Arial" w:hAnsi="Arial" w:cs="Arial"/>
          <w:sz w:val="18"/>
          <w:szCs w:val="18"/>
        </w:rPr>
      </w:pPr>
      <w:r>
        <w:rPr>
          <w:rFonts w:ascii="Arial" w:eastAsia="Arial" w:hAnsi="Arial" w:cs="Arial"/>
          <w:sz w:val="18"/>
          <w:szCs w:val="18"/>
        </w:rPr>
        <w:t>Architectural Area Lighting</w:t>
      </w:r>
      <w:r w:rsidR="00DE7D4B">
        <w:rPr>
          <w:rFonts w:ascii="Arial" w:eastAsia="Arial" w:hAnsi="Arial" w:cs="Arial"/>
          <w:sz w:val="18"/>
          <w:szCs w:val="18"/>
        </w:rPr>
        <w:t>: December 2004-January 2005</w:t>
      </w:r>
    </w:p>
    <w:p w14:paraId="442D104B" w14:textId="77777777" w:rsidR="00F62168" w:rsidRDefault="00F62168">
      <w:pPr>
        <w:spacing w:before="3" w:line="140" w:lineRule="exact"/>
        <w:rPr>
          <w:sz w:val="14"/>
          <w:szCs w:val="14"/>
        </w:rPr>
      </w:pPr>
    </w:p>
    <w:p w14:paraId="0FD6E61D" w14:textId="77777777" w:rsidR="00F62168" w:rsidRDefault="00EA492F">
      <w:pPr>
        <w:spacing w:line="301" w:lineRule="auto"/>
        <w:ind w:left="100" w:right="89"/>
        <w:jc w:val="both"/>
        <w:rPr>
          <w:rFonts w:ascii="Arial" w:eastAsia="Arial" w:hAnsi="Arial" w:cs="Arial"/>
          <w:sz w:val="18"/>
          <w:szCs w:val="18"/>
        </w:rPr>
      </w:pPr>
      <w:r>
        <w:rPr>
          <w:rFonts w:ascii="Arial" w:eastAsia="Arial" w:hAnsi="Arial" w:cs="Arial"/>
          <w:sz w:val="18"/>
          <w:szCs w:val="18"/>
        </w:rPr>
        <w:t>Supported</w:t>
      </w:r>
      <w:r>
        <w:rPr>
          <w:rFonts w:ascii="Arial" w:eastAsia="Arial" w:hAnsi="Arial" w:cs="Arial"/>
          <w:spacing w:val="-12"/>
          <w:sz w:val="18"/>
          <w:szCs w:val="18"/>
        </w:rPr>
        <w:t xml:space="preserve"> </w:t>
      </w:r>
      <w:r>
        <w:rPr>
          <w:rFonts w:ascii="Arial" w:eastAsia="Arial" w:hAnsi="Arial" w:cs="Arial"/>
          <w:sz w:val="18"/>
          <w:szCs w:val="18"/>
        </w:rPr>
        <w:t>the</w:t>
      </w:r>
      <w:r>
        <w:rPr>
          <w:rFonts w:ascii="Arial" w:eastAsia="Arial" w:hAnsi="Arial" w:cs="Arial"/>
          <w:spacing w:val="-12"/>
          <w:sz w:val="18"/>
          <w:szCs w:val="18"/>
        </w:rPr>
        <w:t xml:space="preserve"> </w:t>
      </w:r>
      <w:r>
        <w:rPr>
          <w:rFonts w:ascii="Arial" w:eastAsia="Arial" w:hAnsi="Arial" w:cs="Arial"/>
          <w:sz w:val="18"/>
          <w:szCs w:val="18"/>
        </w:rPr>
        <w:t>Marketing</w:t>
      </w:r>
      <w:r>
        <w:rPr>
          <w:rFonts w:ascii="Arial" w:eastAsia="Arial" w:hAnsi="Arial" w:cs="Arial"/>
          <w:spacing w:val="-12"/>
          <w:sz w:val="18"/>
          <w:szCs w:val="18"/>
        </w:rPr>
        <w:t xml:space="preserve"> </w:t>
      </w:r>
      <w:r>
        <w:rPr>
          <w:rFonts w:ascii="Arial" w:eastAsia="Arial" w:hAnsi="Arial" w:cs="Arial"/>
          <w:sz w:val="18"/>
          <w:szCs w:val="18"/>
        </w:rPr>
        <w:t>Manager</w:t>
      </w:r>
      <w:r>
        <w:rPr>
          <w:rFonts w:ascii="Arial" w:eastAsia="Arial" w:hAnsi="Arial" w:cs="Arial"/>
          <w:spacing w:val="-12"/>
          <w:sz w:val="18"/>
          <w:szCs w:val="18"/>
        </w:rPr>
        <w:t xml:space="preserve"> </w:t>
      </w:r>
      <w:r>
        <w:rPr>
          <w:rFonts w:ascii="Arial" w:eastAsia="Arial" w:hAnsi="Arial" w:cs="Arial"/>
          <w:sz w:val="18"/>
          <w:szCs w:val="18"/>
        </w:rPr>
        <w:t>and</w:t>
      </w:r>
      <w:r>
        <w:rPr>
          <w:rFonts w:ascii="Arial" w:eastAsia="Arial" w:hAnsi="Arial" w:cs="Arial"/>
          <w:spacing w:val="-12"/>
          <w:sz w:val="18"/>
          <w:szCs w:val="18"/>
        </w:rPr>
        <w:t xml:space="preserve"> </w:t>
      </w:r>
      <w:r>
        <w:rPr>
          <w:rFonts w:ascii="Arial" w:eastAsia="Arial" w:hAnsi="Arial" w:cs="Arial"/>
          <w:sz w:val="18"/>
          <w:szCs w:val="18"/>
        </w:rPr>
        <w:t>department</w:t>
      </w:r>
      <w:r w:rsidR="00DE7D4B">
        <w:rPr>
          <w:rFonts w:ascii="Arial" w:eastAsia="Arial" w:hAnsi="Arial" w:cs="Arial"/>
          <w:spacing w:val="-12"/>
          <w:sz w:val="18"/>
          <w:szCs w:val="18"/>
        </w:rPr>
        <w:t xml:space="preserve"> overall by</w:t>
      </w:r>
      <w:r>
        <w:rPr>
          <w:rFonts w:ascii="Arial" w:eastAsia="Arial" w:hAnsi="Arial" w:cs="Arial"/>
          <w:spacing w:val="-12"/>
          <w:sz w:val="18"/>
          <w:szCs w:val="18"/>
        </w:rPr>
        <w:t xml:space="preserve"> </w:t>
      </w:r>
      <w:r>
        <w:rPr>
          <w:rFonts w:ascii="Arial" w:eastAsia="Arial" w:hAnsi="Arial" w:cs="Arial"/>
          <w:sz w:val="18"/>
          <w:szCs w:val="18"/>
        </w:rPr>
        <w:t>fulfilling</w:t>
      </w:r>
      <w:r>
        <w:rPr>
          <w:rFonts w:ascii="Arial" w:eastAsia="Arial" w:hAnsi="Arial" w:cs="Arial"/>
          <w:spacing w:val="-12"/>
          <w:sz w:val="18"/>
          <w:szCs w:val="18"/>
        </w:rPr>
        <w:t xml:space="preserve"> </w:t>
      </w:r>
      <w:r>
        <w:rPr>
          <w:rFonts w:ascii="Arial" w:eastAsia="Arial" w:hAnsi="Arial" w:cs="Arial"/>
          <w:sz w:val="18"/>
          <w:szCs w:val="18"/>
        </w:rPr>
        <w:t>various</w:t>
      </w:r>
      <w:r>
        <w:rPr>
          <w:rFonts w:ascii="Arial" w:eastAsia="Arial" w:hAnsi="Arial" w:cs="Arial"/>
          <w:spacing w:val="-12"/>
          <w:sz w:val="18"/>
          <w:szCs w:val="18"/>
        </w:rPr>
        <w:t xml:space="preserve"> </w:t>
      </w:r>
      <w:r>
        <w:rPr>
          <w:rFonts w:ascii="Arial" w:eastAsia="Arial" w:hAnsi="Arial" w:cs="Arial"/>
          <w:sz w:val="18"/>
          <w:szCs w:val="18"/>
        </w:rPr>
        <w:t>marketing</w:t>
      </w:r>
      <w:r>
        <w:rPr>
          <w:rFonts w:ascii="Arial" w:eastAsia="Arial" w:hAnsi="Arial" w:cs="Arial"/>
          <w:spacing w:val="-12"/>
          <w:sz w:val="18"/>
          <w:szCs w:val="18"/>
        </w:rPr>
        <w:t xml:space="preserve"> </w:t>
      </w:r>
      <w:r>
        <w:rPr>
          <w:rFonts w:ascii="Arial" w:eastAsia="Arial" w:hAnsi="Arial" w:cs="Arial"/>
          <w:sz w:val="18"/>
          <w:szCs w:val="18"/>
        </w:rPr>
        <w:t>items</w:t>
      </w:r>
      <w:r>
        <w:rPr>
          <w:rFonts w:ascii="Arial" w:eastAsia="Arial" w:hAnsi="Arial" w:cs="Arial"/>
          <w:spacing w:val="-12"/>
          <w:sz w:val="18"/>
          <w:szCs w:val="18"/>
        </w:rPr>
        <w:t xml:space="preserve"> </w:t>
      </w:r>
      <w:r>
        <w:rPr>
          <w:rFonts w:ascii="Arial" w:eastAsia="Arial" w:hAnsi="Arial" w:cs="Arial"/>
          <w:sz w:val="18"/>
          <w:szCs w:val="18"/>
        </w:rPr>
        <w:t>and</w:t>
      </w:r>
      <w:r>
        <w:rPr>
          <w:rFonts w:ascii="Arial" w:eastAsia="Arial" w:hAnsi="Arial" w:cs="Arial"/>
          <w:spacing w:val="-12"/>
          <w:sz w:val="18"/>
          <w:szCs w:val="18"/>
        </w:rPr>
        <w:t xml:space="preserve"> </w:t>
      </w:r>
      <w:r>
        <w:rPr>
          <w:rFonts w:ascii="Arial" w:eastAsia="Arial" w:hAnsi="Arial" w:cs="Arial"/>
          <w:sz w:val="18"/>
          <w:szCs w:val="18"/>
        </w:rPr>
        <w:t>projects as</w:t>
      </w:r>
      <w:r>
        <w:rPr>
          <w:rFonts w:ascii="Arial" w:eastAsia="Arial" w:hAnsi="Arial" w:cs="Arial"/>
          <w:spacing w:val="-5"/>
          <w:sz w:val="18"/>
          <w:szCs w:val="18"/>
        </w:rPr>
        <w:t xml:space="preserve"> </w:t>
      </w:r>
      <w:r>
        <w:rPr>
          <w:rFonts w:ascii="Arial" w:eastAsia="Arial" w:hAnsi="Arial" w:cs="Arial"/>
          <w:sz w:val="18"/>
          <w:szCs w:val="18"/>
        </w:rPr>
        <w:t>needed.</w:t>
      </w:r>
      <w:r>
        <w:rPr>
          <w:rFonts w:ascii="Arial" w:eastAsia="Arial" w:hAnsi="Arial" w:cs="Arial"/>
          <w:spacing w:val="-5"/>
          <w:sz w:val="18"/>
          <w:szCs w:val="18"/>
        </w:rPr>
        <w:t xml:space="preserve"> </w:t>
      </w:r>
      <w:r>
        <w:rPr>
          <w:rFonts w:ascii="Arial" w:eastAsia="Arial" w:hAnsi="Arial" w:cs="Arial"/>
          <w:sz w:val="18"/>
          <w:szCs w:val="18"/>
        </w:rPr>
        <w:t>Developed</w:t>
      </w:r>
      <w:r>
        <w:rPr>
          <w:rFonts w:ascii="Arial" w:eastAsia="Arial" w:hAnsi="Arial" w:cs="Arial"/>
          <w:spacing w:val="-5"/>
          <w:sz w:val="18"/>
          <w:szCs w:val="18"/>
        </w:rPr>
        <w:t xml:space="preserve"> </w:t>
      </w:r>
      <w:r>
        <w:rPr>
          <w:rFonts w:ascii="Arial" w:eastAsia="Arial" w:hAnsi="Arial" w:cs="Arial"/>
          <w:sz w:val="18"/>
          <w:szCs w:val="18"/>
        </w:rPr>
        <w:t>slogans,</w:t>
      </w:r>
      <w:r>
        <w:rPr>
          <w:rFonts w:ascii="Arial" w:eastAsia="Arial" w:hAnsi="Arial" w:cs="Arial"/>
          <w:spacing w:val="-5"/>
          <w:sz w:val="18"/>
          <w:szCs w:val="18"/>
        </w:rPr>
        <w:t xml:space="preserve"> </w:t>
      </w:r>
      <w:r>
        <w:rPr>
          <w:rFonts w:ascii="Arial" w:eastAsia="Arial" w:hAnsi="Arial" w:cs="Arial"/>
          <w:sz w:val="18"/>
          <w:szCs w:val="18"/>
        </w:rPr>
        <w:t>tag</w:t>
      </w:r>
      <w:r>
        <w:rPr>
          <w:rFonts w:ascii="Arial" w:eastAsia="Arial" w:hAnsi="Arial" w:cs="Arial"/>
          <w:spacing w:val="-5"/>
          <w:sz w:val="18"/>
          <w:szCs w:val="18"/>
        </w:rPr>
        <w:t xml:space="preserve"> </w:t>
      </w:r>
      <w:r>
        <w:rPr>
          <w:rFonts w:ascii="Arial" w:eastAsia="Arial" w:hAnsi="Arial" w:cs="Arial"/>
          <w:sz w:val="18"/>
          <w:szCs w:val="18"/>
        </w:rPr>
        <w:t>lines</w:t>
      </w:r>
      <w:r>
        <w:rPr>
          <w:rFonts w:ascii="Arial" w:eastAsia="Arial" w:hAnsi="Arial" w:cs="Arial"/>
          <w:spacing w:val="-5"/>
          <w:sz w:val="18"/>
          <w:szCs w:val="18"/>
        </w:rPr>
        <w:t xml:space="preserve"> </w:t>
      </w:r>
      <w:r>
        <w:rPr>
          <w:rFonts w:ascii="Arial" w:eastAsia="Arial" w:hAnsi="Arial" w:cs="Arial"/>
          <w:sz w:val="18"/>
          <w:szCs w:val="18"/>
        </w:rPr>
        <w:t>and</w:t>
      </w:r>
      <w:r>
        <w:rPr>
          <w:rFonts w:ascii="Arial" w:eastAsia="Arial" w:hAnsi="Arial" w:cs="Arial"/>
          <w:spacing w:val="-5"/>
          <w:sz w:val="18"/>
          <w:szCs w:val="18"/>
        </w:rPr>
        <w:t xml:space="preserve"> </w:t>
      </w:r>
      <w:r>
        <w:rPr>
          <w:rFonts w:ascii="Arial" w:eastAsia="Arial" w:hAnsi="Arial" w:cs="Arial"/>
          <w:sz w:val="18"/>
          <w:szCs w:val="18"/>
        </w:rPr>
        <w:t>ad</w:t>
      </w:r>
      <w:r>
        <w:rPr>
          <w:rFonts w:ascii="Arial" w:eastAsia="Arial" w:hAnsi="Arial" w:cs="Arial"/>
          <w:spacing w:val="-5"/>
          <w:sz w:val="18"/>
          <w:szCs w:val="18"/>
        </w:rPr>
        <w:t xml:space="preserve"> </w:t>
      </w:r>
      <w:r>
        <w:rPr>
          <w:rFonts w:ascii="Arial" w:eastAsia="Arial" w:hAnsi="Arial" w:cs="Arial"/>
          <w:sz w:val="18"/>
          <w:szCs w:val="18"/>
        </w:rPr>
        <w:t>concepts</w:t>
      </w:r>
      <w:r>
        <w:rPr>
          <w:rFonts w:ascii="Arial" w:eastAsia="Arial" w:hAnsi="Arial" w:cs="Arial"/>
          <w:spacing w:val="-5"/>
          <w:sz w:val="18"/>
          <w:szCs w:val="18"/>
        </w:rPr>
        <w:t xml:space="preserve"> </w:t>
      </w:r>
      <w:r>
        <w:rPr>
          <w:rFonts w:ascii="Arial" w:eastAsia="Arial" w:hAnsi="Arial" w:cs="Arial"/>
          <w:sz w:val="18"/>
          <w:szCs w:val="18"/>
        </w:rPr>
        <w:t>for</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2005</w:t>
      </w:r>
      <w:r>
        <w:rPr>
          <w:rFonts w:ascii="Arial" w:eastAsia="Arial" w:hAnsi="Arial" w:cs="Arial"/>
          <w:spacing w:val="-5"/>
          <w:sz w:val="18"/>
          <w:szCs w:val="18"/>
        </w:rPr>
        <w:t xml:space="preserve"> </w:t>
      </w:r>
      <w:r>
        <w:rPr>
          <w:rFonts w:ascii="Arial" w:eastAsia="Arial" w:hAnsi="Arial" w:cs="Arial"/>
          <w:sz w:val="18"/>
          <w:szCs w:val="18"/>
        </w:rPr>
        <w:t>new</w:t>
      </w:r>
      <w:r>
        <w:rPr>
          <w:rFonts w:ascii="Arial" w:eastAsia="Arial" w:hAnsi="Arial" w:cs="Arial"/>
          <w:spacing w:val="-5"/>
          <w:sz w:val="18"/>
          <w:szCs w:val="18"/>
        </w:rPr>
        <w:t xml:space="preserve"> </w:t>
      </w:r>
      <w:r>
        <w:rPr>
          <w:rFonts w:ascii="Arial" w:eastAsia="Arial" w:hAnsi="Arial" w:cs="Arial"/>
          <w:sz w:val="18"/>
          <w:szCs w:val="18"/>
        </w:rPr>
        <w:t>line</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sidR="00DE7D4B">
        <w:rPr>
          <w:rFonts w:ascii="Arial" w:eastAsia="Arial" w:hAnsi="Arial" w:cs="Arial"/>
          <w:sz w:val="18"/>
          <w:szCs w:val="18"/>
        </w:rPr>
        <w:t>products</w:t>
      </w:r>
      <w:r w:rsidR="00DE7D4B">
        <w:rPr>
          <w:rFonts w:ascii="Arial" w:eastAsia="Arial" w:hAnsi="Arial" w:cs="Arial"/>
          <w:spacing w:val="-5"/>
          <w:sz w:val="18"/>
          <w:szCs w:val="18"/>
        </w:rPr>
        <w:t xml:space="preserve"> </w:t>
      </w:r>
      <w:r w:rsidR="00DE7D4B">
        <w:rPr>
          <w:rFonts w:ascii="Arial" w:eastAsia="Arial" w:hAnsi="Arial" w:cs="Arial"/>
          <w:sz w:val="18"/>
          <w:szCs w:val="18"/>
        </w:rPr>
        <w:t>that</w:t>
      </w:r>
      <w:r>
        <w:rPr>
          <w:rFonts w:ascii="Arial" w:eastAsia="Arial" w:hAnsi="Arial" w:cs="Arial"/>
          <w:spacing w:val="-5"/>
          <w:sz w:val="18"/>
          <w:szCs w:val="18"/>
        </w:rPr>
        <w:t xml:space="preserve"> </w:t>
      </w:r>
      <w:r>
        <w:rPr>
          <w:rFonts w:ascii="Arial" w:eastAsia="Arial" w:hAnsi="Arial" w:cs="Arial"/>
          <w:sz w:val="18"/>
          <w:szCs w:val="18"/>
        </w:rPr>
        <w:t>included</w:t>
      </w:r>
      <w:r>
        <w:rPr>
          <w:rFonts w:ascii="Arial" w:eastAsia="Arial" w:hAnsi="Arial" w:cs="Arial"/>
          <w:spacing w:val="-5"/>
          <w:sz w:val="18"/>
          <w:szCs w:val="18"/>
        </w:rPr>
        <w:t xml:space="preserve"> </w:t>
      </w:r>
      <w:r>
        <w:rPr>
          <w:rFonts w:ascii="Arial" w:eastAsia="Arial" w:hAnsi="Arial" w:cs="Arial"/>
          <w:sz w:val="18"/>
          <w:szCs w:val="18"/>
        </w:rPr>
        <w:t>all lighting fixtur</w:t>
      </w:r>
      <w:r w:rsidR="00DE7D4B">
        <w:rPr>
          <w:rFonts w:ascii="Arial" w:eastAsia="Arial" w:hAnsi="Arial" w:cs="Arial"/>
          <w:sz w:val="18"/>
          <w:szCs w:val="18"/>
        </w:rPr>
        <w:t>es for the company. E</w:t>
      </w:r>
      <w:r>
        <w:rPr>
          <w:rFonts w:ascii="Arial" w:eastAsia="Arial" w:hAnsi="Arial" w:cs="Arial"/>
          <w:sz w:val="18"/>
          <w:szCs w:val="18"/>
        </w:rPr>
        <w:t>dited product brochures, catalogs, and product learning guides</w:t>
      </w:r>
      <w:r w:rsidR="00DE7D4B">
        <w:rPr>
          <w:rFonts w:ascii="Arial" w:eastAsia="Arial" w:hAnsi="Arial" w:cs="Arial"/>
          <w:sz w:val="18"/>
          <w:szCs w:val="18"/>
        </w:rPr>
        <w:t>. W</w:t>
      </w:r>
      <w:r>
        <w:rPr>
          <w:rFonts w:ascii="Arial" w:eastAsia="Arial" w:hAnsi="Arial" w:cs="Arial"/>
          <w:sz w:val="18"/>
          <w:szCs w:val="18"/>
        </w:rPr>
        <w:t>rote press releases and product literature.</w:t>
      </w:r>
      <w:r w:rsidR="00DE7D4B">
        <w:rPr>
          <w:rFonts w:ascii="Arial" w:eastAsia="Arial" w:hAnsi="Arial" w:cs="Arial"/>
          <w:sz w:val="18"/>
          <w:szCs w:val="18"/>
        </w:rPr>
        <w:t xml:space="preserve"> </w:t>
      </w:r>
    </w:p>
    <w:p w14:paraId="4246AA58" w14:textId="77777777" w:rsidR="00F62168" w:rsidRDefault="00F62168">
      <w:pPr>
        <w:spacing w:before="2" w:line="160" w:lineRule="exact"/>
        <w:rPr>
          <w:sz w:val="16"/>
          <w:szCs w:val="16"/>
        </w:rPr>
      </w:pPr>
    </w:p>
    <w:p w14:paraId="2C01DA92" w14:textId="77777777" w:rsidR="00D215FF" w:rsidRDefault="00D215FF">
      <w:pPr>
        <w:spacing w:line="200" w:lineRule="exact"/>
      </w:pPr>
    </w:p>
    <w:p w14:paraId="5E2ADC64" w14:textId="77777777" w:rsidR="00D215FF" w:rsidRDefault="00D215FF">
      <w:pPr>
        <w:spacing w:line="200" w:lineRule="exact"/>
      </w:pPr>
    </w:p>
    <w:p w14:paraId="2D55E1DD" w14:textId="77777777" w:rsidR="00D215FF" w:rsidRDefault="00D215FF">
      <w:pPr>
        <w:spacing w:line="200" w:lineRule="exact"/>
      </w:pPr>
    </w:p>
    <w:p w14:paraId="52C6A696" w14:textId="77777777" w:rsidR="00D215FF" w:rsidRDefault="00D215FF">
      <w:pPr>
        <w:spacing w:line="200" w:lineRule="exact"/>
      </w:pPr>
    </w:p>
    <w:p w14:paraId="29F1B763" w14:textId="77777777" w:rsidR="00D215FF" w:rsidRDefault="00D215FF">
      <w:pPr>
        <w:spacing w:line="200" w:lineRule="exact"/>
      </w:pPr>
    </w:p>
    <w:p w14:paraId="39152436" w14:textId="77777777" w:rsidR="00D215FF" w:rsidRDefault="00D215FF">
      <w:pPr>
        <w:spacing w:line="200" w:lineRule="exact"/>
      </w:pPr>
    </w:p>
    <w:p w14:paraId="7B1AFDE3" w14:textId="77777777" w:rsidR="00D215FF" w:rsidRDefault="00D215FF">
      <w:pPr>
        <w:spacing w:line="200" w:lineRule="exact"/>
      </w:pPr>
    </w:p>
    <w:p w14:paraId="558AD83D" w14:textId="77777777" w:rsidR="00D215FF" w:rsidRDefault="00D215FF">
      <w:pPr>
        <w:spacing w:line="200" w:lineRule="exact"/>
      </w:pPr>
    </w:p>
    <w:p w14:paraId="4A966FDB" w14:textId="77777777" w:rsidR="00D215FF" w:rsidRDefault="00D215FF">
      <w:pPr>
        <w:spacing w:line="200" w:lineRule="exact"/>
      </w:pPr>
    </w:p>
    <w:p w14:paraId="084DFA48" w14:textId="77777777" w:rsidR="00D215FF" w:rsidRDefault="00D215FF">
      <w:pPr>
        <w:spacing w:line="200" w:lineRule="exact"/>
      </w:pPr>
    </w:p>
    <w:p w14:paraId="328747D7" w14:textId="77777777" w:rsidR="00D215FF" w:rsidRDefault="00D215FF">
      <w:pPr>
        <w:spacing w:line="200" w:lineRule="exact"/>
      </w:pPr>
    </w:p>
    <w:p w14:paraId="0ADBD8FA" w14:textId="77777777" w:rsidR="00D215FF" w:rsidRDefault="00D215FF">
      <w:pPr>
        <w:spacing w:line="200" w:lineRule="exact"/>
      </w:pPr>
    </w:p>
    <w:p w14:paraId="2F1FA871" w14:textId="77777777" w:rsidR="00D215FF" w:rsidRDefault="00D215FF">
      <w:pPr>
        <w:spacing w:line="200" w:lineRule="exact"/>
      </w:pPr>
    </w:p>
    <w:p w14:paraId="6C8DC4AD" w14:textId="77777777" w:rsidR="00F62168" w:rsidRDefault="00F62168">
      <w:pPr>
        <w:spacing w:line="200" w:lineRule="exact"/>
      </w:pPr>
    </w:p>
    <w:p w14:paraId="15BF0195" w14:textId="77777777" w:rsidR="00F62168" w:rsidRPr="00D215FF" w:rsidRDefault="00EA492F">
      <w:pPr>
        <w:ind w:left="100" w:right="7664"/>
        <w:jc w:val="both"/>
        <w:rPr>
          <w:rFonts w:ascii="Arial" w:eastAsia="Arial" w:hAnsi="Arial" w:cs="Arial"/>
          <w:b/>
          <w:sz w:val="18"/>
          <w:szCs w:val="18"/>
        </w:rPr>
      </w:pPr>
      <w:r w:rsidRPr="00D215FF">
        <w:rPr>
          <w:rFonts w:ascii="Arial" w:eastAsia="Arial" w:hAnsi="Arial" w:cs="Arial"/>
          <w:b/>
          <w:sz w:val="18"/>
          <w:szCs w:val="18"/>
        </w:rPr>
        <w:lastRenderedPageBreak/>
        <w:t>EDUCATION</w:t>
      </w:r>
    </w:p>
    <w:p w14:paraId="5BAC77C9" w14:textId="77777777" w:rsidR="00F62168" w:rsidRDefault="00F62168">
      <w:pPr>
        <w:spacing w:before="13" w:line="200" w:lineRule="exact"/>
      </w:pPr>
    </w:p>
    <w:p w14:paraId="027C3EE1" w14:textId="77777777" w:rsidR="00F62168" w:rsidRDefault="00EA492F">
      <w:pPr>
        <w:ind w:left="100" w:right="8250"/>
        <w:jc w:val="both"/>
        <w:rPr>
          <w:rFonts w:ascii="Arial" w:eastAsia="Arial" w:hAnsi="Arial" w:cs="Arial"/>
          <w:sz w:val="21"/>
          <w:szCs w:val="21"/>
        </w:rPr>
      </w:pPr>
      <w:r>
        <w:rPr>
          <w:rFonts w:ascii="Arial" w:eastAsia="Arial" w:hAnsi="Arial" w:cs="Arial"/>
          <w:b/>
          <w:sz w:val="21"/>
          <w:szCs w:val="21"/>
        </w:rPr>
        <w:t>MBA</w:t>
      </w:r>
    </w:p>
    <w:p w14:paraId="7384DD94" w14:textId="77777777" w:rsidR="00D215FF" w:rsidRDefault="005E28A7">
      <w:pPr>
        <w:spacing w:before="39"/>
        <w:ind w:left="100" w:right="5802"/>
        <w:jc w:val="both"/>
        <w:rPr>
          <w:rFonts w:ascii="Arial" w:eastAsia="Arial" w:hAnsi="Arial" w:cs="Arial"/>
          <w:sz w:val="18"/>
          <w:szCs w:val="18"/>
        </w:rPr>
      </w:pPr>
      <w:r>
        <w:rPr>
          <w:rFonts w:ascii="Arial" w:eastAsia="Arial" w:hAnsi="Arial" w:cs="Arial"/>
          <w:sz w:val="18"/>
          <w:szCs w:val="18"/>
        </w:rPr>
        <w:t>{UNIVERSITY}</w:t>
      </w:r>
      <w:r w:rsidR="00D215FF">
        <w:rPr>
          <w:rFonts w:ascii="Arial" w:eastAsia="Arial" w:hAnsi="Arial" w:cs="Arial"/>
          <w:sz w:val="18"/>
          <w:szCs w:val="18"/>
        </w:rPr>
        <w:t xml:space="preserve"> </w:t>
      </w:r>
    </w:p>
    <w:p w14:paraId="4B357E8A" w14:textId="77777777" w:rsidR="00D215FF" w:rsidRDefault="00D215FF" w:rsidP="00D215FF">
      <w:pPr>
        <w:spacing w:before="39"/>
        <w:ind w:right="5802"/>
        <w:jc w:val="both"/>
        <w:rPr>
          <w:rFonts w:ascii="Arial" w:eastAsia="Arial" w:hAnsi="Arial" w:cs="Arial"/>
          <w:sz w:val="18"/>
          <w:szCs w:val="18"/>
        </w:rPr>
      </w:pPr>
      <w:r>
        <w:rPr>
          <w:rFonts w:ascii="Arial" w:eastAsia="Arial" w:hAnsi="Arial" w:cs="Arial"/>
          <w:sz w:val="18"/>
          <w:szCs w:val="18"/>
        </w:rPr>
        <w:t xml:space="preserve">  2005-2008</w:t>
      </w:r>
    </w:p>
    <w:p w14:paraId="5E4443C8" w14:textId="77777777" w:rsidR="00D215FF" w:rsidRDefault="00D215FF" w:rsidP="00D215FF">
      <w:pPr>
        <w:spacing w:before="39"/>
        <w:ind w:right="5802"/>
        <w:jc w:val="both"/>
        <w:rPr>
          <w:rFonts w:ascii="Arial" w:eastAsia="Arial" w:hAnsi="Arial" w:cs="Arial"/>
          <w:sz w:val="18"/>
          <w:szCs w:val="18"/>
        </w:rPr>
      </w:pPr>
    </w:p>
    <w:p w14:paraId="7BE92CB7" w14:textId="77777777" w:rsidR="00D215FF" w:rsidRDefault="00D215FF" w:rsidP="00D215FF">
      <w:pPr>
        <w:ind w:left="100"/>
        <w:rPr>
          <w:rFonts w:ascii="Arial" w:eastAsia="Arial" w:hAnsi="Arial" w:cs="Arial"/>
          <w:sz w:val="21"/>
          <w:szCs w:val="21"/>
        </w:rPr>
      </w:pPr>
      <w:r>
        <w:rPr>
          <w:rFonts w:ascii="Arial" w:eastAsia="Arial" w:hAnsi="Arial" w:cs="Arial"/>
          <w:b/>
          <w:sz w:val="21"/>
          <w:szCs w:val="21"/>
        </w:rPr>
        <w:t>B.S. in Marketing</w:t>
      </w:r>
    </w:p>
    <w:p w14:paraId="3B655940" w14:textId="77777777" w:rsidR="00D215FF" w:rsidRDefault="005E28A7" w:rsidP="00D215FF">
      <w:pPr>
        <w:spacing w:before="39"/>
        <w:ind w:left="100"/>
        <w:rPr>
          <w:rFonts w:ascii="Arial" w:eastAsia="Arial" w:hAnsi="Arial" w:cs="Arial"/>
          <w:sz w:val="18"/>
          <w:szCs w:val="18"/>
        </w:rPr>
      </w:pPr>
      <w:r>
        <w:rPr>
          <w:rFonts w:ascii="Arial" w:eastAsia="Arial" w:hAnsi="Arial" w:cs="Arial"/>
          <w:sz w:val="18"/>
          <w:szCs w:val="18"/>
        </w:rPr>
        <w:t>{UNIVERSITY}</w:t>
      </w:r>
      <w:r w:rsidR="00D215FF">
        <w:rPr>
          <w:rFonts w:ascii="Arial" w:eastAsia="Arial" w:hAnsi="Arial" w:cs="Arial"/>
          <w:sz w:val="18"/>
          <w:szCs w:val="18"/>
        </w:rPr>
        <w:t xml:space="preserve"> </w:t>
      </w:r>
    </w:p>
    <w:p w14:paraId="3A1DADF6" w14:textId="77777777" w:rsidR="00D215FF" w:rsidRDefault="00D215FF" w:rsidP="00D215FF">
      <w:pPr>
        <w:spacing w:before="53"/>
        <w:ind w:left="100"/>
        <w:rPr>
          <w:rFonts w:ascii="Arial" w:eastAsia="Arial" w:hAnsi="Arial" w:cs="Arial"/>
          <w:sz w:val="18"/>
          <w:szCs w:val="18"/>
        </w:rPr>
      </w:pPr>
      <w:r>
        <w:rPr>
          <w:rFonts w:ascii="Arial" w:eastAsia="Arial" w:hAnsi="Arial" w:cs="Arial"/>
          <w:sz w:val="18"/>
          <w:szCs w:val="18"/>
        </w:rPr>
        <w:t>2000-2004</w:t>
      </w:r>
    </w:p>
    <w:p w14:paraId="1FA79BAC" w14:textId="77777777" w:rsidR="00D215FF" w:rsidRDefault="00D215FF" w:rsidP="00D215FF">
      <w:pPr>
        <w:spacing w:line="200" w:lineRule="exact"/>
      </w:pPr>
    </w:p>
    <w:p w14:paraId="7C0BDF23" w14:textId="77777777" w:rsidR="00D215FF" w:rsidRDefault="00D215FF" w:rsidP="00D215FF">
      <w:pPr>
        <w:spacing w:before="13" w:line="200" w:lineRule="exact"/>
      </w:pPr>
    </w:p>
    <w:p w14:paraId="6E7C30C2" w14:textId="77777777" w:rsidR="00D215FF" w:rsidRPr="00D215FF" w:rsidRDefault="00D215FF" w:rsidP="00D215FF">
      <w:pPr>
        <w:ind w:left="100"/>
        <w:rPr>
          <w:rFonts w:ascii="Arial" w:eastAsia="Arial" w:hAnsi="Arial" w:cs="Arial"/>
          <w:b/>
          <w:sz w:val="18"/>
          <w:szCs w:val="18"/>
        </w:rPr>
      </w:pPr>
      <w:r w:rsidRPr="00D215FF">
        <w:rPr>
          <w:rFonts w:ascii="Arial" w:eastAsia="Arial" w:hAnsi="Arial" w:cs="Arial"/>
          <w:b/>
          <w:sz w:val="18"/>
          <w:szCs w:val="18"/>
        </w:rPr>
        <w:t>SKILLS</w:t>
      </w:r>
    </w:p>
    <w:p w14:paraId="2D6763CF" w14:textId="77777777" w:rsidR="00D215FF" w:rsidRDefault="00D215FF" w:rsidP="00D215FF">
      <w:pPr>
        <w:spacing w:before="13" w:line="220" w:lineRule="exact"/>
        <w:rPr>
          <w:sz w:val="22"/>
          <w:szCs w:val="22"/>
        </w:rPr>
      </w:pPr>
    </w:p>
    <w:p w14:paraId="726CD43D" w14:textId="77777777" w:rsidR="00D215FF" w:rsidRDefault="00D215FF" w:rsidP="00D215FF">
      <w:pPr>
        <w:spacing w:line="301" w:lineRule="auto"/>
        <w:ind w:right="69"/>
        <w:rPr>
          <w:rFonts w:ascii="Arial" w:eastAsia="Arial" w:hAnsi="Arial" w:cs="Arial"/>
          <w:sz w:val="18"/>
          <w:szCs w:val="18"/>
        </w:rPr>
      </w:pPr>
      <w:r>
        <w:rPr>
          <w:rFonts w:ascii="Arial" w:eastAsia="Arial" w:hAnsi="Arial" w:cs="Arial"/>
          <w:sz w:val="18"/>
          <w:szCs w:val="18"/>
        </w:rPr>
        <w:t xml:space="preserve">  Microsoft</w:t>
      </w:r>
      <w:r>
        <w:rPr>
          <w:rFonts w:ascii="Arial" w:eastAsia="Arial" w:hAnsi="Arial" w:cs="Arial"/>
          <w:spacing w:val="30"/>
          <w:sz w:val="18"/>
          <w:szCs w:val="18"/>
        </w:rPr>
        <w:t xml:space="preserve"> </w:t>
      </w:r>
      <w:r>
        <w:rPr>
          <w:rFonts w:ascii="Arial" w:eastAsia="Arial" w:hAnsi="Arial" w:cs="Arial"/>
          <w:sz w:val="18"/>
          <w:szCs w:val="18"/>
        </w:rPr>
        <w:t>Office</w:t>
      </w:r>
      <w:r>
        <w:rPr>
          <w:rFonts w:ascii="Arial" w:eastAsia="Arial" w:hAnsi="Arial" w:cs="Arial"/>
          <w:spacing w:val="30"/>
          <w:sz w:val="18"/>
          <w:szCs w:val="18"/>
        </w:rPr>
        <w:t xml:space="preserve"> </w:t>
      </w:r>
      <w:r>
        <w:rPr>
          <w:rFonts w:ascii="Arial" w:eastAsia="Arial" w:hAnsi="Arial" w:cs="Arial"/>
          <w:sz w:val="18"/>
          <w:szCs w:val="18"/>
        </w:rPr>
        <w:t>Suite</w:t>
      </w:r>
      <w:r>
        <w:rPr>
          <w:rFonts w:ascii="Arial" w:eastAsia="Arial" w:hAnsi="Arial" w:cs="Arial"/>
          <w:spacing w:val="30"/>
          <w:sz w:val="18"/>
          <w:szCs w:val="18"/>
        </w:rPr>
        <w:t xml:space="preserve"> </w:t>
      </w:r>
      <w:r>
        <w:rPr>
          <w:rFonts w:ascii="Arial" w:eastAsia="Arial" w:hAnsi="Arial" w:cs="Arial"/>
          <w:sz w:val="18"/>
          <w:szCs w:val="18"/>
        </w:rPr>
        <w:t>(Outlook,</w:t>
      </w:r>
      <w:r>
        <w:rPr>
          <w:rFonts w:ascii="Arial" w:eastAsia="Arial" w:hAnsi="Arial" w:cs="Arial"/>
          <w:spacing w:val="30"/>
          <w:sz w:val="18"/>
          <w:szCs w:val="18"/>
        </w:rPr>
        <w:t xml:space="preserve"> </w:t>
      </w:r>
      <w:r>
        <w:rPr>
          <w:rFonts w:ascii="Arial" w:eastAsia="Arial" w:hAnsi="Arial" w:cs="Arial"/>
          <w:sz w:val="18"/>
          <w:szCs w:val="18"/>
        </w:rPr>
        <w:t>Word,</w:t>
      </w:r>
      <w:r>
        <w:rPr>
          <w:rFonts w:ascii="Arial" w:eastAsia="Arial" w:hAnsi="Arial" w:cs="Arial"/>
          <w:spacing w:val="30"/>
          <w:sz w:val="18"/>
          <w:szCs w:val="18"/>
        </w:rPr>
        <w:t xml:space="preserve"> </w:t>
      </w:r>
      <w:r>
        <w:rPr>
          <w:rFonts w:ascii="Arial" w:eastAsia="Arial" w:hAnsi="Arial" w:cs="Arial"/>
          <w:sz w:val="18"/>
          <w:szCs w:val="18"/>
        </w:rPr>
        <w:t>Excel, PowerPoint and Project), proficient in InDesign.</w:t>
      </w:r>
    </w:p>
    <w:p w14:paraId="54171268" w14:textId="77777777" w:rsidR="00F62168" w:rsidRDefault="00F62168" w:rsidP="00D215FF">
      <w:pPr>
        <w:spacing w:before="39"/>
        <w:ind w:right="5802"/>
        <w:jc w:val="both"/>
        <w:rPr>
          <w:rFonts w:ascii="Arial" w:eastAsia="Arial" w:hAnsi="Arial" w:cs="Arial"/>
          <w:sz w:val="18"/>
          <w:szCs w:val="18"/>
        </w:rPr>
        <w:sectPr w:rsidR="00F62168">
          <w:pgSz w:w="12240" w:h="15840"/>
          <w:pgMar w:top="1380" w:right="1680" w:bottom="280" w:left="1700" w:header="720" w:footer="720" w:gutter="0"/>
          <w:cols w:space="720"/>
        </w:sectPr>
      </w:pPr>
    </w:p>
    <w:p w14:paraId="142A0F81" w14:textId="77777777" w:rsidR="00F62168" w:rsidRDefault="00EA492F" w:rsidP="00D215FF">
      <w:pPr>
        <w:spacing w:before="67"/>
        <w:rPr>
          <w:rFonts w:ascii="Arial" w:eastAsia="Arial" w:hAnsi="Arial" w:cs="Arial"/>
          <w:sz w:val="18"/>
          <w:szCs w:val="18"/>
        </w:rPr>
      </w:pPr>
      <w:r>
        <w:rPr>
          <w:rFonts w:ascii="Arial" w:eastAsia="Arial" w:hAnsi="Arial" w:cs="Arial"/>
          <w:sz w:val="18"/>
          <w:szCs w:val="18"/>
        </w:rPr>
        <w:lastRenderedPageBreak/>
        <w:t>2005 to 2008</w:t>
      </w:r>
    </w:p>
    <w:p w14:paraId="2CA174AC" w14:textId="77777777" w:rsidR="00F62168" w:rsidRDefault="00F62168">
      <w:pPr>
        <w:spacing w:before="13" w:line="200" w:lineRule="exact"/>
      </w:pPr>
    </w:p>
    <w:p w14:paraId="4905B5C9" w14:textId="77777777" w:rsidR="00F62168" w:rsidRDefault="00EA492F">
      <w:pPr>
        <w:ind w:left="100"/>
        <w:rPr>
          <w:rFonts w:ascii="Arial" w:eastAsia="Arial" w:hAnsi="Arial" w:cs="Arial"/>
          <w:sz w:val="21"/>
          <w:szCs w:val="21"/>
        </w:rPr>
      </w:pPr>
      <w:r>
        <w:rPr>
          <w:rFonts w:ascii="Arial" w:eastAsia="Arial" w:hAnsi="Arial" w:cs="Arial"/>
          <w:b/>
          <w:sz w:val="21"/>
          <w:szCs w:val="21"/>
        </w:rPr>
        <w:t>B.S. in Marketing</w:t>
      </w:r>
    </w:p>
    <w:p w14:paraId="7B1BCEE9" w14:textId="77777777" w:rsidR="00F62168" w:rsidRDefault="00EA492F">
      <w:pPr>
        <w:spacing w:before="39"/>
        <w:ind w:left="100"/>
        <w:rPr>
          <w:rFonts w:ascii="Arial" w:eastAsia="Arial" w:hAnsi="Arial" w:cs="Arial"/>
          <w:sz w:val="18"/>
          <w:szCs w:val="18"/>
        </w:rPr>
      </w:pPr>
      <w:r>
        <w:rPr>
          <w:rFonts w:ascii="Arial" w:eastAsia="Arial" w:hAnsi="Arial" w:cs="Arial"/>
          <w:sz w:val="18"/>
          <w:szCs w:val="18"/>
        </w:rPr>
        <w:t>Azusa Pacific University - Azusa, CA</w:t>
      </w:r>
    </w:p>
    <w:p w14:paraId="74DDBA40" w14:textId="77777777" w:rsidR="00F62168" w:rsidRDefault="00EA492F">
      <w:pPr>
        <w:spacing w:before="53"/>
        <w:ind w:left="100"/>
        <w:rPr>
          <w:rFonts w:ascii="Arial" w:eastAsia="Arial" w:hAnsi="Arial" w:cs="Arial"/>
          <w:sz w:val="18"/>
          <w:szCs w:val="18"/>
        </w:rPr>
      </w:pPr>
      <w:r>
        <w:rPr>
          <w:rFonts w:ascii="Arial" w:eastAsia="Arial" w:hAnsi="Arial" w:cs="Arial"/>
          <w:sz w:val="18"/>
          <w:szCs w:val="18"/>
        </w:rPr>
        <w:t>2000 to 2004</w:t>
      </w:r>
    </w:p>
    <w:p w14:paraId="793F21F5" w14:textId="77777777" w:rsidR="00F62168" w:rsidRDefault="00F62168">
      <w:pPr>
        <w:spacing w:line="200" w:lineRule="exact"/>
      </w:pPr>
    </w:p>
    <w:p w14:paraId="0606A5D3" w14:textId="77777777" w:rsidR="00F62168" w:rsidRDefault="00F62168">
      <w:pPr>
        <w:spacing w:before="13" w:line="200" w:lineRule="exact"/>
      </w:pPr>
    </w:p>
    <w:p w14:paraId="48143FD5" w14:textId="77777777" w:rsidR="00F62168" w:rsidRDefault="00EA492F">
      <w:pPr>
        <w:ind w:left="100"/>
        <w:rPr>
          <w:rFonts w:ascii="Arial" w:eastAsia="Arial" w:hAnsi="Arial" w:cs="Arial"/>
          <w:sz w:val="18"/>
          <w:szCs w:val="18"/>
        </w:rPr>
      </w:pPr>
      <w:r>
        <w:rPr>
          <w:rFonts w:ascii="Arial" w:eastAsia="Arial" w:hAnsi="Arial" w:cs="Arial"/>
          <w:sz w:val="18"/>
          <w:szCs w:val="18"/>
        </w:rPr>
        <w:t>SKILLS</w:t>
      </w:r>
    </w:p>
    <w:p w14:paraId="4BE1A05A" w14:textId="77777777" w:rsidR="00F62168" w:rsidRDefault="00F62168">
      <w:pPr>
        <w:spacing w:before="13" w:line="220" w:lineRule="exact"/>
        <w:rPr>
          <w:sz w:val="22"/>
          <w:szCs w:val="22"/>
        </w:rPr>
      </w:pPr>
    </w:p>
    <w:p w14:paraId="29D16B99" w14:textId="77777777" w:rsidR="00F62168" w:rsidRDefault="00EA492F">
      <w:pPr>
        <w:spacing w:line="301" w:lineRule="auto"/>
        <w:ind w:left="100" w:right="69"/>
        <w:rPr>
          <w:rFonts w:ascii="Arial" w:eastAsia="Arial" w:hAnsi="Arial" w:cs="Arial"/>
          <w:sz w:val="18"/>
          <w:szCs w:val="18"/>
        </w:rPr>
      </w:pPr>
      <w:r>
        <w:rPr>
          <w:rFonts w:ascii="Arial" w:eastAsia="Arial" w:hAnsi="Arial" w:cs="Arial"/>
          <w:sz w:val="18"/>
          <w:szCs w:val="18"/>
        </w:rPr>
        <w:t>Solid</w:t>
      </w:r>
      <w:r>
        <w:rPr>
          <w:rFonts w:ascii="Arial" w:eastAsia="Arial" w:hAnsi="Arial" w:cs="Arial"/>
          <w:spacing w:val="30"/>
          <w:sz w:val="18"/>
          <w:szCs w:val="18"/>
        </w:rPr>
        <w:t xml:space="preserve"> </w:t>
      </w:r>
      <w:r>
        <w:rPr>
          <w:rFonts w:ascii="Arial" w:eastAsia="Arial" w:hAnsi="Arial" w:cs="Arial"/>
          <w:sz w:val="18"/>
          <w:szCs w:val="18"/>
        </w:rPr>
        <w:t>computer/PC</w:t>
      </w:r>
      <w:r>
        <w:rPr>
          <w:rFonts w:ascii="Arial" w:eastAsia="Arial" w:hAnsi="Arial" w:cs="Arial"/>
          <w:spacing w:val="30"/>
          <w:sz w:val="18"/>
          <w:szCs w:val="18"/>
        </w:rPr>
        <w:t xml:space="preserve"> </w:t>
      </w:r>
      <w:r>
        <w:rPr>
          <w:rFonts w:ascii="Arial" w:eastAsia="Arial" w:hAnsi="Arial" w:cs="Arial"/>
          <w:sz w:val="18"/>
          <w:szCs w:val="18"/>
        </w:rPr>
        <w:t>background</w:t>
      </w:r>
      <w:r>
        <w:rPr>
          <w:rFonts w:ascii="Arial" w:eastAsia="Arial" w:hAnsi="Arial" w:cs="Arial"/>
          <w:spacing w:val="30"/>
          <w:sz w:val="18"/>
          <w:szCs w:val="18"/>
        </w:rPr>
        <w:t xml:space="preserve"> </w:t>
      </w:r>
      <w:r>
        <w:rPr>
          <w:rFonts w:ascii="Arial" w:eastAsia="Arial" w:hAnsi="Arial" w:cs="Arial"/>
          <w:sz w:val="18"/>
          <w:szCs w:val="18"/>
        </w:rPr>
        <w:t>with</w:t>
      </w:r>
      <w:r>
        <w:rPr>
          <w:rFonts w:ascii="Arial" w:eastAsia="Arial" w:hAnsi="Arial" w:cs="Arial"/>
          <w:spacing w:val="30"/>
          <w:sz w:val="18"/>
          <w:szCs w:val="18"/>
        </w:rPr>
        <w:t xml:space="preserve"> </w:t>
      </w:r>
      <w:r>
        <w:rPr>
          <w:rFonts w:ascii="Arial" w:eastAsia="Arial" w:hAnsi="Arial" w:cs="Arial"/>
          <w:sz w:val="18"/>
          <w:szCs w:val="18"/>
        </w:rPr>
        <w:t>in-depth</w:t>
      </w:r>
      <w:r>
        <w:rPr>
          <w:rFonts w:ascii="Arial" w:eastAsia="Arial" w:hAnsi="Arial" w:cs="Arial"/>
          <w:spacing w:val="30"/>
          <w:sz w:val="18"/>
          <w:szCs w:val="18"/>
        </w:rPr>
        <w:t xml:space="preserve"> </w:t>
      </w:r>
      <w:r>
        <w:rPr>
          <w:rFonts w:ascii="Arial" w:eastAsia="Arial" w:hAnsi="Arial" w:cs="Arial"/>
          <w:sz w:val="18"/>
          <w:szCs w:val="18"/>
        </w:rPr>
        <w:t>knowledge</w:t>
      </w:r>
      <w:r>
        <w:rPr>
          <w:rFonts w:ascii="Arial" w:eastAsia="Arial" w:hAnsi="Arial" w:cs="Arial"/>
          <w:spacing w:val="30"/>
          <w:sz w:val="18"/>
          <w:szCs w:val="18"/>
        </w:rPr>
        <w:t xml:space="preserve"> </w:t>
      </w:r>
      <w:r>
        <w:rPr>
          <w:rFonts w:ascii="Arial" w:eastAsia="Arial" w:hAnsi="Arial" w:cs="Arial"/>
          <w:sz w:val="18"/>
          <w:szCs w:val="18"/>
        </w:rPr>
        <w:t>of</w:t>
      </w:r>
      <w:r>
        <w:rPr>
          <w:rFonts w:ascii="Arial" w:eastAsia="Arial" w:hAnsi="Arial" w:cs="Arial"/>
          <w:spacing w:val="30"/>
          <w:sz w:val="18"/>
          <w:szCs w:val="18"/>
        </w:rPr>
        <w:t xml:space="preserve"> </w:t>
      </w:r>
      <w:r>
        <w:rPr>
          <w:rFonts w:ascii="Arial" w:eastAsia="Arial" w:hAnsi="Arial" w:cs="Arial"/>
          <w:sz w:val="18"/>
          <w:szCs w:val="18"/>
        </w:rPr>
        <w:t>Microsoft</w:t>
      </w:r>
      <w:r>
        <w:rPr>
          <w:rFonts w:ascii="Arial" w:eastAsia="Arial" w:hAnsi="Arial" w:cs="Arial"/>
          <w:spacing w:val="30"/>
          <w:sz w:val="18"/>
          <w:szCs w:val="18"/>
        </w:rPr>
        <w:t xml:space="preserve"> </w:t>
      </w:r>
      <w:r>
        <w:rPr>
          <w:rFonts w:ascii="Arial" w:eastAsia="Arial" w:hAnsi="Arial" w:cs="Arial"/>
          <w:sz w:val="18"/>
          <w:szCs w:val="18"/>
        </w:rPr>
        <w:t>Office</w:t>
      </w:r>
      <w:r>
        <w:rPr>
          <w:rFonts w:ascii="Arial" w:eastAsia="Arial" w:hAnsi="Arial" w:cs="Arial"/>
          <w:spacing w:val="30"/>
          <w:sz w:val="18"/>
          <w:szCs w:val="18"/>
        </w:rPr>
        <w:t xml:space="preserve"> </w:t>
      </w:r>
      <w:r>
        <w:rPr>
          <w:rFonts w:ascii="Arial" w:eastAsia="Arial" w:hAnsi="Arial" w:cs="Arial"/>
          <w:sz w:val="18"/>
          <w:szCs w:val="18"/>
        </w:rPr>
        <w:t>Suite</w:t>
      </w:r>
      <w:r>
        <w:rPr>
          <w:rFonts w:ascii="Arial" w:eastAsia="Arial" w:hAnsi="Arial" w:cs="Arial"/>
          <w:spacing w:val="30"/>
          <w:sz w:val="18"/>
          <w:szCs w:val="18"/>
        </w:rPr>
        <w:t xml:space="preserve"> </w:t>
      </w:r>
      <w:r>
        <w:rPr>
          <w:rFonts w:ascii="Arial" w:eastAsia="Arial" w:hAnsi="Arial" w:cs="Arial"/>
          <w:sz w:val="18"/>
          <w:szCs w:val="18"/>
        </w:rPr>
        <w:t>(Outlook,</w:t>
      </w:r>
      <w:r>
        <w:rPr>
          <w:rFonts w:ascii="Arial" w:eastAsia="Arial" w:hAnsi="Arial" w:cs="Arial"/>
          <w:spacing w:val="30"/>
          <w:sz w:val="18"/>
          <w:szCs w:val="18"/>
        </w:rPr>
        <w:t xml:space="preserve"> </w:t>
      </w:r>
      <w:r>
        <w:rPr>
          <w:rFonts w:ascii="Arial" w:eastAsia="Arial" w:hAnsi="Arial" w:cs="Arial"/>
          <w:sz w:val="18"/>
          <w:szCs w:val="18"/>
        </w:rPr>
        <w:t>Word,</w:t>
      </w:r>
      <w:r>
        <w:rPr>
          <w:rFonts w:ascii="Arial" w:eastAsia="Arial" w:hAnsi="Arial" w:cs="Arial"/>
          <w:spacing w:val="30"/>
          <w:sz w:val="18"/>
          <w:szCs w:val="18"/>
        </w:rPr>
        <w:t xml:space="preserve"> </w:t>
      </w:r>
      <w:r>
        <w:rPr>
          <w:rFonts w:ascii="Arial" w:eastAsia="Arial" w:hAnsi="Arial" w:cs="Arial"/>
          <w:sz w:val="18"/>
          <w:szCs w:val="18"/>
        </w:rPr>
        <w:t>Excel, PowerPoint and Project) and proficient in InDesign.</w:t>
      </w:r>
    </w:p>
    <w:p w14:paraId="62198A52" w14:textId="77777777" w:rsidR="00F62168" w:rsidRDefault="00F62168">
      <w:pPr>
        <w:spacing w:before="2" w:line="160" w:lineRule="exact"/>
        <w:rPr>
          <w:sz w:val="16"/>
          <w:szCs w:val="16"/>
        </w:rPr>
      </w:pPr>
    </w:p>
    <w:p w14:paraId="08DC5F68" w14:textId="77777777" w:rsidR="00F62168" w:rsidRDefault="00F62168">
      <w:pPr>
        <w:spacing w:line="200" w:lineRule="exact"/>
      </w:pPr>
    </w:p>
    <w:p w14:paraId="0944D6AD" w14:textId="77777777" w:rsidR="00F62168" w:rsidRDefault="00EA492F">
      <w:pPr>
        <w:ind w:left="100"/>
        <w:rPr>
          <w:rFonts w:ascii="Arial" w:eastAsia="Arial" w:hAnsi="Arial" w:cs="Arial"/>
          <w:sz w:val="18"/>
          <w:szCs w:val="18"/>
        </w:rPr>
      </w:pPr>
      <w:r>
        <w:rPr>
          <w:rFonts w:ascii="Arial" w:eastAsia="Arial" w:hAnsi="Arial" w:cs="Arial"/>
          <w:sz w:val="18"/>
          <w:szCs w:val="18"/>
        </w:rPr>
        <w:t>LINKS</w:t>
      </w:r>
    </w:p>
    <w:p w14:paraId="30EC5FAC" w14:textId="77777777" w:rsidR="00F62168" w:rsidRDefault="00F62168">
      <w:pPr>
        <w:spacing w:before="13" w:line="220" w:lineRule="exact"/>
        <w:rPr>
          <w:sz w:val="22"/>
          <w:szCs w:val="22"/>
        </w:rPr>
      </w:pPr>
    </w:p>
    <w:p w14:paraId="771F257E" w14:textId="77777777" w:rsidR="00F62168" w:rsidRDefault="005E28A7">
      <w:pPr>
        <w:ind w:left="100"/>
        <w:rPr>
          <w:rFonts w:ascii="Arial" w:eastAsia="Arial" w:hAnsi="Arial" w:cs="Arial"/>
          <w:sz w:val="18"/>
          <w:szCs w:val="18"/>
        </w:rPr>
      </w:pPr>
      <w:hyperlink r:id="rId5">
        <w:r w:rsidR="00EA492F">
          <w:rPr>
            <w:rFonts w:ascii="Arial" w:eastAsia="Arial" w:hAnsi="Arial" w:cs="Arial"/>
            <w:sz w:val="18"/>
            <w:szCs w:val="18"/>
            <w:u w:val="single" w:color="000000"/>
          </w:rPr>
          <w:t>http://www.linkedin.com/pub/angelina-navejas/41/ab5/a43/</w:t>
        </w:r>
      </w:hyperlink>
    </w:p>
    <w:sectPr w:rsidR="00F62168" w:rsidSect="00F62168">
      <w:pgSz w:w="12240" w:h="15840"/>
      <w:pgMar w:top="138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477700"/>
    <w:multiLevelType w:val="multilevel"/>
    <w:tmpl w:val="2D76741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oNotTrackMoves/>
  <w:defaultTabStop w:val="720"/>
  <w:characterSpacingControl w:val="doNotCompress"/>
  <w:compat>
    <w:compatSetting w:name="compatibilityMode" w:uri="http://schemas.microsoft.com/office/word" w:val="12"/>
  </w:compat>
  <w:rsids>
    <w:rsidRoot w:val="00F62168"/>
    <w:rsid w:val="000E1951"/>
    <w:rsid w:val="001A10F6"/>
    <w:rsid w:val="004F63E0"/>
    <w:rsid w:val="005E28A7"/>
    <w:rsid w:val="007F7DFC"/>
    <w:rsid w:val="00861D76"/>
    <w:rsid w:val="00B94A57"/>
    <w:rsid w:val="00BA25AD"/>
    <w:rsid w:val="00BD3061"/>
    <w:rsid w:val="00C91ECC"/>
    <w:rsid w:val="00CC632F"/>
    <w:rsid w:val="00CE6912"/>
    <w:rsid w:val="00D215FF"/>
    <w:rsid w:val="00D87764"/>
    <w:rsid w:val="00DE7D4B"/>
    <w:rsid w:val="00E0242F"/>
    <w:rsid w:val="00E60D19"/>
    <w:rsid w:val="00EA492F"/>
    <w:rsid w:val="00F6216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5CA9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inkedin.com/pub/angelina-navejas/41/ab5/a4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1045</Words>
  <Characters>5961</Characters>
  <Application>Microsoft Macintosh Word</Application>
  <DocSecurity>0</DocSecurity>
  <Lines>49</Lines>
  <Paragraphs>13</Paragraphs>
  <ScaleCrop>false</ScaleCrop>
  <Company>The Pingry School</Company>
  <LinksUpToDate>false</LinksUpToDate>
  <CharactersWithSpaces>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Zimmerman</cp:lastModifiedBy>
  <cp:revision>16</cp:revision>
  <dcterms:created xsi:type="dcterms:W3CDTF">2016-02-02T08:01:00Z</dcterms:created>
  <dcterms:modified xsi:type="dcterms:W3CDTF">2016-05-16T05:16:00Z</dcterms:modified>
</cp:coreProperties>
</file>