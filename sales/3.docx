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E680" w14:textId="77777777" w:rsidR="00B73D87" w:rsidRDefault="00C20BA6">
      <w:pPr>
        <w:spacing w:before="43"/>
        <w:ind w:left="100" w:right="6316"/>
        <w:jc w:val="both"/>
        <w:rPr>
          <w:rFonts w:eastAsia="Arial" w:cs="Arial"/>
          <w:b/>
          <w:sz w:val="42"/>
          <w:szCs w:val="42"/>
        </w:rPr>
      </w:pPr>
      <w:r>
        <w:rPr>
          <w:rFonts w:eastAsia="Arial" w:cs="Arial"/>
          <w:b/>
          <w:sz w:val="42"/>
          <w:szCs w:val="42"/>
        </w:rPr>
        <w:t>{NAME}</w:t>
      </w:r>
    </w:p>
    <w:p w14:paraId="04FE85C9" w14:textId="77777777" w:rsidR="00C20BA6" w:rsidRPr="00C20BA6" w:rsidRDefault="00C20BA6" w:rsidP="00C20BA6">
      <w:pPr>
        <w:spacing w:before="43"/>
        <w:ind w:left="100" w:right="5219"/>
        <w:jc w:val="both"/>
        <w:rPr>
          <w:rFonts w:ascii="Arial" w:eastAsia="Arial" w:hAnsi="Arial" w:cs="Arial"/>
          <w:b/>
          <w:sz w:val="21"/>
          <w:szCs w:val="21"/>
        </w:rPr>
      </w:pPr>
      <w:r w:rsidRPr="00C20BA6">
        <w:rPr>
          <w:rFonts w:ascii="Arial" w:eastAsia="Arial" w:hAnsi="Arial" w:cs="Arial"/>
          <w:b/>
          <w:sz w:val="21"/>
          <w:szCs w:val="21"/>
        </w:rPr>
        <w:t>Email: {EMAILADDRESS}</w:t>
      </w:r>
    </w:p>
    <w:p w14:paraId="335F15DC" w14:textId="77777777" w:rsidR="00C20BA6" w:rsidRPr="00C20BA6" w:rsidRDefault="00C20BA6" w:rsidP="00C20BA6">
      <w:pPr>
        <w:spacing w:before="43"/>
        <w:ind w:left="100" w:right="5219"/>
        <w:jc w:val="both"/>
        <w:rPr>
          <w:rFonts w:ascii="Arial" w:eastAsia="Arial" w:hAnsi="Arial" w:cs="Arial"/>
          <w:b/>
          <w:sz w:val="21"/>
          <w:szCs w:val="21"/>
        </w:rPr>
      </w:pPr>
      <w:r w:rsidRPr="00C20BA6">
        <w:rPr>
          <w:rFonts w:ascii="Arial" w:eastAsia="Arial" w:hAnsi="Arial" w:cs="Arial"/>
          <w:b/>
          <w:sz w:val="21"/>
          <w:szCs w:val="21"/>
        </w:rPr>
        <w:t>Address: {MAILADDRESS}</w:t>
      </w:r>
    </w:p>
    <w:p w14:paraId="61D66858" w14:textId="77777777" w:rsidR="00B73D87" w:rsidRDefault="006B50D7" w:rsidP="00C20BA6">
      <w:pPr>
        <w:spacing w:line="220" w:lineRule="exact"/>
        <w:ind w:left="100" w:right="4049"/>
        <w:jc w:val="both"/>
        <w:rPr>
          <w:rFonts w:eastAsia="Arial" w:cs="Arial"/>
          <w:sz w:val="21"/>
          <w:szCs w:val="21"/>
        </w:rPr>
      </w:pPr>
      <w:r w:rsidRPr="00AD356C">
        <w:rPr>
          <w:rFonts w:eastAsia="Arial" w:cs="Arial"/>
          <w:b/>
          <w:sz w:val="21"/>
          <w:szCs w:val="21"/>
        </w:rPr>
        <w:t>Project Manager - Independent Events &amp; Media</w:t>
      </w:r>
    </w:p>
    <w:p w14:paraId="796DE67C" w14:textId="77777777" w:rsidR="00C20BA6" w:rsidRPr="00C20BA6" w:rsidRDefault="00C20BA6" w:rsidP="00C20BA6">
      <w:pPr>
        <w:spacing w:line="220" w:lineRule="exact"/>
        <w:ind w:left="100" w:right="4049"/>
        <w:jc w:val="both"/>
        <w:rPr>
          <w:rFonts w:eastAsia="Arial" w:cs="Arial"/>
          <w:sz w:val="21"/>
          <w:szCs w:val="21"/>
        </w:rPr>
      </w:pPr>
    </w:p>
    <w:p w14:paraId="0830202E" w14:textId="77777777" w:rsidR="00B73D87" w:rsidRPr="00AD356C" w:rsidRDefault="00AD356C">
      <w:pPr>
        <w:spacing w:line="301" w:lineRule="auto"/>
        <w:ind w:left="100" w:right="89"/>
        <w:jc w:val="both"/>
        <w:rPr>
          <w:rFonts w:eastAsia="Arial" w:cs="Arial"/>
          <w:sz w:val="18"/>
          <w:szCs w:val="18"/>
        </w:rPr>
      </w:pPr>
      <w:r>
        <w:rPr>
          <w:rFonts w:eastAsia="Arial" w:cs="Arial"/>
          <w:sz w:val="18"/>
          <w:szCs w:val="18"/>
        </w:rPr>
        <w:t>My specialty is c</w:t>
      </w:r>
      <w:r w:rsidR="006B50D7" w:rsidRPr="00AD356C">
        <w:rPr>
          <w:rFonts w:eastAsia="Arial" w:cs="Arial"/>
          <w:sz w:val="18"/>
          <w:szCs w:val="18"/>
        </w:rPr>
        <w:t>reating key message points, ma</w:t>
      </w:r>
      <w:r>
        <w:rPr>
          <w:rFonts w:eastAsia="Arial" w:cs="Arial"/>
          <w:sz w:val="18"/>
          <w:szCs w:val="18"/>
        </w:rPr>
        <w:t>rketing a product or service, and</w:t>
      </w:r>
      <w:r w:rsidR="006B50D7" w:rsidRPr="00AD356C">
        <w:rPr>
          <w:rFonts w:eastAsia="Arial" w:cs="Arial"/>
          <w:sz w:val="18"/>
          <w:szCs w:val="18"/>
        </w:rPr>
        <w:t xml:space="preserve"> initiating results-driven programs to obtain budgeted</w:t>
      </w:r>
      <w:r w:rsidR="006B50D7" w:rsidRPr="00AD356C">
        <w:rPr>
          <w:rFonts w:eastAsia="Arial" w:cs="Arial"/>
          <w:spacing w:val="-15"/>
          <w:sz w:val="18"/>
          <w:szCs w:val="18"/>
        </w:rPr>
        <w:t xml:space="preserve"> </w:t>
      </w:r>
      <w:r w:rsidR="006B50D7" w:rsidRPr="00AD356C">
        <w:rPr>
          <w:rFonts w:eastAsia="Arial" w:cs="Arial"/>
          <w:sz w:val="18"/>
          <w:szCs w:val="18"/>
        </w:rPr>
        <w:t>results.</w:t>
      </w:r>
      <w:r w:rsidR="006B50D7" w:rsidRPr="00AD356C">
        <w:rPr>
          <w:rFonts w:eastAsia="Arial" w:cs="Arial"/>
          <w:spacing w:val="-15"/>
          <w:sz w:val="18"/>
          <w:szCs w:val="18"/>
        </w:rPr>
        <w:t xml:space="preserve"> </w:t>
      </w:r>
      <w:r w:rsidR="006B50D7" w:rsidRPr="00AD356C">
        <w:rPr>
          <w:rFonts w:eastAsia="Arial" w:cs="Arial"/>
          <w:sz w:val="18"/>
          <w:szCs w:val="18"/>
        </w:rPr>
        <w:t>I</w:t>
      </w:r>
      <w:r w:rsidR="006B50D7" w:rsidRPr="00AD356C">
        <w:rPr>
          <w:rFonts w:eastAsia="Arial" w:cs="Arial"/>
          <w:spacing w:val="-15"/>
          <w:sz w:val="18"/>
          <w:szCs w:val="18"/>
        </w:rPr>
        <w:t xml:space="preserve"> </w:t>
      </w:r>
      <w:r w:rsidR="006B50D7" w:rsidRPr="00AD356C">
        <w:rPr>
          <w:rFonts w:eastAsia="Arial" w:cs="Arial"/>
          <w:sz w:val="18"/>
          <w:szCs w:val="18"/>
        </w:rPr>
        <w:t>approach</w:t>
      </w:r>
      <w:r w:rsidR="006B50D7" w:rsidRPr="00AD356C">
        <w:rPr>
          <w:rFonts w:eastAsia="Arial" w:cs="Arial"/>
          <w:spacing w:val="-15"/>
          <w:sz w:val="18"/>
          <w:szCs w:val="18"/>
        </w:rPr>
        <w:t xml:space="preserve"> </w:t>
      </w:r>
      <w:r w:rsidR="006B50D7" w:rsidRPr="00AD356C">
        <w:rPr>
          <w:rFonts w:eastAsia="Arial" w:cs="Arial"/>
          <w:sz w:val="18"/>
          <w:szCs w:val="18"/>
        </w:rPr>
        <w:t>each</w:t>
      </w:r>
      <w:r w:rsidR="006B50D7" w:rsidRPr="00AD356C">
        <w:rPr>
          <w:rFonts w:eastAsia="Arial" w:cs="Arial"/>
          <w:spacing w:val="-15"/>
          <w:sz w:val="18"/>
          <w:szCs w:val="18"/>
        </w:rPr>
        <w:t xml:space="preserve"> </w:t>
      </w:r>
      <w:r w:rsidR="006B50D7" w:rsidRPr="00AD356C">
        <w:rPr>
          <w:rFonts w:eastAsia="Arial" w:cs="Arial"/>
          <w:sz w:val="18"/>
          <w:szCs w:val="18"/>
        </w:rPr>
        <w:t>challenge</w:t>
      </w:r>
      <w:r w:rsidR="006B50D7" w:rsidRPr="00AD356C">
        <w:rPr>
          <w:rFonts w:eastAsia="Arial" w:cs="Arial"/>
          <w:spacing w:val="-15"/>
          <w:sz w:val="18"/>
          <w:szCs w:val="18"/>
        </w:rPr>
        <w:t xml:space="preserve"> </w:t>
      </w:r>
      <w:r w:rsidR="006B50D7" w:rsidRPr="00AD356C">
        <w:rPr>
          <w:rFonts w:eastAsia="Arial" w:cs="Arial"/>
          <w:sz w:val="18"/>
          <w:szCs w:val="18"/>
        </w:rPr>
        <w:t>as</w:t>
      </w:r>
      <w:r w:rsidR="006B50D7" w:rsidRPr="00AD356C">
        <w:rPr>
          <w:rFonts w:eastAsia="Arial" w:cs="Arial"/>
          <w:spacing w:val="-15"/>
          <w:sz w:val="18"/>
          <w:szCs w:val="18"/>
        </w:rPr>
        <w:t xml:space="preserve"> </w:t>
      </w:r>
      <w:r w:rsidR="006B50D7" w:rsidRPr="00AD356C">
        <w:rPr>
          <w:rFonts w:eastAsia="Arial" w:cs="Arial"/>
          <w:sz w:val="18"/>
          <w:szCs w:val="18"/>
        </w:rPr>
        <w:t>an</w:t>
      </w:r>
      <w:r w:rsidR="006B50D7" w:rsidRPr="00AD356C">
        <w:rPr>
          <w:rFonts w:eastAsia="Arial" w:cs="Arial"/>
          <w:spacing w:val="-15"/>
          <w:sz w:val="18"/>
          <w:szCs w:val="18"/>
        </w:rPr>
        <w:t xml:space="preserve"> </w:t>
      </w:r>
      <w:r w:rsidR="006B50D7" w:rsidRPr="00AD356C">
        <w:rPr>
          <w:rFonts w:eastAsia="Arial" w:cs="Arial"/>
          <w:sz w:val="18"/>
          <w:szCs w:val="18"/>
        </w:rPr>
        <w:t>opportunity</w:t>
      </w:r>
      <w:r w:rsidR="006B50D7" w:rsidRPr="00AD356C">
        <w:rPr>
          <w:rFonts w:eastAsia="Arial" w:cs="Arial"/>
          <w:spacing w:val="-15"/>
          <w:sz w:val="18"/>
          <w:szCs w:val="18"/>
        </w:rPr>
        <w:t xml:space="preserve"> </w:t>
      </w:r>
      <w:r w:rsidR="006B50D7" w:rsidRPr="00AD356C">
        <w:rPr>
          <w:rFonts w:eastAsia="Arial" w:cs="Arial"/>
          <w:sz w:val="18"/>
          <w:szCs w:val="18"/>
        </w:rPr>
        <w:t>and</w:t>
      </w:r>
      <w:r w:rsidR="006B50D7" w:rsidRPr="00AD356C">
        <w:rPr>
          <w:rFonts w:eastAsia="Arial" w:cs="Arial"/>
          <w:spacing w:val="-15"/>
          <w:sz w:val="18"/>
          <w:szCs w:val="18"/>
        </w:rPr>
        <w:t xml:space="preserve"> </w:t>
      </w:r>
      <w:r w:rsidR="006B50D7" w:rsidRPr="00AD356C">
        <w:rPr>
          <w:rFonts w:eastAsia="Arial" w:cs="Arial"/>
          <w:sz w:val="18"/>
          <w:szCs w:val="18"/>
        </w:rPr>
        <w:t>consistently</w:t>
      </w:r>
      <w:r w:rsidR="006B50D7" w:rsidRPr="00AD356C">
        <w:rPr>
          <w:rFonts w:eastAsia="Arial" w:cs="Arial"/>
          <w:spacing w:val="-15"/>
          <w:sz w:val="18"/>
          <w:szCs w:val="18"/>
        </w:rPr>
        <w:t xml:space="preserve"> </w:t>
      </w:r>
      <w:r w:rsidR="006B50D7" w:rsidRPr="00AD356C">
        <w:rPr>
          <w:rFonts w:eastAsia="Arial" w:cs="Arial"/>
          <w:sz w:val="18"/>
          <w:szCs w:val="18"/>
        </w:rPr>
        <w:t>deliver</w:t>
      </w:r>
      <w:r w:rsidR="006B50D7" w:rsidRPr="00AD356C">
        <w:rPr>
          <w:rFonts w:eastAsia="Arial" w:cs="Arial"/>
          <w:spacing w:val="-15"/>
          <w:sz w:val="18"/>
          <w:szCs w:val="18"/>
        </w:rPr>
        <w:t xml:space="preserve"> </w:t>
      </w:r>
      <w:r w:rsidR="006B50D7" w:rsidRPr="00AD356C">
        <w:rPr>
          <w:rFonts w:eastAsia="Arial" w:cs="Arial"/>
          <w:sz w:val="18"/>
          <w:szCs w:val="18"/>
        </w:rPr>
        <w:t>solutions that help the bottom line.</w:t>
      </w:r>
    </w:p>
    <w:p w14:paraId="394F4560" w14:textId="77777777" w:rsidR="00B73D87" w:rsidRPr="00AD356C" w:rsidRDefault="00B73D87">
      <w:pPr>
        <w:spacing w:before="2" w:line="160" w:lineRule="exact"/>
        <w:rPr>
          <w:sz w:val="16"/>
          <w:szCs w:val="16"/>
        </w:rPr>
      </w:pPr>
    </w:p>
    <w:p w14:paraId="31254459" w14:textId="77777777" w:rsidR="00B73D87" w:rsidRPr="00AD356C" w:rsidRDefault="00B73D87">
      <w:pPr>
        <w:spacing w:line="200" w:lineRule="exact"/>
      </w:pPr>
    </w:p>
    <w:p w14:paraId="7DBBE751" w14:textId="77777777" w:rsidR="00B73D87" w:rsidRPr="00AD356C" w:rsidRDefault="006B50D7">
      <w:pPr>
        <w:ind w:left="100" w:right="6953"/>
        <w:jc w:val="both"/>
        <w:rPr>
          <w:rFonts w:eastAsia="Arial" w:cs="Arial"/>
          <w:sz w:val="18"/>
          <w:szCs w:val="18"/>
        </w:rPr>
      </w:pPr>
      <w:r w:rsidRPr="00AD356C">
        <w:rPr>
          <w:rFonts w:eastAsia="Arial" w:cs="Arial"/>
          <w:sz w:val="18"/>
          <w:szCs w:val="18"/>
        </w:rPr>
        <w:t>WORK EXPERIENCE</w:t>
      </w:r>
    </w:p>
    <w:p w14:paraId="2CA5F83A" w14:textId="77777777" w:rsidR="00B73D87" w:rsidRPr="00AD356C" w:rsidRDefault="00B73D87">
      <w:pPr>
        <w:spacing w:before="13" w:line="200" w:lineRule="exact"/>
      </w:pPr>
    </w:p>
    <w:p w14:paraId="76308ED3" w14:textId="77777777" w:rsidR="00B73D87" w:rsidRPr="00AD356C" w:rsidRDefault="006B50D7">
      <w:pPr>
        <w:ind w:left="100" w:right="7095"/>
        <w:jc w:val="both"/>
        <w:rPr>
          <w:rFonts w:eastAsia="Arial" w:cs="Arial"/>
          <w:sz w:val="21"/>
          <w:szCs w:val="21"/>
        </w:rPr>
      </w:pPr>
      <w:r w:rsidRPr="00AD356C">
        <w:rPr>
          <w:rFonts w:eastAsia="Arial" w:cs="Arial"/>
          <w:b/>
          <w:sz w:val="21"/>
          <w:szCs w:val="21"/>
        </w:rPr>
        <w:t>Project Manager</w:t>
      </w:r>
    </w:p>
    <w:p w14:paraId="3FE438FA" w14:textId="77777777" w:rsidR="00ED5702" w:rsidRDefault="006B50D7" w:rsidP="00ED5702">
      <w:pPr>
        <w:spacing w:before="39"/>
        <w:ind w:left="100" w:right="2920"/>
        <w:jc w:val="both"/>
        <w:rPr>
          <w:rFonts w:eastAsia="Arial" w:cs="Arial"/>
          <w:sz w:val="18"/>
          <w:szCs w:val="18"/>
        </w:rPr>
      </w:pPr>
      <w:r w:rsidRPr="00AD356C">
        <w:rPr>
          <w:rFonts w:eastAsia="Arial" w:cs="Arial"/>
          <w:sz w:val="18"/>
          <w:szCs w:val="18"/>
        </w:rPr>
        <w:t>Independent Events &amp; Media</w:t>
      </w:r>
      <w:r w:rsidR="00ED5702">
        <w:rPr>
          <w:rFonts w:eastAsia="Arial" w:cs="Arial"/>
          <w:sz w:val="18"/>
          <w:szCs w:val="18"/>
        </w:rPr>
        <w:t>-</w:t>
      </w:r>
      <w:r w:rsidRPr="00AD356C">
        <w:rPr>
          <w:rFonts w:eastAsia="Arial" w:cs="Arial"/>
          <w:sz w:val="18"/>
          <w:szCs w:val="18"/>
        </w:rPr>
        <w:t>April 2010 to Present</w:t>
      </w:r>
    </w:p>
    <w:p w14:paraId="316AA045" w14:textId="77777777" w:rsidR="00B73D87" w:rsidRPr="00AD356C" w:rsidRDefault="00B73D87" w:rsidP="00ED5702">
      <w:pPr>
        <w:spacing w:before="39"/>
        <w:ind w:left="100" w:right="2920"/>
        <w:jc w:val="both"/>
        <w:rPr>
          <w:rFonts w:eastAsia="Arial" w:cs="Arial"/>
          <w:sz w:val="18"/>
          <w:szCs w:val="18"/>
        </w:rPr>
      </w:pPr>
    </w:p>
    <w:p w14:paraId="62933B8D" w14:textId="77777777" w:rsidR="00B73D87" w:rsidRPr="00AD356C" w:rsidRDefault="006B50D7">
      <w:pPr>
        <w:spacing w:before="53" w:line="301" w:lineRule="auto"/>
        <w:ind w:left="100" w:right="89"/>
        <w:jc w:val="both"/>
        <w:rPr>
          <w:rFonts w:eastAsia="Arial" w:cs="Arial"/>
          <w:sz w:val="18"/>
          <w:szCs w:val="18"/>
        </w:rPr>
      </w:pPr>
      <w:r w:rsidRPr="00AD356C">
        <w:rPr>
          <w:rFonts w:eastAsia="Arial" w:cs="Arial"/>
          <w:sz w:val="18"/>
          <w:szCs w:val="18"/>
        </w:rPr>
        <w:t>Niche event planning, marketing &amp; media firm specializing in production of events, marketing programs and media news coverage for corporate and non-profit clients.</w:t>
      </w:r>
    </w:p>
    <w:p w14:paraId="45606AD0" w14:textId="77777777" w:rsidR="00B73D87" w:rsidRPr="00AD356C" w:rsidRDefault="00B73D87">
      <w:pPr>
        <w:spacing w:before="2" w:line="260" w:lineRule="exact"/>
        <w:rPr>
          <w:sz w:val="26"/>
          <w:szCs w:val="26"/>
        </w:rPr>
      </w:pPr>
    </w:p>
    <w:p w14:paraId="1EEE7832" w14:textId="77777777" w:rsidR="00B73D87" w:rsidRPr="00AD356C" w:rsidRDefault="006B50D7">
      <w:pPr>
        <w:spacing w:line="301" w:lineRule="auto"/>
        <w:ind w:left="100" w:right="89"/>
        <w:jc w:val="both"/>
        <w:rPr>
          <w:rFonts w:eastAsia="Arial" w:cs="Arial"/>
          <w:sz w:val="18"/>
          <w:szCs w:val="18"/>
        </w:rPr>
      </w:pPr>
      <w:r w:rsidRPr="00AD356C">
        <w:rPr>
          <w:rFonts w:eastAsia="Arial" w:cs="Arial"/>
          <w:sz w:val="18"/>
          <w:szCs w:val="18"/>
        </w:rPr>
        <w:t>Project Manager - Created a department to develop, implement and manage marketing, public relations and social media campaigns for select clients. Client proje</w:t>
      </w:r>
      <w:r w:rsidR="00ED5702">
        <w:rPr>
          <w:rFonts w:eastAsia="Arial" w:cs="Arial"/>
          <w:sz w:val="18"/>
          <w:szCs w:val="18"/>
        </w:rPr>
        <w:t>cts include</w:t>
      </w:r>
      <w:r w:rsidRPr="00AD356C">
        <w:rPr>
          <w:rFonts w:eastAsia="Arial" w:cs="Arial"/>
          <w:sz w:val="18"/>
          <w:szCs w:val="18"/>
        </w:rPr>
        <w:t>: Maurice Lacroix Swiss</w:t>
      </w:r>
      <w:r w:rsidRPr="00AD356C">
        <w:rPr>
          <w:rFonts w:eastAsia="Arial" w:cs="Arial"/>
          <w:spacing w:val="-11"/>
          <w:sz w:val="18"/>
          <w:szCs w:val="18"/>
        </w:rPr>
        <w:t xml:space="preserve"> </w:t>
      </w:r>
      <w:r w:rsidRPr="00AD356C">
        <w:rPr>
          <w:rFonts w:eastAsia="Arial" w:cs="Arial"/>
          <w:sz w:val="18"/>
          <w:szCs w:val="18"/>
        </w:rPr>
        <w:t>Watches,</w:t>
      </w:r>
      <w:r w:rsidRPr="00AD356C">
        <w:rPr>
          <w:rFonts w:eastAsia="Arial" w:cs="Arial"/>
          <w:spacing w:val="-11"/>
          <w:sz w:val="18"/>
          <w:szCs w:val="18"/>
        </w:rPr>
        <w:t xml:space="preserve"> </w:t>
      </w:r>
      <w:r w:rsidRPr="00AD356C">
        <w:rPr>
          <w:rFonts w:eastAsia="Arial" w:cs="Arial"/>
          <w:sz w:val="18"/>
          <w:szCs w:val="18"/>
        </w:rPr>
        <w:t>Gergé</w:t>
      </w:r>
      <w:r w:rsidRPr="00AD356C">
        <w:rPr>
          <w:rFonts w:eastAsia="Arial" w:cs="Arial"/>
          <w:spacing w:val="-11"/>
          <w:sz w:val="18"/>
          <w:szCs w:val="18"/>
        </w:rPr>
        <w:t xml:space="preserve"> </w:t>
      </w:r>
      <w:r w:rsidRPr="00AD356C">
        <w:rPr>
          <w:rFonts w:eastAsia="Arial" w:cs="Arial"/>
          <w:sz w:val="18"/>
          <w:szCs w:val="18"/>
        </w:rPr>
        <w:t>Timepieces</w:t>
      </w:r>
      <w:r w:rsidRPr="00AD356C">
        <w:rPr>
          <w:rFonts w:eastAsia="Arial" w:cs="Arial"/>
          <w:spacing w:val="-11"/>
          <w:sz w:val="18"/>
          <w:szCs w:val="18"/>
        </w:rPr>
        <w:t xml:space="preserve"> </w:t>
      </w:r>
      <w:r w:rsidRPr="00AD356C">
        <w:rPr>
          <w:rFonts w:eastAsia="Arial" w:cs="Arial"/>
          <w:sz w:val="18"/>
          <w:szCs w:val="18"/>
        </w:rPr>
        <w:t>USA,</w:t>
      </w:r>
      <w:r w:rsidRPr="00AD356C">
        <w:rPr>
          <w:rFonts w:eastAsia="Arial" w:cs="Arial"/>
          <w:spacing w:val="-11"/>
          <w:sz w:val="18"/>
          <w:szCs w:val="18"/>
        </w:rPr>
        <w:t xml:space="preserve"> </w:t>
      </w:r>
      <w:r w:rsidRPr="00AD356C">
        <w:rPr>
          <w:rFonts w:eastAsia="Arial" w:cs="Arial"/>
          <w:sz w:val="18"/>
          <w:szCs w:val="18"/>
        </w:rPr>
        <w:t>Monster</w:t>
      </w:r>
      <w:r w:rsidRPr="00AD356C">
        <w:rPr>
          <w:rFonts w:eastAsia="Arial" w:cs="Arial"/>
          <w:spacing w:val="-11"/>
          <w:sz w:val="18"/>
          <w:szCs w:val="18"/>
        </w:rPr>
        <w:t xml:space="preserve"> </w:t>
      </w:r>
      <w:r w:rsidRPr="00AD356C">
        <w:rPr>
          <w:rFonts w:eastAsia="Arial" w:cs="Arial"/>
          <w:sz w:val="18"/>
          <w:szCs w:val="18"/>
        </w:rPr>
        <w:t>Energy</w:t>
      </w:r>
      <w:r w:rsidRPr="00AD356C">
        <w:rPr>
          <w:rFonts w:eastAsia="Arial" w:cs="Arial"/>
          <w:spacing w:val="-11"/>
          <w:sz w:val="18"/>
          <w:szCs w:val="18"/>
        </w:rPr>
        <w:t xml:space="preserve"> </w:t>
      </w:r>
      <w:r w:rsidRPr="00AD356C">
        <w:rPr>
          <w:rFonts w:eastAsia="Arial" w:cs="Arial"/>
          <w:sz w:val="18"/>
          <w:szCs w:val="18"/>
        </w:rPr>
        <w:t>Beverage</w:t>
      </w:r>
      <w:r w:rsidRPr="00AD356C">
        <w:rPr>
          <w:rFonts w:eastAsia="Arial" w:cs="Arial"/>
          <w:spacing w:val="-11"/>
          <w:sz w:val="18"/>
          <w:szCs w:val="18"/>
        </w:rPr>
        <w:t xml:space="preserve"> </w:t>
      </w:r>
      <w:r w:rsidRPr="00AD356C">
        <w:rPr>
          <w:rFonts w:eastAsia="Arial" w:cs="Arial"/>
          <w:sz w:val="18"/>
          <w:szCs w:val="18"/>
        </w:rPr>
        <w:t>Company, LoveIt.com, Inflexxion, The ALS Association Greater Los Angeles Chapter, Woodland Watch Neighborhood Group, Sunland Dairy, Valley Presbyterian Hospital</w:t>
      </w:r>
      <w:r w:rsidR="00ED5702">
        <w:rPr>
          <w:rFonts w:eastAsia="Arial" w:cs="Arial"/>
          <w:sz w:val="18"/>
          <w:szCs w:val="18"/>
        </w:rPr>
        <w:t>,</w:t>
      </w:r>
      <w:r w:rsidRPr="00AD356C">
        <w:rPr>
          <w:rFonts w:eastAsia="Arial" w:cs="Arial"/>
          <w:sz w:val="18"/>
          <w:szCs w:val="18"/>
        </w:rPr>
        <w:t xml:space="preserve"> and The Heart Foundation.</w:t>
      </w:r>
    </w:p>
    <w:p w14:paraId="3D85C658" w14:textId="77777777" w:rsidR="00B73D87" w:rsidRPr="00AD356C" w:rsidRDefault="00B73D87">
      <w:pPr>
        <w:spacing w:before="1" w:line="160" w:lineRule="exact"/>
        <w:rPr>
          <w:sz w:val="16"/>
          <w:szCs w:val="16"/>
        </w:rPr>
      </w:pPr>
    </w:p>
    <w:p w14:paraId="5016EFF1" w14:textId="77777777" w:rsidR="00B73D87" w:rsidRPr="00AD356C" w:rsidRDefault="006B50D7">
      <w:pPr>
        <w:ind w:left="100" w:right="6617"/>
        <w:jc w:val="both"/>
        <w:rPr>
          <w:rFonts w:eastAsia="Arial" w:cs="Arial"/>
          <w:sz w:val="21"/>
          <w:szCs w:val="21"/>
        </w:rPr>
      </w:pPr>
      <w:r w:rsidRPr="00AD356C">
        <w:rPr>
          <w:rFonts w:eastAsia="Arial" w:cs="Arial"/>
          <w:b/>
          <w:sz w:val="21"/>
          <w:szCs w:val="21"/>
        </w:rPr>
        <w:t>Director of Marketing</w:t>
      </w:r>
    </w:p>
    <w:p w14:paraId="1AFFBF74" w14:textId="77777777" w:rsidR="00ED5702" w:rsidRDefault="00ED5702" w:rsidP="00ED5702">
      <w:pPr>
        <w:spacing w:before="39"/>
        <w:ind w:left="100" w:right="2221"/>
        <w:jc w:val="both"/>
        <w:rPr>
          <w:rFonts w:eastAsia="Arial" w:cs="Arial"/>
          <w:sz w:val="18"/>
          <w:szCs w:val="18"/>
        </w:rPr>
      </w:pPr>
      <w:r>
        <w:rPr>
          <w:rFonts w:eastAsia="Arial" w:cs="Arial"/>
          <w:sz w:val="18"/>
          <w:szCs w:val="18"/>
        </w:rPr>
        <w:t>Carl F. Bucherer-</w:t>
      </w:r>
      <w:r w:rsidR="006B50D7" w:rsidRPr="00AD356C">
        <w:rPr>
          <w:rFonts w:eastAsia="Arial" w:cs="Arial"/>
          <w:sz w:val="18"/>
          <w:szCs w:val="18"/>
        </w:rPr>
        <w:t>May 2007 to November 2009</w:t>
      </w:r>
    </w:p>
    <w:p w14:paraId="606082E1" w14:textId="77777777" w:rsidR="00B73D87" w:rsidRPr="00AD356C" w:rsidRDefault="00B73D87" w:rsidP="00ED5702">
      <w:pPr>
        <w:spacing w:before="39"/>
        <w:ind w:left="100" w:right="2221"/>
        <w:jc w:val="both"/>
        <w:rPr>
          <w:rFonts w:eastAsia="Arial" w:cs="Arial"/>
          <w:sz w:val="18"/>
          <w:szCs w:val="18"/>
        </w:rPr>
      </w:pPr>
    </w:p>
    <w:p w14:paraId="7189E55A" w14:textId="77777777" w:rsidR="00B73D87" w:rsidRPr="00AD356C" w:rsidRDefault="00ED5702" w:rsidP="00ED5702">
      <w:pPr>
        <w:spacing w:before="53" w:line="301" w:lineRule="auto"/>
        <w:ind w:right="89"/>
        <w:jc w:val="both"/>
        <w:rPr>
          <w:rFonts w:eastAsia="Arial" w:cs="Arial"/>
          <w:sz w:val="18"/>
          <w:szCs w:val="18"/>
        </w:rPr>
      </w:pPr>
      <w:r>
        <w:rPr>
          <w:rFonts w:eastAsia="Arial" w:cs="Arial"/>
          <w:sz w:val="18"/>
          <w:szCs w:val="18"/>
        </w:rPr>
        <w:t xml:space="preserve">  </w:t>
      </w:r>
      <w:r w:rsidR="006B50D7" w:rsidRPr="00AD356C">
        <w:rPr>
          <w:rFonts w:eastAsia="Arial" w:cs="Arial"/>
          <w:sz w:val="18"/>
          <w:szCs w:val="18"/>
        </w:rPr>
        <w:t>The company focuses on limited production pieces that cater to discriminate collectors and</w:t>
      </w:r>
      <w:r>
        <w:rPr>
          <w:rFonts w:eastAsia="Arial" w:cs="Arial"/>
          <w:sz w:val="18"/>
          <w:szCs w:val="18"/>
        </w:rPr>
        <w:t xml:space="preserve"> limited retail distribution. </w:t>
      </w:r>
    </w:p>
    <w:p w14:paraId="523091F3" w14:textId="77777777" w:rsidR="00B73D87" w:rsidRPr="00AD356C" w:rsidRDefault="00B73D87">
      <w:pPr>
        <w:spacing w:before="2" w:line="260" w:lineRule="exact"/>
        <w:rPr>
          <w:sz w:val="26"/>
          <w:szCs w:val="26"/>
        </w:rPr>
      </w:pPr>
    </w:p>
    <w:p w14:paraId="2C5BF29E" w14:textId="77777777" w:rsidR="00B73D87" w:rsidRPr="00AD356C" w:rsidRDefault="006B50D7">
      <w:pPr>
        <w:spacing w:line="301" w:lineRule="auto"/>
        <w:ind w:left="100" w:right="89"/>
        <w:jc w:val="both"/>
        <w:rPr>
          <w:rFonts w:eastAsia="Arial" w:cs="Arial"/>
          <w:sz w:val="18"/>
          <w:szCs w:val="18"/>
        </w:rPr>
      </w:pPr>
      <w:r w:rsidRPr="00AD356C">
        <w:rPr>
          <w:rFonts w:eastAsia="Arial" w:cs="Arial"/>
          <w:sz w:val="18"/>
          <w:szCs w:val="18"/>
        </w:rPr>
        <w:t>Director</w:t>
      </w:r>
      <w:r w:rsidRPr="00AD356C">
        <w:rPr>
          <w:rFonts w:eastAsia="Arial" w:cs="Arial"/>
          <w:spacing w:val="-8"/>
          <w:sz w:val="18"/>
          <w:szCs w:val="18"/>
        </w:rPr>
        <w:t xml:space="preserve"> </w:t>
      </w:r>
      <w:r w:rsidRPr="00AD356C">
        <w:rPr>
          <w:rFonts w:eastAsia="Arial" w:cs="Arial"/>
          <w:sz w:val="18"/>
          <w:szCs w:val="18"/>
        </w:rPr>
        <w:t>of</w:t>
      </w:r>
      <w:r w:rsidRPr="00AD356C">
        <w:rPr>
          <w:rFonts w:eastAsia="Arial" w:cs="Arial"/>
          <w:spacing w:val="-8"/>
          <w:sz w:val="18"/>
          <w:szCs w:val="18"/>
        </w:rPr>
        <w:t xml:space="preserve"> </w:t>
      </w:r>
      <w:r w:rsidRPr="00AD356C">
        <w:rPr>
          <w:rFonts w:eastAsia="Arial" w:cs="Arial"/>
          <w:sz w:val="18"/>
          <w:szCs w:val="18"/>
        </w:rPr>
        <w:t>Marketing</w:t>
      </w:r>
      <w:r w:rsidRPr="00AD356C">
        <w:rPr>
          <w:rFonts w:eastAsia="Arial" w:cs="Arial"/>
          <w:spacing w:val="-8"/>
          <w:sz w:val="18"/>
          <w:szCs w:val="18"/>
        </w:rPr>
        <w:t xml:space="preserve"> </w:t>
      </w:r>
      <w:r w:rsidRPr="00AD356C">
        <w:rPr>
          <w:rFonts w:eastAsia="Arial" w:cs="Arial"/>
          <w:sz w:val="18"/>
          <w:szCs w:val="18"/>
        </w:rPr>
        <w:t>-</w:t>
      </w:r>
      <w:r w:rsidRPr="00AD356C">
        <w:rPr>
          <w:rFonts w:eastAsia="Arial" w:cs="Arial"/>
          <w:spacing w:val="-8"/>
          <w:sz w:val="18"/>
          <w:szCs w:val="18"/>
        </w:rPr>
        <w:t xml:space="preserve"> </w:t>
      </w:r>
      <w:r w:rsidRPr="00AD356C">
        <w:rPr>
          <w:rFonts w:eastAsia="Arial" w:cs="Arial"/>
          <w:sz w:val="18"/>
          <w:szCs w:val="18"/>
        </w:rPr>
        <w:t>Responsible</w:t>
      </w:r>
      <w:r w:rsidRPr="00AD356C">
        <w:rPr>
          <w:rFonts w:eastAsia="Arial" w:cs="Arial"/>
          <w:spacing w:val="-8"/>
          <w:sz w:val="18"/>
          <w:szCs w:val="18"/>
        </w:rPr>
        <w:t xml:space="preserve"> </w:t>
      </w:r>
      <w:r w:rsidRPr="00AD356C">
        <w:rPr>
          <w:rFonts w:eastAsia="Arial" w:cs="Arial"/>
          <w:sz w:val="18"/>
          <w:szCs w:val="18"/>
        </w:rPr>
        <w:t>for</w:t>
      </w:r>
      <w:r w:rsidRPr="00AD356C">
        <w:rPr>
          <w:rFonts w:eastAsia="Arial" w:cs="Arial"/>
          <w:spacing w:val="-8"/>
          <w:sz w:val="18"/>
          <w:szCs w:val="18"/>
        </w:rPr>
        <w:t xml:space="preserve"> </w:t>
      </w:r>
      <w:r w:rsidRPr="00AD356C">
        <w:rPr>
          <w:rFonts w:eastAsia="Arial" w:cs="Arial"/>
          <w:sz w:val="18"/>
          <w:szCs w:val="18"/>
        </w:rPr>
        <w:t>execution</w:t>
      </w:r>
      <w:r w:rsidRPr="00AD356C">
        <w:rPr>
          <w:rFonts w:eastAsia="Arial" w:cs="Arial"/>
          <w:spacing w:val="-8"/>
          <w:sz w:val="18"/>
          <w:szCs w:val="18"/>
        </w:rPr>
        <w:t xml:space="preserve"> </w:t>
      </w:r>
      <w:r w:rsidRPr="00AD356C">
        <w:rPr>
          <w:rFonts w:eastAsia="Arial" w:cs="Arial"/>
          <w:sz w:val="18"/>
          <w:szCs w:val="18"/>
        </w:rPr>
        <w:t>of</w:t>
      </w:r>
      <w:r w:rsidRPr="00AD356C">
        <w:rPr>
          <w:rFonts w:eastAsia="Arial" w:cs="Arial"/>
          <w:spacing w:val="-8"/>
          <w:sz w:val="18"/>
          <w:szCs w:val="18"/>
        </w:rPr>
        <w:t xml:space="preserve"> </w:t>
      </w:r>
      <w:r w:rsidRPr="00AD356C">
        <w:rPr>
          <w:rFonts w:eastAsia="Arial" w:cs="Arial"/>
          <w:sz w:val="18"/>
          <w:szCs w:val="18"/>
        </w:rPr>
        <w:t>advertising</w:t>
      </w:r>
      <w:r w:rsidRPr="00AD356C">
        <w:rPr>
          <w:rFonts w:eastAsia="Arial" w:cs="Arial"/>
          <w:spacing w:val="-8"/>
          <w:sz w:val="18"/>
          <w:szCs w:val="18"/>
        </w:rPr>
        <w:t xml:space="preserve"> </w:t>
      </w:r>
      <w:r w:rsidRPr="00AD356C">
        <w:rPr>
          <w:rFonts w:eastAsia="Arial" w:cs="Arial"/>
          <w:sz w:val="18"/>
          <w:szCs w:val="18"/>
        </w:rPr>
        <w:t>contracts</w:t>
      </w:r>
      <w:r w:rsidRPr="00AD356C">
        <w:rPr>
          <w:rFonts w:eastAsia="Arial" w:cs="Arial"/>
          <w:spacing w:val="-8"/>
          <w:sz w:val="18"/>
          <w:szCs w:val="18"/>
        </w:rPr>
        <w:t xml:space="preserve"> </w:t>
      </w:r>
      <w:r w:rsidRPr="00AD356C">
        <w:rPr>
          <w:rFonts w:eastAsia="Arial" w:cs="Arial"/>
          <w:sz w:val="18"/>
          <w:szCs w:val="18"/>
        </w:rPr>
        <w:t>totaling</w:t>
      </w:r>
      <w:r w:rsidRPr="00AD356C">
        <w:rPr>
          <w:rFonts w:eastAsia="Arial" w:cs="Arial"/>
          <w:spacing w:val="-8"/>
          <w:sz w:val="18"/>
          <w:szCs w:val="18"/>
        </w:rPr>
        <w:t xml:space="preserve"> </w:t>
      </w:r>
      <w:r w:rsidRPr="00AD356C">
        <w:rPr>
          <w:rFonts w:eastAsia="Arial" w:cs="Arial"/>
          <w:sz w:val="18"/>
          <w:szCs w:val="18"/>
        </w:rPr>
        <w:t>$3.4</w:t>
      </w:r>
      <w:r w:rsidRPr="00AD356C">
        <w:rPr>
          <w:rFonts w:eastAsia="Arial" w:cs="Arial"/>
          <w:spacing w:val="-8"/>
          <w:sz w:val="18"/>
          <w:szCs w:val="18"/>
        </w:rPr>
        <w:t xml:space="preserve"> </w:t>
      </w:r>
      <w:r w:rsidRPr="00AD356C">
        <w:rPr>
          <w:rFonts w:eastAsia="Arial" w:cs="Arial"/>
          <w:sz w:val="18"/>
          <w:szCs w:val="18"/>
        </w:rPr>
        <w:t>million</w:t>
      </w:r>
      <w:r w:rsidRPr="00AD356C">
        <w:rPr>
          <w:rFonts w:eastAsia="Arial" w:cs="Arial"/>
          <w:spacing w:val="-8"/>
          <w:sz w:val="18"/>
          <w:szCs w:val="18"/>
        </w:rPr>
        <w:t xml:space="preserve"> </w:t>
      </w:r>
      <w:r w:rsidRPr="00AD356C">
        <w:rPr>
          <w:rFonts w:eastAsia="Arial" w:cs="Arial"/>
          <w:sz w:val="18"/>
          <w:szCs w:val="18"/>
        </w:rPr>
        <w:t>annually,</w:t>
      </w:r>
      <w:r w:rsidRPr="00AD356C">
        <w:rPr>
          <w:rFonts w:eastAsia="Arial" w:cs="Arial"/>
          <w:spacing w:val="-8"/>
          <w:sz w:val="18"/>
          <w:szCs w:val="18"/>
        </w:rPr>
        <w:t xml:space="preserve"> </w:t>
      </w:r>
      <w:r w:rsidRPr="00AD356C">
        <w:rPr>
          <w:rFonts w:eastAsia="Arial" w:cs="Arial"/>
          <w:sz w:val="18"/>
          <w:szCs w:val="18"/>
        </w:rPr>
        <w:t>as</w:t>
      </w:r>
      <w:r w:rsidRPr="00AD356C">
        <w:rPr>
          <w:rFonts w:eastAsia="Arial" w:cs="Arial"/>
          <w:spacing w:val="-8"/>
          <w:sz w:val="18"/>
          <w:szCs w:val="18"/>
        </w:rPr>
        <w:t xml:space="preserve"> </w:t>
      </w:r>
      <w:r w:rsidRPr="00AD356C">
        <w:rPr>
          <w:rFonts w:eastAsia="Arial" w:cs="Arial"/>
          <w:sz w:val="18"/>
          <w:szCs w:val="18"/>
        </w:rPr>
        <w:t>well as the complete media outreach and communications to intended targets throughout North America, Canada and Latin America.</w:t>
      </w:r>
    </w:p>
    <w:p w14:paraId="5E775AFB" w14:textId="77777777" w:rsidR="00B73D87" w:rsidRPr="00AD356C" w:rsidRDefault="006B50D7">
      <w:pPr>
        <w:spacing w:before="1"/>
        <w:ind w:left="100" w:right="2096"/>
        <w:jc w:val="both"/>
        <w:rPr>
          <w:rFonts w:eastAsia="Arial" w:cs="Arial"/>
          <w:sz w:val="18"/>
          <w:szCs w:val="18"/>
        </w:rPr>
      </w:pPr>
      <w:r w:rsidRPr="00AD356C">
        <w:rPr>
          <w:rFonts w:eastAsia="Arial" w:cs="Arial"/>
          <w:sz w:val="18"/>
          <w:szCs w:val="18"/>
        </w:rPr>
        <w:t>• Increased national and regional media exposure by 34% between 2007 and 2008.</w:t>
      </w:r>
    </w:p>
    <w:p w14:paraId="23EA493E" w14:textId="77777777" w:rsidR="00B73D87" w:rsidRPr="00AD356C" w:rsidRDefault="006B50D7">
      <w:pPr>
        <w:spacing w:before="53"/>
        <w:ind w:left="100" w:right="93"/>
        <w:jc w:val="both"/>
        <w:rPr>
          <w:rFonts w:eastAsia="Arial" w:cs="Arial"/>
          <w:sz w:val="18"/>
          <w:szCs w:val="18"/>
        </w:rPr>
      </w:pPr>
      <w:r w:rsidRPr="00AD356C">
        <w:rPr>
          <w:rFonts w:eastAsia="Arial" w:cs="Arial"/>
          <w:sz w:val="18"/>
          <w:szCs w:val="18"/>
        </w:rPr>
        <w:t>•</w:t>
      </w:r>
      <w:r w:rsidRPr="00AD356C">
        <w:rPr>
          <w:rFonts w:eastAsia="Arial" w:cs="Arial"/>
          <w:spacing w:val="41"/>
          <w:sz w:val="18"/>
          <w:szCs w:val="18"/>
        </w:rPr>
        <w:t xml:space="preserve"> </w:t>
      </w:r>
      <w:r w:rsidRPr="00AD356C">
        <w:rPr>
          <w:rFonts w:eastAsia="Arial" w:cs="Arial"/>
          <w:sz w:val="18"/>
          <w:szCs w:val="18"/>
        </w:rPr>
        <w:t>Streamlined</w:t>
      </w:r>
      <w:r w:rsidRPr="00AD356C">
        <w:rPr>
          <w:rFonts w:eastAsia="Arial" w:cs="Arial"/>
          <w:spacing w:val="41"/>
          <w:sz w:val="18"/>
          <w:szCs w:val="18"/>
        </w:rPr>
        <w:t xml:space="preserve"> </w:t>
      </w:r>
      <w:r w:rsidRPr="00AD356C">
        <w:rPr>
          <w:rFonts w:eastAsia="Arial" w:cs="Arial"/>
          <w:sz w:val="18"/>
          <w:szCs w:val="18"/>
        </w:rPr>
        <w:t>advertising</w:t>
      </w:r>
      <w:r w:rsidRPr="00AD356C">
        <w:rPr>
          <w:rFonts w:eastAsia="Arial" w:cs="Arial"/>
          <w:spacing w:val="41"/>
          <w:sz w:val="18"/>
          <w:szCs w:val="18"/>
        </w:rPr>
        <w:t xml:space="preserve"> </w:t>
      </w:r>
      <w:r w:rsidRPr="00AD356C">
        <w:rPr>
          <w:rFonts w:eastAsia="Arial" w:cs="Arial"/>
          <w:sz w:val="18"/>
          <w:szCs w:val="18"/>
        </w:rPr>
        <w:t>execution</w:t>
      </w:r>
      <w:r w:rsidRPr="00AD356C">
        <w:rPr>
          <w:rFonts w:eastAsia="Arial" w:cs="Arial"/>
          <w:spacing w:val="41"/>
          <w:sz w:val="18"/>
          <w:szCs w:val="18"/>
        </w:rPr>
        <w:t xml:space="preserve"> </w:t>
      </w:r>
      <w:r w:rsidRPr="00AD356C">
        <w:rPr>
          <w:rFonts w:eastAsia="Arial" w:cs="Arial"/>
          <w:sz w:val="18"/>
          <w:szCs w:val="18"/>
        </w:rPr>
        <w:t>by</w:t>
      </w:r>
      <w:r w:rsidRPr="00AD356C">
        <w:rPr>
          <w:rFonts w:eastAsia="Arial" w:cs="Arial"/>
          <w:spacing w:val="41"/>
          <w:sz w:val="18"/>
          <w:szCs w:val="18"/>
        </w:rPr>
        <w:t xml:space="preserve"> </w:t>
      </w:r>
      <w:r w:rsidRPr="00AD356C">
        <w:rPr>
          <w:rFonts w:eastAsia="Arial" w:cs="Arial"/>
          <w:sz w:val="18"/>
          <w:szCs w:val="18"/>
        </w:rPr>
        <w:t>bringing</w:t>
      </w:r>
      <w:r w:rsidRPr="00AD356C">
        <w:rPr>
          <w:rFonts w:eastAsia="Arial" w:cs="Arial"/>
          <w:spacing w:val="41"/>
          <w:sz w:val="18"/>
          <w:szCs w:val="18"/>
        </w:rPr>
        <w:t xml:space="preserve"> </w:t>
      </w:r>
      <w:r w:rsidRPr="00AD356C">
        <w:rPr>
          <w:rFonts w:eastAsia="Arial" w:cs="Arial"/>
          <w:sz w:val="18"/>
          <w:szCs w:val="18"/>
        </w:rPr>
        <w:t>all</w:t>
      </w:r>
      <w:r w:rsidRPr="00AD356C">
        <w:rPr>
          <w:rFonts w:eastAsia="Arial" w:cs="Arial"/>
          <w:spacing w:val="41"/>
          <w:sz w:val="18"/>
          <w:szCs w:val="18"/>
        </w:rPr>
        <w:t xml:space="preserve"> </w:t>
      </w:r>
      <w:r w:rsidRPr="00AD356C">
        <w:rPr>
          <w:rFonts w:eastAsia="Arial" w:cs="Arial"/>
          <w:sz w:val="18"/>
          <w:szCs w:val="18"/>
        </w:rPr>
        <w:t>functions</w:t>
      </w:r>
      <w:r w:rsidRPr="00AD356C">
        <w:rPr>
          <w:rFonts w:eastAsia="Arial" w:cs="Arial"/>
          <w:spacing w:val="41"/>
          <w:sz w:val="18"/>
          <w:szCs w:val="18"/>
        </w:rPr>
        <w:t xml:space="preserve"> </w:t>
      </w:r>
      <w:r w:rsidRPr="00AD356C">
        <w:rPr>
          <w:rFonts w:eastAsia="Arial" w:cs="Arial"/>
          <w:sz w:val="18"/>
          <w:szCs w:val="18"/>
        </w:rPr>
        <w:t>internally,</w:t>
      </w:r>
      <w:r w:rsidRPr="00AD356C">
        <w:rPr>
          <w:rFonts w:eastAsia="Arial" w:cs="Arial"/>
          <w:spacing w:val="41"/>
          <w:sz w:val="18"/>
          <w:szCs w:val="18"/>
        </w:rPr>
        <w:t xml:space="preserve"> </w:t>
      </w:r>
      <w:r w:rsidRPr="00AD356C">
        <w:rPr>
          <w:rFonts w:eastAsia="Arial" w:cs="Arial"/>
          <w:sz w:val="18"/>
          <w:szCs w:val="18"/>
        </w:rPr>
        <w:t>and</w:t>
      </w:r>
      <w:r w:rsidRPr="00AD356C">
        <w:rPr>
          <w:rFonts w:eastAsia="Arial" w:cs="Arial"/>
          <w:spacing w:val="41"/>
          <w:sz w:val="18"/>
          <w:szCs w:val="18"/>
        </w:rPr>
        <w:t xml:space="preserve"> </w:t>
      </w:r>
      <w:r w:rsidRPr="00AD356C">
        <w:rPr>
          <w:rFonts w:eastAsia="Arial" w:cs="Arial"/>
          <w:sz w:val="18"/>
          <w:szCs w:val="18"/>
        </w:rPr>
        <w:t>saving</w:t>
      </w:r>
      <w:r w:rsidRPr="00AD356C">
        <w:rPr>
          <w:rFonts w:eastAsia="Arial" w:cs="Arial"/>
          <w:spacing w:val="41"/>
          <w:sz w:val="18"/>
          <w:szCs w:val="18"/>
        </w:rPr>
        <w:t xml:space="preserve"> </w:t>
      </w:r>
      <w:r w:rsidRPr="00AD356C">
        <w:rPr>
          <w:rFonts w:eastAsia="Arial" w:cs="Arial"/>
          <w:sz w:val="18"/>
          <w:szCs w:val="18"/>
        </w:rPr>
        <w:t>the</w:t>
      </w:r>
      <w:r w:rsidRPr="00AD356C">
        <w:rPr>
          <w:rFonts w:eastAsia="Arial" w:cs="Arial"/>
          <w:spacing w:val="41"/>
          <w:sz w:val="18"/>
          <w:szCs w:val="18"/>
        </w:rPr>
        <w:t xml:space="preserve"> </w:t>
      </w:r>
      <w:r w:rsidRPr="00AD356C">
        <w:rPr>
          <w:rFonts w:eastAsia="Arial" w:cs="Arial"/>
          <w:sz w:val="18"/>
          <w:szCs w:val="18"/>
        </w:rPr>
        <w:t>company</w:t>
      </w:r>
      <w:r w:rsidRPr="00AD356C">
        <w:rPr>
          <w:rFonts w:eastAsia="Arial" w:cs="Arial"/>
          <w:spacing w:val="41"/>
          <w:sz w:val="18"/>
          <w:szCs w:val="18"/>
        </w:rPr>
        <w:t xml:space="preserve"> </w:t>
      </w:r>
      <w:r w:rsidRPr="00AD356C">
        <w:rPr>
          <w:rFonts w:eastAsia="Arial" w:cs="Arial"/>
          <w:sz w:val="18"/>
          <w:szCs w:val="18"/>
        </w:rPr>
        <w:t>nearly</w:t>
      </w:r>
    </w:p>
    <w:p w14:paraId="6E08A53D" w14:textId="77777777" w:rsidR="00B73D87" w:rsidRPr="00AD356C" w:rsidRDefault="006B50D7">
      <w:pPr>
        <w:spacing w:before="53"/>
        <w:ind w:left="100" w:right="5041"/>
        <w:jc w:val="both"/>
        <w:rPr>
          <w:rFonts w:eastAsia="Arial" w:cs="Arial"/>
          <w:sz w:val="18"/>
          <w:szCs w:val="18"/>
        </w:rPr>
      </w:pPr>
      <w:r w:rsidRPr="00AD356C">
        <w:rPr>
          <w:rFonts w:eastAsia="Arial" w:cs="Arial"/>
          <w:sz w:val="18"/>
          <w:szCs w:val="18"/>
        </w:rPr>
        <w:t>$100,000 in agency fees for media placement.</w:t>
      </w:r>
    </w:p>
    <w:p w14:paraId="5CB80D92" w14:textId="77777777" w:rsidR="00B73D87" w:rsidRPr="00AD356C" w:rsidRDefault="006B50D7">
      <w:pPr>
        <w:spacing w:before="53" w:line="301" w:lineRule="auto"/>
        <w:ind w:left="100" w:right="89"/>
        <w:jc w:val="both"/>
        <w:rPr>
          <w:rFonts w:eastAsia="Arial" w:cs="Arial"/>
          <w:sz w:val="18"/>
          <w:szCs w:val="18"/>
        </w:rPr>
      </w:pPr>
      <w:r w:rsidRPr="00AD356C">
        <w:rPr>
          <w:rFonts w:eastAsia="Arial" w:cs="Arial"/>
          <w:sz w:val="18"/>
          <w:szCs w:val="18"/>
        </w:rPr>
        <w:t xml:space="preserve">• Strengthened industry media relationships while widening the untapped </w:t>
      </w:r>
      <w:r>
        <w:rPr>
          <w:rFonts w:eastAsia="Arial" w:cs="Arial"/>
          <w:sz w:val="18"/>
          <w:szCs w:val="18"/>
        </w:rPr>
        <w:t>opportunities for media in non-</w:t>
      </w:r>
      <w:r w:rsidRPr="00AD356C">
        <w:rPr>
          <w:rFonts w:eastAsia="Arial" w:cs="Arial"/>
          <w:sz w:val="18"/>
          <w:szCs w:val="18"/>
        </w:rPr>
        <w:t>traditional</w:t>
      </w:r>
      <w:r w:rsidRPr="00AD356C">
        <w:rPr>
          <w:rFonts w:eastAsia="Arial" w:cs="Arial"/>
          <w:spacing w:val="-7"/>
          <w:sz w:val="18"/>
          <w:szCs w:val="18"/>
        </w:rPr>
        <w:t xml:space="preserve"> </w:t>
      </w:r>
      <w:r w:rsidRPr="00AD356C">
        <w:rPr>
          <w:rFonts w:eastAsia="Arial" w:cs="Arial"/>
          <w:sz w:val="18"/>
          <w:szCs w:val="18"/>
        </w:rPr>
        <w:t>targets</w:t>
      </w:r>
      <w:r w:rsidRPr="00AD356C">
        <w:rPr>
          <w:rFonts w:eastAsia="Arial" w:cs="Arial"/>
          <w:spacing w:val="-7"/>
          <w:sz w:val="18"/>
          <w:szCs w:val="18"/>
        </w:rPr>
        <w:t xml:space="preserve"> </w:t>
      </w:r>
      <w:r w:rsidRPr="00AD356C">
        <w:rPr>
          <w:rFonts w:eastAsia="Arial" w:cs="Arial"/>
          <w:sz w:val="18"/>
          <w:szCs w:val="18"/>
        </w:rPr>
        <w:t>such</w:t>
      </w:r>
      <w:r w:rsidRPr="00AD356C">
        <w:rPr>
          <w:rFonts w:eastAsia="Arial" w:cs="Arial"/>
          <w:spacing w:val="-7"/>
          <w:sz w:val="18"/>
          <w:szCs w:val="18"/>
        </w:rPr>
        <w:t xml:space="preserve"> </w:t>
      </w:r>
      <w:r w:rsidRPr="00AD356C">
        <w:rPr>
          <w:rFonts w:eastAsia="Arial" w:cs="Arial"/>
          <w:sz w:val="18"/>
          <w:szCs w:val="18"/>
        </w:rPr>
        <w:t>as</w:t>
      </w:r>
      <w:r w:rsidRPr="00AD356C">
        <w:rPr>
          <w:rFonts w:eastAsia="Arial" w:cs="Arial"/>
          <w:spacing w:val="-7"/>
          <w:sz w:val="18"/>
          <w:szCs w:val="18"/>
        </w:rPr>
        <w:t xml:space="preserve"> </w:t>
      </w:r>
      <w:r w:rsidRPr="00AD356C">
        <w:rPr>
          <w:rFonts w:eastAsia="Arial" w:cs="Arial"/>
          <w:sz w:val="18"/>
          <w:szCs w:val="18"/>
        </w:rPr>
        <w:t>business</w:t>
      </w:r>
      <w:r w:rsidRPr="00AD356C">
        <w:rPr>
          <w:rFonts w:eastAsia="Arial" w:cs="Arial"/>
          <w:spacing w:val="-7"/>
          <w:sz w:val="18"/>
          <w:szCs w:val="18"/>
        </w:rPr>
        <w:t xml:space="preserve"> </w:t>
      </w:r>
      <w:r w:rsidRPr="00AD356C">
        <w:rPr>
          <w:rFonts w:eastAsia="Arial" w:cs="Arial"/>
          <w:sz w:val="18"/>
          <w:szCs w:val="18"/>
        </w:rPr>
        <w:t>stories,</w:t>
      </w:r>
      <w:r w:rsidRPr="00AD356C">
        <w:rPr>
          <w:rFonts w:eastAsia="Arial" w:cs="Arial"/>
          <w:spacing w:val="-7"/>
          <w:sz w:val="18"/>
          <w:szCs w:val="18"/>
        </w:rPr>
        <w:t xml:space="preserve"> </w:t>
      </w:r>
      <w:r w:rsidRPr="00AD356C">
        <w:rPr>
          <w:rFonts w:eastAsia="Arial" w:cs="Arial"/>
          <w:sz w:val="18"/>
          <w:szCs w:val="18"/>
        </w:rPr>
        <w:t>architectural</w:t>
      </w:r>
      <w:r w:rsidRPr="00AD356C">
        <w:rPr>
          <w:rFonts w:eastAsia="Arial" w:cs="Arial"/>
          <w:spacing w:val="-7"/>
          <w:sz w:val="18"/>
          <w:szCs w:val="18"/>
        </w:rPr>
        <w:t xml:space="preserve"> </w:t>
      </w:r>
      <w:r w:rsidRPr="00AD356C">
        <w:rPr>
          <w:rFonts w:eastAsia="Arial" w:cs="Arial"/>
          <w:sz w:val="18"/>
          <w:szCs w:val="18"/>
        </w:rPr>
        <w:t>design</w:t>
      </w:r>
      <w:r w:rsidRPr="00AD356C">
        <w:rPr>
          <w:rFonts w:eastAsia="Arial" w:cs="Arial"/>
          <w:spacing w:val="-7"/>
          <w:sz w:val="18"/>
          <w:szCs w:val="18"/>
        </w:rPr>
        <w:t xml:space="preserve"> </w:t>
      </w:r>
      <w:r w:rsidRPr="00AD356C">
        <w:rPr>
          <w:rFonts w:eastAsia="Arial" w:cs="Arial"/>
          <w:sz w:val="18"/>
          <w:szCs w:val="18"/>
        </w:rPr>
        <w:t>platforms</w:t>
      </w:r>
      <w:r>
        <w:rPr>
          <w:rFonts w:eastAsia="Arial" w:cs="Arial"/>
          <w:sz w:val="18"/>
          <w:szCs w:val="18"/>
        </w:rPr>
        <w:t>,</w:t>
      </w:r>
      <w:r w:rsidRPr="00AD356C">
        <w:rPr>
          <w:rFonts w:eastAsia="Arial" w:cs="Arial"/>
          <w:spacing w:val="-7"/>
          <w:sz w:val="18"/>
          <w:szCs w:val="18"/>
        </w:rPr>
        <w:t xml:space="preserve"> </w:t>
      </w:r>
      <w:r w:rsidRPr="00AD356C">
        <w:rPr>
          <w:rFonts w:eastAsia="Arial" w:cs="Arial"/>
          <w:sz w:val="18"/>
          <w:szCs w:val="18"/>
        </w:rPr>
        <w:t>and</w:t>
      </w:r>
      <w:r w:rsidRPr="00AD356C">
        <w:rPr>
          <w:rFonts w:eastAsia="Arial" w:cs="Arial"/>
          <w:spacing w:val="-7"/>
          <w:sz w:val="18"/>
          <w:szCs w:val="18"/>
        </w:rPr>
        <w:t xml:space="preserve"> </w:t>
      </w:r>
      <w:r w:rsidRPr="00AD356C">
        <w:rPr>
          <w:rFonts w:eastAsia="Arial" w:cs="Arial"/>
          <w:sz w:val="18"/>
          <w:szCs w:val="18"/>
        </w:rPr>
        <w:t>fashio</w:t>
      </w:r>
      <w:r>
        <w:rPr>
          <w:rFonts w:eastAsia="Arial" w:cs="Arial"/>
          <w:sz w:val="18"/>
          <w:szCs w:val="18"/>
        </w:rPr>
        <w:t>n</w:t>
      </w:r>
      <w:r>
        <w:rPr>
          <w:rFonts w:eastAsia="Arial" w:cs="Arial"/>
          <w:spacing w:val="-7"/>
          <w:sz w:val="18"/>
          <w:szCs w:val="18"/>
        </w:rPr>
        <w:t>/</w:t>
      </w:r>
      <w:r w:rsidRPr="00AD356C">
        <w:rPr>
          <w:rFonts w:eastAsia="Arial" w:cs="Arial"/>
          <w:sz w:val="18"/>
          <w:szCs w:val="18"/>
        </w:rPr>
        <w:t>culture</w:t>
      </w:r>
      <w:r w:rsidRPr="00AD356C">
        <w:rPr>
          <w:rFonts w:eastAsia="Arial" w:cs="Arial"/>
          <w:spacing w:val="-7"/>
          <w:sz w:val="18"/>
          <w:szCs w:val="18"/>
        </w:rPr>
        <w:t xml:space="preserve"> </w:t>
      </w:r>
      <w:r w:rsidRPr="00AD356C">
        <w:rPr>
          <w:rFonts w:eastAsia="Arial" w:cs="Arial"/>
          <w:sz w:val="18"/>
          <w:szCs w:val="18"/>
        </w:rPr>
        <w:t>media coverage.</w:t>
      </w:r>
    </w:p>
    <w:p w14:paraId="1BED6FFC" w14:textId="77777777" w:rsidR="00B73D87" w:rsidRPr="00AD356C" w:rsidRDefault="006B50D7">
      <w:pPr>
        <w:spacing w:before="1" w:line="301" w:lineRule="auto"/>
        <w:ind w:left="100" w:right="89"/>
        <w:jc w:val="both"/>
        <w:rPr>
          <w:rFonts w:eastAsia="Arial" w:cs="Arial"/>
          <w:sz w:val="18"/>
          <w:szCs w:val="18"/>
        </w:rPr>
      </w:pPr>
      <w:r w:rsidRPr="00AD356C">
        <w:rPr>
          <w:rFonts w:eastAsia="Arial" w:cs="Arial"/>
          <w:sz w:val="18"/>
          <w:szCs w:val="18"/>
        </w:rPr>
        <w:t>•</w:t>
      </w:r>
      <w:r w:rsidRPr="00AD356C">
        <w:rPr>
          <w:rFonts w:eastAsia="Arial" w:cs="Arial"/>
          <w:spacing w:val="-4"/>
          <w:sz w:val="18"/>
          <w:szCs w:val="18"/>
        </w:rPr>
        <w:t xml:space="preserve"> </w:t>
      </w:r>
      <w:r w:rsidRPr="00AD356C">
        <w:rPr>
          <w:rFonts w:eastAsia="Arial" w:cs="Arial"/>
          <w:sz w:val="18"/>
          <w:szCs w:val="18"/>
        </w:rPr>
        <w:t>Developed</w:t>
      </w:r>
      <w:r w:rsidRPr="00AD356C">
        <w:rPr>
          <w:rFonts w:eastAsia="Arial" w:cs="Arial"/>
          <w:spacing w:val="-4"/>
          <w:sz w:val="18"/>
          <w:szCs w:val="18"/>
        </w:rPr>
        <w:t xml:space="preserve"> </w:t>
      </w:r>
      <w:r w:rsidRPr="00AD356C">
        <w:rPr>
          <w:rFonts w:eastAsia="Arial" w:cs="Arial"/>
          <w:sz w:val="18"/>
          <w:szCs w:val="18"/>
        </w:rPr>
        <w:t>a</w:t>
      </w:r>
      <w:r w:rsidRPr="00AD356C">
        <w:rPr>
          <w:rFonts w:eastAsia="Arial" w:cs="Arial"/>
          <w:spacing w:val="-4"/>
          <w:sz w:val="18"/>
          <w:szCs w:val="18"/>
        </w:rPr>
        <w:t xml:space="preserve"> </w:t>
      </w:r>
      <w:r w:rsidRPr="00AD356C">
        <w:rPr>
          <w:rFonts w:eastAsia="Arial" w:cs="Arial"/>
          <w:sz w:val="18"/>
          <w:szCs w:val="18"/>
        </w:rPr>
        <w:t>customer-care</w:t>
      </w:r>
      <w:r w:rsidRPr="00AD356C">
        <w:rPr>
          <w:rFonts w:eastAsia="Arial" w:cs="Arial"/>
          <w:spacing w:val="-4"/>
          <w:sz w:val="18"/>
          <w:szCs w:val="18"/>
        </w:rPr>
        <w:t xml:space="preserve"> </w:t>
      </w:r>
      <w:r w:rsidRPr="00AD356C">
        <w:rPr>
          <w:rFonts w:eastAsia="Arial" w:cs="Arial"/>
          <w:sz w:val="18"/>
          <w:szCs w:val="18"/>
        </w:rPr>
        <w:t>program</w:t>
      </w:r>
      <w:r w:rsidRPr="00AD356C">
        <w:rPr>
          <w:rFonts w:eastAsia="Arial" w:cs="Arial"/>
          <w:spacing w:val="-4"/>
          <w:sz w:val="18"/>
          <w:szCs w:val="18"/>
        </w:rPr>
        <w:t xml:space="preserve"> </w:t>
      </w:r>
      <w:r w:rsidRPr="00AD356C">
        <w:rPr>
          <w:rFonts w:eastAsia="Arial" w:cs="Arial"/>
          <w:sz w:val="18"/>
          <w:szCs w:val="18"/>
        </w:rPr>
        <w:t>for</w:t>
      </w:r>
      <w:r w:rsidRPr="00AD356C">
        <w:rPr>
          <w:rFonts w:eastAsia="Arial" w:cs="Arial"/>
          <w:spacing w:val="-4"/>
          <w:sz w:val="18"/>
          <w:szCs w:val="18"/>
        </w:rPr>
        <w:t xml:space="preserve"> </w:t>
      </w:r>
      <w:r w:rsidRPr="00AD356C">
        <w:rPr>
          <w:rFonts w:eastAsia="Arial" w:cs="Arial"/>
          <w:sz w:val="18"/>
          <w:szCs w:val="18"/>
        </w:rPr>
        <w:t>individuals</w:t>
      </w:r>
      <w:r w:rsidRPr="00AD356C">
        <w:rPr>
          <w:rFonts w:eastAsia="Arial" w:cs="Arial"/>
          <w:spacing w:val="-4"/>
          <w:sz w:val="18"/>
          <w:szCs w:val="18"/>
        </w:rPr>
        <w:t xml:space="preserve"> </w:t>
      </w:r>
      <w:r w:rsidRPr="00AD356C">
        <w:rPr>
          <w:rFonts w:eastAsia="Arial" w:cs="Arial"/>
          <w:sz w:val="18"/>
          <w:szCs w:val="18"/>
        </w:rPr>
        <w:t>who</w:t>
      </w:r>
      <w:r w:rsidRPr="00AD356C">
        <w:rPr>
          <w:rFonts w:eastAsia="Arial" w:cs="Arial"/>
          <w:spacing w:val="-4"/>
          <w:sz w:val="18"/>
          <w:szCs w:val="18"/>
        </w:rPr>
        <w:t xml:space="preserve"> </w:t>
      </w:r>
      <w:r w:rsidRPr="00AD356C">
        <w:rPr>
          <w:rFonts w:eastAsia="Arial" w:cs="Arial"/>
          <w:sz w:val="18"/>
          <w:szCs w:val="18"/>
        </w:rPr>
        <w:t>purchased</w:t>
      </w:r>
      <w:r w:rsidRPr="00AD356C">
        <w:rPr>
          <w:rFonts w:eastAsia="Arial" w:cs="Arial"/>
          <w:spacing w:val="-4"/>
          <w:sz w:val="18"/>
          <w:szCs w:val="18"/>
        </w:rPr>
        <w:t xml:space="preserve"> </w:t>
      </w:r>
      <w:r w:rsidRPr="00AD356C">
        <w:rPr>
          <w:rFonts w:eastAsia="Arial" w:cs="Arial"/>
          <w:sz w:val="18"/>
          <w:szCs w:val="18"/>
        </w:rPr>
        <w:t>brand</w:t>
      </w:r>
      <w:r w:rsidRPr="00AD356C">
        <w:rPr>
          <w:rFonts w:eastAsia="Arial" w:cs="Arial"/>
          <w:spacing w:val="-4"/>
          <w:sz w:val="18"/>
          <w:szCs w:val="18"/>
        </w:rPr>
        <w:t xml:space="preserve"> </w:t>
      </w:r>
      <w:r w:rsidRPr="00AD356C">
        <w:rPr>
          <w:rFonts w:eastAsia="Arial" w:cs="Arial"/>
          <w:sz w:val="18"/>
          <w:szCs w:val="18"/>
        </w:rPr>
        <w:t>timepieces</w:t>
      </w:r>
      <w:r w:rsidRPr="00AD356C">
        <w:rPr>
          <w:rFonts w:eastAsia="Arial" w:cs="Arial"/>
          <w:spacing w:val="-4"/>
          <w:sz w:val="18"/>
          <w:szCs w:val="18"/>
        </w:rPr>
        <w:t xml:space="preserve"> </w:t>
      </w:r>
      <w:r w:rsidRPr="00AD356C">
        <w:rPr>
          <w:rFonts w:eastAsia="Arial" w:cs="Arial"/>
          <w:sz w:val="18"/>
          <w:szCs w:val="18"/>
        </w:rPr>
        <w:t>and</w:t>
      </w:r>
      <w:r w:rsidRPr="00AD356C">
        <w:rPr>
          <w:rFonts w:eastAsia="Arial" w:cs="Arial"/>
          <w:spacing w:val="-4"/>
          <w:sz w:val="18"/>
          <w:szCs w:val="18"/>
        </w:rPr>
        <w:t xml:space="preserve"> </w:t>
      </w:r>
      <w:r w:rsidR="001E2E4D">
        <w:rPr>
          <w:rFonts w:eastAsia="Arial" w:cs="Arial"/>
          <w:sz w:val="18"/>
          <w:szCs w:val="18"/>
        </w:rPr>
        <w:t xml:space="preserve">used </w:t>
      </w:r>
      <w:r w:rsidRPr="00AD356C">
        <w:rPr>
          <w:rFonts w:eastAsia="Arial" w:cs="Arial"/>
          <w:sz w:val="18"/>
          <w:szCs w:val="18"/>
        </w:rPr>
        <w:t>communication devices to keep them informed about the company and educated about the industry trends.</w:t>
      </w:r>
    </w:p>
    <w:p w14:paraId="7EEDD722" w14:textId="77777777" w:rsidR="00B73D87" w:rsidRPr="00AD356C" w:rsidRDefault="00B73D87">
      <w:pPr>
        <w:spacing w:before="1" w:line="160" w:lineRule="exact"/>
        <w:rPr>
          <w:sz w:val="16"/>
          <w:szCs w:val="16"/>
        </w:rPr>
      </w:pPr>
    </w:p>
    <w:p w14:paraId="05632339" w14:textId="77777777" w:rsidR="00B73D87" w:rsidRPr="00AD356C" w:rsidRDefault="006B50D7">
      <w:pPr>
        <w:ind w:left="100" w:right="3850"/>
        <w:jc w:val="both"/>
        <w:rPr>
          <w:rFonts w:eastAsia="Arial" w:cs="Arial"/>
          <w:sz w:val="21"/>
          <w:szCs w:val="21"/>
        </w:rPr>
      </w:pPr>
      <w:r w:rsidRPr="00AD356C">
        <w:rPr>
          <w:rFonts w:eastAsia="Arial" w:cs="Arial"/>
          <w:b/>
          <w:sz w:val="21"/>
          <w:szCs w:val="21"/>
        </w:rPr>
        <w:t>Vice President of Marketing and Public Relations</w:t>
      </w:r>
    </w:p>
    <w:p w14:paraId="474AFC87" w14:textId="77777777" w:rsidR="00B73D87" w:rsidRPr="00AD356C" w:rsidRDefault="006B50D7">
      <w:pPr>
        <w:spacing w:before="39"/>
        <w:ind w:left="100" w:right="991"/>
        <w:jc w:val="both"/>
        <w:rPr>
          <w:rFonts w:eastAsia="Arial" w:cs="Arial"/>
          <w:sz w:val="18"/>
          <w:szCs w:val="18"/>
        </w:rPr>
      </w:pPr>
      <w:r w:rsidRPr="00AD356C">
        <w:rPr>
          <w:rFonts w:eastAsia="Arial" w:cs="Arial"/>
          <w:sz w:val="18"/>
          <w:szCs w:val="18"/>
        </w:rPr>
        <w:t>Maurice Lacr</w:t>
      </w:r>
      <w:r w:rsidR="00E445A2">
        <w:rPr>
          <w:rFonts w:eastAsia="Arial" w:cs="Arial"/>
          <w:sz w:val="18"/>
          <w:szCs w:val="18"/>
        </w:rPr>
        <w:t>oix Swiss Watches-</w:t>
      </w:r>
      <w:r w:rsidRPr="00AD356C">
        <w:rPr>
          <w:rFonts w:eastAsia="Arial" w:cs="Arial"/>
          <w:sz w:val="18"/>
          <w:szCs w:val="18"/>
        </w:rPr>
        <w:t>September 2001 to May 2007</w:t>
      </w:r>
    </w:p>
    <w:p w14:paraId="22C69113" w14:textId="77777777" w:rsidR="00E445A2" w:rsidRDefault="00E445A2" w:rsidP="00E445A2">
      <w:pPr>
        <w:spacing w:before="67" w:line="301" w:lineRule="auto"/>
        <w:ind w:right="89"/>
        <w:jc w:val="both"/>
        <w:rPr>
          <w:rFonts w:eastAsia="Arial" w:cs="Arial"/>
          <w:sz w:val="18"/>
          <w:szCs w:val="18"/>
        </w:rPr>
      </w:pPr>
      <w:r>
        <w:rPr>
          <w:rFonts w:eastAsia="Arial" w:cs="Arial"/>
          <w:sz w:val="18"/>
          <w:szCs w:val="18"/>
        </w:rPr>
        <w:t xml:space="preserve"> </w:t>
      </w:r>
    </w:p>
    <w:p w14:paraId="36B84B10" w14:textId="77777777" w:rsidR="00E445A2" w:rsidRPr="00AD356C" w:rsidRDefault="00E445A2" w:rsidP="00E445A2">
      <w:pPr>
        <w:spacing w:before="67" w:line="301" w:lineRule="auto"/>
        <w:ind w:right="89"/>
        <w:jc w:val="both"/>
        <w:rPr>
          <w:rFonts w:eastAsia="Arial" w:cs="Arial"/>
          <w:sz w:val="18"/>
          <w:szCs w:val="18"/>
        </w:rPr>
      </w:pPr>
      <w:r>
        <w:rPr>
          <w:rFonts w:eastAsia="Arial" w:cs="Arial"/>
          <w:sz w:val="18"/>
          <w:szCs w:val="18"/>
        </w:rPr>
        <w:t xml:space="preserve">  </w:t>
      </w:r>
      <w:r w:rsidRPr="00AD356C">
        <w:rPr>
          <w:rFonts w:eastAsia="Arial" w:cs="Arial"/>
          <w:sz w:val="18"/>
          <w:szCs w:val="18"/>
        </w:rPr>
        <w:t>Privately held recognized independent Swiss watch manufacturer with a global presence. The company produces watches and, unique to their market niche, has now achieved manufacture status towards building their own timepiece movements.</w:t>
      </w:r>
    </w:p>
    <w:p w14:paraId="57247163" w14:textId="77777777" w:rsidR="00E445A2" w:rsidRPr="00AD356C" w:rsidRDefault="00E445A2" w:rsidP="00E445A2">
      <w:pPr>
        <w:spacing w:before="2" w:line="260" w:lineRule="exact"/>
        <w:rPr>
          <w:sz w:val="26"/>
          <w:szCs w:val="26"/>
        </w:rPr>
      </w:pPr>
    </w:p>
    <w:p w14:paraId="2C1ED53B" w14:textId="77777777" w:rsidR="00E445A2" w:rsidRPr="00AD356C" w:rsidRDefault="000F7098" w:rsidP="000F7098">
      <w:pPr>
        <w:spacing w:line="301" w:lineRule="auto"/>
        <w:ind w:right="89"/>
        <w:rPr>
          <w:rFonts w:eastAsia="Arial" w:cs="Arial"/>
          <w:sz w:val="18"/>
          <w:szCs w:val="18"/>
        </w:rPr>
      </w:pPr>
      <w:r>
        <w:rPr>
          <w:rFonts w:eastAsia="Arial" w:cs="Arial"/>
          <w:sz w:val="18"/>
          <w:szCs w:val="18"/>
        </w:rPr>
        <w:t xml:space="preserve">  </w:t>
      </w:r>
      <w:r w:rsidR="00E445A2" w:rsidRPr="00AD356C">
        <w:rPr>
          <w:rFonts w:eastAsia="Arial" w:cs="Arial"/>
          <w:sz w:val="18"/>
          <w:szCs w:val="18"/>
        </w:rPr>
        <w:t>Interim</w:t>
      </w:r>
      <w:r w:rsidR="00E445A2" w:rsidRPr="00AD356C">
        <w:rPr>
          <w:rFonts w:eastAsia="Arial" w:cs="Arial"/>
          <w:spacing w:val="-4"/>
          <w:sz w:val="18"/>
          <w:szCs w:val="18"/>
        </w:rPr>
        <w:t xml:space="preserve"> </w:t>
      </w:r>
      <w:r w:rsidR="00E445A2" w:rsidRPr="00AD356C">
        <w:rPr>
          <w:rFonts w:eastAsia="Arial" w:cs="Arial"/>
          <w:sz w:val="18"/>
          <w:szCs w:val="18"/>
        </w:rPr>
        <w:t>Vice</w:t>
      </w:r>
      <w:r w:rsidR="00E445A2" w:rsidRPr="00AD356C">
        <w:rPr>
          <w:rFonts w:eastAsia="Arial" w:cs="Arial"/>
          <w:spacing w:val="-4"/>
          <w:sz w:val="18"/>
          <w:szCs w:val="18"/>
        </w:rPr>
        <w:t xml:space="preserve"> </w:t>
      </w:r>
      <w:r w:rsidR="00E445A2" w:rsidRPr="00AD356C">
        <w:rPr>
          <w:rFonts w:eastAsia="Arial" w:cs="Arial"/>
          <w:sz w:val="18"/>
          <w:szCs w:val="18"/>
        </w:rPr>
        <w:t>President</w:t>
      </w:r>
      <w:r w:rsidR="00E445A2" w:rsidRPr="00AD356C">
        <w:rPr>
          <w:rFonts w:eastAsia="Arial" w:cs="Arial"/>
          <w:spacing w:val="-4"/>
          <w:sz w:val="18"/>
          <w:szCs w:val="18"/>
        </w:rPr>
        <w:t xml:space="preserve"> </w:t>
      </w:r>
      <w:r w:rsidR="00E445A2" w:rsidRPr="00AD356C">
        <w:rPr>
          <w:rFonts w:eastAsia="Arial" w:cs="Arial"/>
          <w:sz w:val="18"/>
          <w:szCs w:val="18"/>
        </w:rPr>
        <w:t>of</w:t>
      </w:r>
      <w:r w:rsidR="00E445A2" w:rsidRPr="00AD356C">
        <w:rPr>
          <w:rFonts w:eastAsia="Arial" w:cs="Arial"/>
          <w:spacing w:val="-4"/>
          <w:sz w:val="18"/>
          <w:szCs w:val="18"/>
        </w:rPr>
        <w:t xml:space="preserve"> </w:t>
      </w:r>
      <w:r w:rsidR="00E445A2" w:rsidRPr="00AD356C">
        <w:rPr>
          <w:rFonts w:eastAsia="Arial" w:cs="Arial"/>
          <w:sz w:val="18"/>
          <w:szCs w:val="18"/>
        </w:rPr>
        <w:t>Sales</w:t>
      </w:r>
      <w:r w:rsidR="00E445A2" w:rsidRPr="00AD356C">
        <w:rPr>
          <w:rFonts w:eastAsia="Arial" w:cs="Arial"/>
          <w:spacing w:val="-4"/>
          <w:sz w:val="18"/>
          <w:szCs w:val="18"/>
        </w:rPr>
        <w:t xml:space="preserve"> </w:t>
      </w:r>
      <w:r w:rsidR="00E445A2" w:rsidRPr="00AD356C">
        <w:rPr>
          <w:rFonts w:eastAsia="Arial" w:cs="Arial"/>
          <w:sz w:val="18"/>
          <w:szCs w:val="18"/>
        </w:rPr>
        <w:t>Coordination,</w:t>
      </w:r>
      <w:r w:rsidR="00E445A2" w:rsidRPr="00AD356C">
        <w:rPr>
          <w:rFonts w:eastAsia="Arial" w:cs="Arial"/>
          <w:spacing w:val="-4"/>
          <w:sz w:val="18"/>
          <w:szCs w:val="18"/>
        </w:rPr>
        <w:t xml:space="preserve"> </w:t>
      </w:r>
      <w:r w:rsidR="00E445A2" w:rsidRPr="00AD356C">
        <w:rPr>
          <w:rFonts w:eastAsia="Arial" w:cs="Arial"/>
          <w:sz w:val="18"/>
          <w:szCs w:val="18"/>
        </w:rPr>
        <w:t>Marketing</w:t>
      </w:r>
      <w:r w:rsidR="00E445A2" w:rsidRPr="00AD356C">
        <w:rPr>
          <w:rFonts w:eastAsia="Arial" w:cs="Arial"/>
          <w:spacing w:val="-4"/>
          <w:sz w:val="18"/>
          <w:szCs w:val="18"/>
        </w:rPr>
        <w:t xml:space="preserve"> </w:t>
      </w:r>
      <w:r w:rsidR="00E445A2" w:rsidRPr="00AD356C">
        <w:rPr>
          <w:rFonts w:eastAsia="Arial" w:cs="Arial"/>
          <w:sz w:val="18"/>
          <w:szCs w:val="18"/>
        </w:rPr>
        <w:t>and</w:t>
      </w:r>
      <w:r w:rsidR="00E445A2" w:rsidRPr="00AD356C">
        <w:rPr>
          <w:rFonts w:eastAsia="Arial" w:cs="Arial"/>
          <w:spacing w:val="-4"/>
          <w:sz w:val="18"/>
          <w:szCs w:val="18"/>
        </w:rPr>
        <w:t xml:space="preserve"> </w:t>
      </w:r>
      <w:r w:rsidR="00E445A2" w:rsidRPr="00AD356C">
        <w:rPr>
          <w:rFonts w:eastAsia="Arial" w:cs="Arial"/>
          <w:sz w:val="18"/>
          <w:szCs w:val="18"/>
        </w:rPr>
        <w:t>Public</w:t>
      </w:r>
      <w:r w:rsidR="00E445A2" w:rsidRPr="00AD356C">
        <w:rPr>
          <w:rFonts w:eastAsia="Arial" w:cs="Arial"/>
          <w:spacing w:val="-4"/>
          <w:sz w:val="18"/>
          <w:szCs w:val="18"/>
        </w:rPr>
        <w:t xml:space="preserve"> </w:t>
      </w:r>
      <w:r w:rsidR="00E445A2" w:rsidRPr="00AD356C">
        <w:rPr>
          <w:rFonts w:eastAsia="Arial" w:cs="Arial"/>
          <w:sz w:val="18"/>
          <w:szCs w:val="18"/>
        </w:rPr>
        <w:t>Relations</w:t>
      </w:r>
      <w:r w:rsidR="00E445A2" w:rsidRPr="00AD356C">
        <w:rPr>
          <w:rFonts w:eastAsia="Arial" w:cs="Arial"/>
          <w:spacing w:val="-4"/>
          <w:sz w:val="18"/>
          <w:szCs w:val="18"/>
        </w:rPr>
        <w:t xml:space="preserve"> </w:t>
      </w:r>
      <w:r w:rsidR="00E445A2" w:rsidRPr="00AD356C">
        <w:rPr>
          <w:rFonts w:eastAsia="Arial" w:cs="Arial"/>
          <w:sz w:val="18"/>
          <w:szCs w:val="18"/>
        </w:rPr>
        <w:t>-</w:t>
      </w:r>
      <w:r w:rsidR="00E445A2" w:rsidRPr="00AD356C">
        <w:rPr>
          <w:rFonts w:eastAsia="Arial" w:cs="Arial"/>
          <w:spacing w:val="-4"/>
          <w:sz w:val="18"/>
          <w:szCs w:val="18"/>
        </w:rPr>
        <w:t xml:space="preserve"> </w:t>
      </w:r>
      <w:r w:rsidR="00E445A2" w:rsidRPr="00AD356C">
        <w:rPr>
          <w:rFonts w:eastAsia="Arial" w:cs="Arial"/>
          <w:sz w:val="18"/>
          <w:szCs w:val="18"/>
        </w:rPr>
        <w:t>Responsible</w:t>
      </w:r>
      <w:r w:rsidR="00E445A2" w:rsidRPr="00AD356C">
        <w:rPr>
          <w:rFonts w:eastAsia="Arial" w:cs="Arial"/>
          <w:spacing w:val="-4"/>
          <w:sz w:val="18"/>
          <w:szCs w:val="18"/>
        </w:rPr>
        <w:t xml:space="preserve"> </w:t>
      </w:r>
      <w:r w:rsidR="00E445A2" w:rsidRPr="00AD356C">
        <w:rPr>
          <w:rFonts w:eastAsia="Arial" w:cs="Arial"/>
          <w:sz w:val="18"/>
          <w:szCs w:val="18"/>
        </w:rPr>
        <w:t>for</w:t>
      </w:r>
      <w:r w:rsidR="00E445A2" w:rsidRPr="00AD356C">
        <w:rPr>
          <w:rFonts w:eastAsia="Arial" w:cs="Arial"/>
          <w:spacing w:val="-4"/>
          <w:sz w:val="18"/>
          <w:szCs w:val="18"/>
        </w:rPr>
        <w:t xml:space="preserve"> </w:t>
      </w:r>
      <w:r w:rsidR="00E445A2" w:rsidRPr="00AD356C">
        <w:rPr>
          <w:rFonts w:eastAsia="Arial" w:cs="Arial"/>
          <w:sz w:val="18"/>
          <w:szCs w:val="18"/>
        </w:rPr>
        <w:t>refocusing</w:t>
      </w:r>
      <w:r w:rsidR="00E445A2" w:rsidRPr="00AD356C">
        <w:rPr>
          <w:rFonts w:eastAsia="Arial" w:cs="Arial"/>
          <w:spacing w:val="-4"/>
          <w:sz w:val="18"/>
          <w:szCs w:val="18"/>
        </w:rPr>
        <w:t xml:space="preserve"> </w:t>
      </w:r>
      <w:r w:rsidR="00E445A2" w:rsidRPr="00AD356C">
        <w:rPr>
          <w:rFonts w:eastAsia="Arial" w:cs="Arial"/>
          <w:sz w:val="18"/>
          <w:szCs w:val="18"/>
        </w:rPr>
        <w:t>the company's</w:t>
      </w:r>
      <w:r w:rsidR="00E445A2" w:rsidRPr="00AD356C">
        <w:rPr>
          <w:rFonts w:eastAsia="Arial" w:cs="Arial"/>
          <w:spacing w:val="-12"/>
          <w:sz w:val="18"/>
          <w:szCs w:val="18"/>
        </w:rPr>
        <w:t xml:space="preserve"> </w:t>
      </w:r>
      <w:r w:rsidR="00E445A2" w:rsidRPr="00AD356C">
        <w:rPr>
          <w:rFonts w:eastAsia="Arial" w:cs="Arial"/>
          <w:sz w:val="18"/>
          <w:szCs w:val="18"/>
        </w:rPr>
        <w:t>distribution</w:t>
      </w:r>
      <w:r w:rsidR="00E445A2" w:rsidRPr="00AD356C">
        <w:rPr>
          <w:rFonts w:eastAsia="Arial" w:cs="Arial"/>
          <w:spacing w:val="-12"/>
          <w:sz w:val="18"/>
          <w:szCs w:val="18"/>
        </w:rPr>
        <w:t xml:space="preserve"> </w:t>
      </w:r>
      <w:r w:rsidR="00E445A2" w:rsidRPr="00AD356C">
        <w:rPr>
          <w:rFonts w:eastAsia="Arial" w:cs="Arial"/>
          <w:sz w:val="18"/>
          <w:szCs w:val="18"/>
        </w:rPr>
        <w:t>and</w:t>
      </w:r>
      <w:r w:rsidR="00E445A2" w:rsidRPr="00AD356C">
        <w:rPr>
          <w:rFonts w:eastAsia="Arial" w:cs="Arial"/>
          <w:spacing w:val="-12"/>
          <w:sz w:val="18"/>
          <w:szCs w:val="18"/>
        </w:rPr>
        <w:t xml:space="preserve"> </w:t>
      </w:r>
      <w:r w:rsidR="00E445A2" w:rsidRPr="00AD356C">
        <w:rPr>
          <w:rFonts w:eastAsia="Arial" w:cs="Arial"/>
          <w:sz w:val="18"/>
          <w:szCs w:val="18"/>
        </w:rPr>
        <w:t>managing</w:t>
      </w:r>
      <w:r w:rsidR="00E445A2" w:rsidRPr="00AD356C">
        <w:rPr>
          <w:rFonts w:eastAsia="Arial" w:cs="Arial"/>
          <w:spacing w:val="-12"/>
          <w:sz w:val="18"/>
          <w:szCs w:val="18"/>
        </w:rPr>
        <w:t xml:space="preserve"> </w:t>
      </w:r>
      <w:r w:rsidR="00E445A2" w:rsidRPr="00AD356C">
        <w:rPr>
          <w:rFonts w:eastAsia="Arial" w:cs="Arial"/>
          <w:sz w:val="18"/>
          <w:szCs w:val="18"/>
        </w:rPr>
        <w:t>all</w:t>
      </w:r>
      <w:r w:rsidR="00E445A2" w:rsidRPr="00AD356C">
        <w:rPr>
          <w:rFonts w:eastAsia="Arial" w:cs="Arial"/>
          <w:spacing w:val="-12"/>
          <w:sz w:val="18"/>
          <w:szCs w:val="18"/>
        </w:rPr>
        <w:t xml:space="preserve"> </w:t>
      </w:r>
      <w:r w:rsidR="00E445A2" w:rsidRPr="00AD356C">
        <w:rPr>
          <w:rFonts w:eastAsia="Arial" w:cs="Arial"/>
          <w:sz w:val="18"/>
          <w:szCs w:val="18"/>
        </w:rPr>
        <w:t>sales</w:t>
      </w:r>
      <w:r w:rsidR="00E445A2" w:rsidRPr="00AD356C">
        <w:rPr>
          <w:rFonts w:eastAsia="Arial" w:cs="Arial"/>
          <w:spacing w:val="-12"/>
          <w:sz w:val="18"/>
          <w:szCs w:val="18"/>
        </w:rPr>
        <w:t xml:space="preserve"> </w:t>
      </w:r>
      <w:r w:rsidR="00E445A2" w:rsidRPr="00AD356C">
        <w:rPr>
          <w:rFonts w:eastAsia="Arial" w:cs="Arial"/>
          <w:sz w:val="18"/>
          <w:szCs w:val="18"/>
        </w:rPr>
        <w:t>and</w:t>
      </w:r>
      <w:r w:rsidR="00E445A2" w:rsidRPr="00AD356C">
        <w:rPr>
          <w:rFonts w:eastAsia="Arial" w:cs="Arial"/>
          <w:spacing w:val="-12"/>
          <w:sz w:val="18"/>
          <w:szCs w:val="18"/>
        </w:rPr>
        <w:t xml:space="preserve"> </w:t>
      </w:r>
      <w:r w:rsidR="00E445A2" w:rsidRPr="00AD356C">
        <w:rPr>
          <w:rFonts w:eastAsia="Arial" w:cs="Arial"/>
          <w:sz w:val="18"/>
          <w:szCs w:val="18"/>
        </w:rPr>
        <w:t>marketing</w:t>
      </w:r>
      <w:r w:rsidR="00E445A2" w:rsidRPr="00AD356C">
        <w:rPr>
          <w:rFonts w:eastAsia="Arial" w:cs="Arial"/>
          <w:spacing w:val="-12"/>
          <w:sz w:val="18"/>
          <w:szCs w:val="18"/>
        </w:rPr>
        <w:t xml:space="preserve"> </w:t>
      </w:r>
      <w:r w:rsidR="00E445A2" w:rsidRPr="00AD356C">
        <w:rPr>
          <w:rFonts w:eastAsia="Arial" w:cs="Arial"/>
          <w:sz w:val="18"/>
          <w:szCs w:val="18"/>
        </w:rPr>
        <w:t>resources.</w:t>
      </w:r>
    </w:p>
    <w:p w14:paraId="35E71259" w14:textId="77777777" w:rsidR="00E445A2" w:rsidRPr="00AD356C" w:rsidRDefault="00E445A2" w:rsidP="00E445A2">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12"/>
          <w:sz w:val="18"/>
          <w:szCs w:val="18"/>
        </w:rPr>
        <w:t xml:space="preserve"> </w:t>
      </w:r>
      <w:r w:rsidRPr="00AD356C">
        <w:rPr>
          <w:rFonts w:eastAsia="Arial" w:cs="Arial"/>
          <w:sz w:val="18"/>
          <w:szCs w:val="18"/>
        </w:rPr>
        <w:t>Redistricted</w:t>
      </w:r>
      <w:r w:rsidRPr="00AD356C">
        <w:rPr>
          <w:rFonts w:eastAsia="Arial" w:cs="Arial"/>
          <w:spacing w:val="12"/>
          <w:sz w:val="18"/>
          <w:szCs w:val="18"/>
        </w:rPr>
        <w:t xml:space="preserve"> </w:t>
      </w:r>
      <w:r w:rsidRPr="00AD356C">
        <w:rPr>
          <w:rFonts w:eastAsia="Arial" w:cs="Arial"/>
          <w:sz w:val="18"/>
          <w:szCs w:val="18"/>
        </w:rPr>
        <w:t>the</w:t>
      </w:r>
      <w:r w:rsidRPr="00AD356C">
        <w:rPr>
          <w:rFonts w:eastAsia="Arial" w:cs="Arial"/>
          <w:spacing w:val="12"/>
          <w:sz w:val="18"/>
          <w:szCs w:val="18"/>
        </w:rPr>
        <w:t xml:space="preserve"> </w:t>
      </w:r>
      <w:r w:rsidRPr="00AD356C">
        <w:rPr>
          <w:rFonts w:eastAsia="Arial" w:cs="Arial"/>
          <w:sz w:val="18"/>
          <w:szCs w:val="18"/>
        </w:rPr>
        <w:t>sales</w:t>
      </w:r>
      <w:r w:rsidRPr="00AD356C">
        <w:rPr>
          <w:rFonts w:eastAsia="Arial" w:cs="Arial"/>
          <w:spacing w:val="12"/>
          <w:sz w:val="18"/>
          <w:szCs w:val="18"/>
        </w:rPr>
        <w:t xml:space="preserve"> </w:t>
      </w:r>
      <w:r w:rsidRPr="00AD356C">
        <w:rPr>
          <w:rFonts w:eastAsia="Arial" w:cs="Arial"/>
          <w:sz w:val="18"/>
          <w:szCs w:val="18"/>
        </w:rPr>
        <w:t>territories</w:t>
      </w:r>
      <w:r w:rsidRPr="00AD356C">
        <w:rPr>
          <w:rFonts w:eastAsia="Arial" w:cs="Arial"/>
          <w:spacing w:val="12"/>
          <w:sz w:val="18"/>
          <w:szCs w:val="18"/>
        </w:rPr>
        <w:t xml:space="preserve"> </w:t>
      </w:r>
      <w:r w:rsidRPr="00AD356C">
        <w:rPr>
          <w:rFonts w:eastAsia="Arial" w:cs="Arial"/>
          <w:sz w:val="18"/>
          <w:szCs w:val="18"/>
        </w:rPr>
        <w:t>and</w:t>
      </w:r>
      <w:r w:rsidRPr="00AD356C">
        <w:rPr>
          <w:rFonts w:eastAsia="Arial" w:cs="Arial"/>
          <w:spacing w:val="12"/>
          <w:sz w:val="18"/>
          <w:szCs w:val="18"/>
        </w:rPr>
        <w:t xml:space="preserve"> </w:t>
      </w:r>
      <w:r w:rsidRPr="00AD356C">
        <w:rPr>
          <w:rFonts w:eastAsia="Arial" w:cs="Arial"/>
          <w:sz w:val="18"/>
          <w:szCs w:val="18"/>
        </w:rPr>
        <w:t>reduced</w:t>
      </w:r>
      <w:r w:rsidRPr="00AD356C">
        <w:rPr>
          <w:rFonts w:eastAsia="Arial" w:cs="Arial"/>
          <w:spacing w:val="12"/>
          <w:sz w:val="18"/>
          <w:szCs w:val="18"/>
        </w:rPr>
        <w:t xml:space="preserve"> </w:t>
      </w:r>
      <w:r w:rsidRPr="00AD356C">
        <w:rPr>
          <w:rFonts w:eastAsia="Arial" w:cs="Arial"/>
          <w:sz w:val="18"/>
          <w:szCs w:val="18"/>
        </w:rPr>
        <w:t>the</w:t>
      </w:r>
      <w:r w:rsidRPr="00AD356C">
        <w:rPr>
          <w:rFonts w:eastAsia="Arial" w:cs="Arial"/>
          <w:spacing w:val="12"/>
          <w:sz w:val="18"/>
          <w:szCs w:val="18"/>
        </w:rPr>
        <w:t xml:space="preserve"> </w:t>
      </w:r>
      <w:r w:rsidRPr="00AD356C">
        <w:rPr>
          <w:rFonts w:eastAsia="Arial" w:cs="Arial"/>
          <w:sz w:val="18"/>
          <w:szCs w:val="18"/>
        </w:rPr>
        <w:t>sales</w:t>
      </w:r>
      <w:r w:rsidRPr="00AD356C">
        <w:rPr>
          <w:rFonts w:eastAsia="Arial" w:cs="Arial"/>
          <w:spacing w:val="12"/>
          <w:sz w:val="18"/>
          <w:szCs w:val="18"/>
        </w:rPr>
        <w:t xml:space="preserve"> </w:t>
      </w:r>
      <w:r w:rsidRPr="00AD356C">
        <w:rPr>
          <w:rFonts w:eastAsia="Arial" w:cs="Arial"/>
          <w:sz w:val="18"/>
          <w:szCs w:val="18"/>
        </w:rPr>
        <w:t>force</w:t>
      </w:r>
      <w:r w:rsidRPr="00AD356C">
        <w:rPr>
          <w:rFonts w:eastAsia="Arial" w:cs="Arial"/>
          <w:spacing w:val="12"/>
          <w:sz w:val="18"/>
          <w:szCs w:val="18"/>
        </w:rPr>
        <w:t xml:space="preserve"> </w:t>
      </w:r>
      <w:r w:rsidRPr="00AD356C">
        <w:rPr>
          <w:rFonts w:eastAsia="Arial" w:cs="Arial"/>
          <w:sz w:val="18"/>
          <w:szCs w:val="18"/>
        </w:rPr>
        <w:t>by</w:t>
      </w:r>
      <w:r w:rsidRPr="00AD356C">
        <w:rPr>
          <w:rFonts w:eastAsia="Arial" w:cs="Arial"/>
          <w:spacing w:val="12"/>
          <w:sz w:val="18"/>
          <w:szCs w:val="18"/>
        </w:rPr>
        <w:t xml:space="preserve"> </w:t>
      </w:r>
      <w:r w:rsidRPr="00AD356C">
        <w:rPr>
          <w:rFonts w:eastAsia="Arial" w:cs="Arial"/>
          <w:sz w:val="18"/>
          <w:szCs w:val="18"/>
        </w:rPr>
        <w:t>one</w:t>
      </w:r>
      <w:r w:rsidRPr="00AD356C">
        <w:rPr>
          <w:rFonts w:eastAsia="Arial" w:cs="Arial"/>
          <w:spacing w:val="12"/>
          <w:sz w:val="18"/>
          <w:szCs w:val="18"/>
        </w:rPr>
        <w:t xml:space="preserve"> </w:t>
      </w:r>
      <w:r w:rsidRPr="00AD356C">
        <w:rPr>
          <w:rFonts w:eastAsia="Arial" w:cs="Arial"/>
          <w:sz w:val="18"/>
          <w:szCs w:val="18"/>
        </w:rPr>
        <w:t>person,</w:t>
      </w:r>
      <w:r w:rsidRPr="00AD356C">
        <w:rPr>
          <w:rFonts w:eastAsia="Arial" w:cs="Arial"/>
          <w:spacing w:val="12"/>
          <w:sz w:val="18"/>
          <w:szCs w:val="18"/>
        </w:rPr>
        <w:t xml:space="preserve"> </w:t>
      </w:r>
      <w:r w:rsidRPr="00AD356C">
        <w:rPr>
          <w:rFonts w:eastAsia="Arial" w:cs="Arial"/>
          <w:sz w:val="18"/>
          <w:szCs w:val="18"/>
        </w:rPr>
        <w:t>while</w:t>
      </w:r>
      <w:r w:rsidRPr="00AD356C">
        <w:rPr>
          <w:rFonts w:eastAsia="Arial" w:cs="Arial"/>
          <w:spacing w:val="12"/>
          <w:sz w:val="18"/>
          <w:szCs w:val="18"/>
        </w:rPr>
        <w:t xml:space="preserve"> </w:t>
      </w:r>
      <w:r w:rsidRPr="00AD356C">
        <w:rPr>
          <w:rFonts w:eastAsia="Arial" w:cs="Arial"/>
          <w:sz w:val="18"/>
          <w:szCs w:val="18"/>
        </w:rPr>
        <w:t>increasing</w:t>
      </w:r>
      <w:r w:rsidRPr="00AD356C">
        <w:rPr>
          <w:rFonts w:eastAsia="Arial" w:cs="Arial"/>
          <w:spacing w:val="12"/>
          <w:sz w:val="18"/>
          <w:szCs w:val="18"/>
        </w:rPr>
        <w:t xml:space="preserve"> </w:t>
      </w:r>
      <w:r w:rsidRPr="00AD356C">
        <w:rPr>
          <w:rFonts w:eastAsia="Arial" w:cs="Arial"/>
          <w:sz w:val="18"/>
          <w:szCs w:val="18"/>
        </w:rPr>
        <w:t>sales</w:t>
      </w:r>
      <w:r w:rsidRPr="00AD356C">
        <w:rPr>
          <w:rFonts w:eastAsia="Arial" w:cs="Arial"/>
          <w:spacing w:val="12"/>
          <w:sz w:val="18"/>
          <w:szCs w:val="18"/>
        </w:rPr>
        <w:t xml:space="preserve"> </w:t>
      </w:r>
      <w:r w:rsidRPr="00AD356C">
        <w:rPr>
          <w:rFonts w:eastAsia="Arial" w:cs="Arial"/>
          <w:sz w:val="18"/>
          <w:szCs w:val="18"/>
        </w:rPr>
        <w:t>8%</w:t>
      </w:r>
      <w:r w:rsidRPr="00AD356C">
        <w:rPr>
          <w:rFonts w:eastAsia="Arial" w:cs="Arial"/>
          <w:spacing w:val="12"/>
          <w:sz w:val="18"/>
          <w:szCs w:val="18"/>
        </w:rPr>
        <w:t xml:space="preserve"> </w:t>
      </w:r>
      <w:r w:rsidRPr="00AD356C">
        <w:rPr>
          <w:rFonts w:eastAsia="Arial" w:cs="Arial"/>
          <w:sz w:val="18"/>
          <w:szCs w:val="18"/>
        </w:rPr>
        <w:t>in just a three-month period.</w:t>
      </w:r>
    </w:p>
    <w:p w14:paraId="7CB7B8F8" w14:textId="77777777" w:rsidR="00E445A2" w:rsidRPr="00AD356C" w:rsidRDefault="00E445A2" w:rsidP="00E445A2">
      <w:pPr>
        <w:spacing w:before="1"/>
        <w:ind w:left="100" w:right="132"/>
        <w:jc w:val="both"/>
        <w:rPr>
          <w:rFonts w:eastAsia="Arial" w:cs="Arial"/>
          <w:sz w:val="18"/>
          <w:szCs w:val="18"/>
        </w:rPr>
      </w:pPr>
      <w:r w:rsidRPr="00AD356C">
        <w:rPr>
          <w:rFonts w:eastAsia="Arial" w:cs="Arial"/>
          <w:sz w:val="18"/>
          <w:szCs w:val="18"/>
        </w:rPr>
        <w:t>•</w:t>
      </w:r>
      <w:r w:rsidRPr="00AD356C">
        <w:rPr>
          <w:rFonts w:eastAsia="Arial" w:cs="Arial"/>
          <w:spacing w:val="-11"/>
          <w:sz w:val="18"/>
          <w:szCs w:val="18"/>
        </w:rPr>
        <w:t xml:space="preserve"> </w:t>
      </w:r>
      <w:r w:rsidRPr="00AD356C">
        <w:rPr>
          <w:rFonts w:eastAsia="Arial" w:cs="Arial"/>
          <w:sz w:val="18"/>
          <w:szCs w:val="18"/>
        </w:rPr>
        <w:t>Reduced</w:t>
      </w:r>
      <w:r w:rsidRPr="00AD356C">
        <w:rPr>
          <w:rFonts w:eastAsia="Arial" w:cs="Arial"/>
          <w:spacing w:val="-11"/>
          <w:sz w:val="18"/>
          <w:szCs w:val="18"/>
        </w:rPr>
        <w:t xml:space="preserve"> </w:t>
      </w:r>
      <w:r w:rsidRPr="00AD356C">
        <w:rPr>
          <w:rFonts w:eastAsia="Arial" w:cs="Arial"/>
          <w:sz w:val="18"/>
          <w:szCs w:val="18"/>
        </w:rPr>
        <w:t>media</w:t>
      </w:r>
      <w:r w:rsidRPr="00AD356C">
        <w:rPr>
          <w:rFonts w:eastAsia="Arial" w:cs="Arial"/>
          <w:spacing w:val="-11"/>
          <w:sz w:val="18"/>
          <w:szCs w:val="18"/>
        </w:rPr>
        <w:t xml:space="preserve"> </w:t>
      </w:r>
      <w:r w:rsidRPr="00AD356C">
        <w:rPr>
          <w:rFonts w:eastAsia="Arial" w:cs="Arial"/>
          <w:sz w:val="18"/>
          <w:szCs w:val="18"/>
        </w:rPr>
        <w:t>spending</w:t>
      </w:r>
      <w:r w:rsidRPr="00AD356C">
        <w:rPr>
          <w:rFonts w:eastAsia="Arial" w:cs="Arial"/>
          <w:spacing w:val="-11"/>
          <w:sz w:val="18"/>
          <w:szCs w:val="18"/>
        </w:rPr>
        <w:t xml:space="preserve"> </w:t>
      </w:r>
      <w:r w:rsidRPr="00AD356C">
        <w:rPr>
          <w:rFonts w:eastAsia="Arial" w:cs="Arial"/>
          <w:sz w:val="18"/>
          <w:szCs w:val="18"/>
        </w:rPr>
        <w:t>by</w:t>
      </w:r>
      <w:r w:rsidRPr="00AD356C">
        <w:rPr>
          <w:rFonts w:eastAsia="Arial" w:cs="Arial"/>
          <w:spacing w:val="-11"/>
          <w:sz w:val="18"/>
          <w:szCs w:val="18"/>
        </w:rPr>
        <w:t xml:space="preserve"> </w:t>
      </w:r>
      <w:r w:rsidRPr="00AD356C">
        <w:rPr>
          <w:rFonts w:eastAsia="Arial" w:cs="Arial"/>
          <w:sz w:val="18"/>
          <w:szCs w:val="18"/>
        </w:rPr>
        <w:t>20%</w:t>
      </w:r>
      <w:r w:rsidRPr="00AD356C">
        <w:rPr>
          <w:rFonts w:eastAsia="Arial" w:cs="Arial"/>
          <w:spacing w:val="-11"/>
          <w:sz w:val="18"/>
          <w:szCs w:val="18"/>
        </w:rPr>
        <w:t xml:space="preserve"> </w:t>
      </w:r>
      <w:r w:rsidRPr="00AD356C">
        <w:rPr>
          <w:rFonts w:eastAsia="Arial" w:cs="Arial"/>
          <w:sz w:val="18"/>
          <w:szCs w:val="18"/>
        </w:rPr>
        <w:t>while</w:t>
      </w:r>
      <w:r w:rsidRPr="00AD356C">
        <w:rPr>
          <w:rFonts w:eastAsia="Arial" w:cs="Arial"/>
          <w:spacing w:val="-11"/>
          <w:sz w:val="18"/>
          <w:szCs w:val="18"/>
        </w:rPr>
        <w:t xml:space="preserve"> </w:t>
      </w:r>
      <w:r w:rsidRPr="00AD356C">
        <w:rPr>
          <w:rFonts w:eastAsia="Arial" w:cs="Arial"/>
          <w:sz w:val="18"/>
          <w:szCs w:val="18"/>
        </w:rPr>
        <w:t>increasing</w:t>
      </w:r>
      <w:r w:rsidRPr="00AD356C">
        <w:rPr>
          <w:rFonts w:eastAsia="Arial" w:cs="Arial"/>
          <w:spacing w:val="-11"/>
          <w:sz w:val="18"/>
          <w:szCs w:val="18"/>
        </w:rPr>
        <w:t xml:space="preserve"> </w:t>
      </w:r>
      <w:r w:rsidRPr="00AD356C">
        <w:rPr>
          <w:rFonts w:eastAsia="Arial" w:cs="Arial"/>
          <w:sz w:val="18"/>
          <w:szCs w:val="18"/>
        </w:rPr>
        <w:t>total</w:t>
      </w:r>
      <w:r w:rsidRPr="00AD356C">
        <w:rPr>
          <w:rFonts w:eastAsia="Arial" w:cs="Arial"/>
          <w:spacing w:val="-11"/>
          <w:sz w:val="18"/>
          <w:szCs w:val="18"/>
        </w:rPr>
        <w:t xml:space="preserve"> </w:t>
      </w:r>
      <w:r w:rsidRPr="00AD356C">
        <w:rPr>
          <w:rFonts w:eastAsia="Arial" w:cs="Arial"/>
          <w:sz w:val="18"/>
          <w:szCs w:val="18"/>
        </w:rPr>
        <w:t>reach</w:t>
      </w:r>
      <w:r w:rsidRPr="00AD356C">
        <w:rPr>
          <w:rFonts w:eastAsia="Arial" w:cs="Arial"/>
          <w:spacing w:val="-11"/>
          <w:sz w:val="18"/>
          <w:szCs w:val="18"/>
        </w:rPr>
        <w:t xml:space="preserve"> </w:t>
      </w:r>
      <w:r w:rsidRPr="00AD356C">
        <w:rPr>
          <w:rFonts w:eastAsia="Arial" w:cs="Arial"/>
          <w:sz w:val="18"/>
          <w:szCs w:val="18"/>
        </w:rPr>
        <w:t>and</w:t>
      </w:r>
      <w:r w:rsidRPr="00AD356C">
        <w:rPr>
          <w:rFonts w:eastAsia="Arial" w:cs="Arial"/>
          <w:spacing w:val="-11"/>
          <w:sz w:val="18"/>
          <w:szCs w:val="18"/>
        </w:rPr>
        <w:t xml:space="preserve"> </w:t>
      </w:r>
      <w:r w:rsidRPr="00AD356C">
        <w:rPr>
          <w:rFonts w:eastAsia="Arial" w:cs="Arial"/>
          <w:sz w:val="18"/>
          <w:szCs w:val="18"/>
        </w:rPr>
        <w:t>frequency</w:t>
      </w:r>
      <w:r w:rsidRPr="00AD356C">
        <w:rPr>
          <w:rFonts w:eastAsia="Arial" w:cs="Arial"/>
          <w:spacing w:val="-11"/>
          <w:sz w:val="18"/>
          <w:szCs w:val="18"/>
        </w:rPr>
        <w:t xml:space="preserve"> </w:t>
      </w:r>
      <w:r w:rsidRPr="00AD356C">
        <w:rPr>
          <w:rFonts w:eastAsia="Arial" w:cs="Arial"/>
          <w:sz w:val="18"/>
          <w:szCs w:val="18"/>
        </w:rPr>
        <w:t>for</w:t>
      </w:r>
      <w:r w:rsidRPr="00AD356C">
        <w:rPr>
          <w:rFonts w:eastAsia="Arial" w:cs="Arial"/>
          <w:spacing w:val="-11"/>
          <w:sz w:val="18"/>
          <w:szCs w:val="18"/>
        </w:rPr>
        <w:t xml:space="preserve"> </w:t>
      </w:r>
      <w:r w:rsidRPr="00AD356C">
        <w:rPr>
          <w:rFonts w:eastAsia="Arial" w:cs="Arial"/>
          <w:sz w:val="18"/>
          <w:szCs w:val="18"/>
        </w:rPr>
        <w:t>seasonal</w:t>
      </w:r>
      <w:r w:rsidRPr="00AD356C">
        <w:rPr>
          <w:rFonts w:eastAsia="Arial" w:cs="Arial"/>
          <w:spacing w:val="-11"/>
          <w:sz w:val="18"/>
          <w:szCs w:val="18"/>
        </w:rPr>
        <w:t xml:space="preserve"> </w:t>
      </w:r>
      <w:r w:rsidRPr="00AD356C">
        <w:rPr>
          <w:rFonts w:eastAsia="Arial" w:cs="Arial"/>
          <w:sz w:val="18"/>
          <w:szCs w:val="18"/>
        </w:rPr>
        <w:t>campaign</w:t>
      </w:r>
      <w:r w:rsidRPr="00AD356C">
        <w:rPr>
          <w:rFonts w:eastAsia="Arial" w:cs="Arial"/>
          <w:spacing w:val="-11"/>
          <w:sz w:val="18"/>
          <w:szCs w:val="18"/>
        </w:rPr>
        <w:t xml:space="preserve"> </w:t>
      </w:r>
      <w:r w:rsidRPr="00AD356C">
        <w:rPr>
          <w:rFonts w:eastAsia="Arial" w:cs="Arial"/>
          <w:sz w:val="18"/>
          <w:szCs w:val="18"/>
        </w:rPr>
        <w:t>by</w:t>
      </w:r>
      <w:r w:rsidRPr="00AD356C">
        <w:rPr>
          <w:rFonts w:eastAsia="Arial" w:cs="Arial"/>
          <w:spacing w:val="-11"/>
          <w:sz w:val="18"/>
          <w:szCs w:val="18"/>
        </w:rPr>
        <w:t xml:space="preserve"> </w:t>
      </w:r>
      <w:r w:rsidRPr="00AD356C">
        <w:rPr>
          <w:rFonts w:eastAsia="Arial" w:cs="Arial"/>
          <w:sz w:val="18"/>
          <w:szCs w:val="18"/>
        </w:rPr>
        <w:t>38%.</w:t>
      </w:r>
    </w:p>
    <w:p w14:paraId="2F3FFDBA" w14:textId="77777777" w:rsidR="00B73D87" w:rsidRPr="00AD356C" w:rsidRDefault="00E445A2" w:rsidP="000F7098">
      <w:pPr>
        <w:spacing w:before="53" w:line="301" w:lineRule="auto"/>
        <w:ind w:left="100" w:right="89"/>
        <w:rPr>
          <w:rFonts w:eastAsia="Arial" w:cs="Arial"/>
          <w:sz w:val="18"/>
          <w:szCs w:val="18"/>
        </w:rPr>
        <w:sectPr w:rsidR="00B73D87" w:rsidRPr="00AD356C">
          <w:pgSz w:w="12240" w:h="15840"/>
          <w:pgMar w:top="1420" w:right="1680" w:bottom="280" w:left="1700" w:header="720" w:footer="720" w:gutter="0"/>
          <w:cols w:space="720"/>
        </w:sectPr>
      </w:pPr>
      <w:r w:rsidRPr="00AD356C">
        <w:rPr>
          <w:rFonts w:eastAsia="Arial" w:cs="Arial"/>
          <w:sz w:val="18"/>
          <w:szCs w:val="18"/>
        </w:rPr>
        <w:t>•</w:t>
      </w:r>
      <w:r w:rsidRPr="00AD356C">
        <w:rPr>
          <w:rFonts w:eastAsia="Arial" w:cs="Arial"/>
          <w:spacing w:val="4"/>
          <w:sz w:val="18"/>
          <w:szCs w:val="18"/>
        </w:rPr>
        <w:t xml:space="preserve"> </w:t>
      </w:r>
      <w:r w:rsidRPr="00AD356C">
        <w:rPr>
          <w:rFonts w:eastAsia="Arial" w:cs="Arial"/>
          <w:sz w:val="18"/>
          <w:szCs w:val="18"/>
        </w:rPr>
        <w:t>Developed</w:t>
      </w:r>
      <w:r w:rsidRPr="00AD356C">
        <w:rPr>
          <w:rFonts w:eastAsia="Arial" w:cs="Arial"/>
          <w:spacing w:val="4"/>
          <w:sz w:val="18"/>
          <w:szCs w:val="18"/>
        </w:rPr>
        <w:t xml:space="preserve"> </w:t>
      </w:r>
      <w:r w:rsidRPr="00AD356C">
        <w:rPr>
          <w:rFonts w:eastAsia="Arial" w:cs="Arial"/>
          <w:sz w:val="18"/>
          <w:szCs w:val="18"/>
        </w:rPr>
        <w:t>and</w:t>
      </w:r>
      <w:r w:rsidRPr="00AD356C">
        <w:rPr>
          <w:rFonts w:eastAsia="Arial" w:cs="Arial"/>
          <w:spacing w:val="4"/>
          <w:sz w:val="18"/>
          <w:szCs w:val="18"/>
        </w:rPr>
        <w:t xml:space="preserve"> </w:t>
      </w:r>
      <w:r w:rsidRPr="00AD356C">
        <w:rPr>
          <w:rFonts w:eastAsia="Arial" w:cs="Arial"/>
          <w:sz w:val="18"/>
          <w:szCs w:val="18"/>
        </w:rPr>
        <w:t>spearheaded</w:t>
      </w:r>
      <w:r w:rsidRPr="00AD356C">
        <w:rPr>
          <w:rFonts w:eastAsia="Arial" w:cs="Arial"/>
          <w:spacing w:val="4"/>
          <w:sz w:val="18"/>
          <w:szCs w:val="18"/>
        </w:rPr>
        <w:t xml:space="preserve"> </w:t>
      </w:r>
      <w:r w:rsidRPr="00AD356C">
        <w:rPr>
          <w:rFonts w:eastAsia="Arial" w:cs="Arial"/>
          <w:sz w:val="18"/>
          <w:szCs w:val="18"/>
        </w:rPr>
        <w:t>an</w:t>
      </w:r>
      <w:r w:rsidRPr="00AD356C">
        <w:rPr>
          <w:rFonts w:eastAsia="Arial" w:cs="Arial"/>
          <w:spacing w:val="4"/>
          <w:sz w:val="18"/>
          <w:szCs w:val="18"/>
        </w:rPr>
        <w:t xml:space="preserve"> </w:t>
      </w:r>
      <w:r w:rsidRPr="00AD356C">
        <w:rPr>
          <w:rFonts w:eastAsia="Arial" w:cs="Arial"/>
          <w:sz w:val="18"/>
          <w:szCs w:val="18"/>
        </w:rPr>
        <w:t>advocate</w:t>
      </w:r>
      <w:r w:rsidRPr="00AD356C">
        <w:rPr>
          <w:rFonts w:eastAsia="Arial" w:cs="Arial"/>
          <w:spacing w:val="4"/>
          <w:sz w:val="18"/>
          <w:szCs w:val="18"/>
        </w:rPr>
        <w:t xml:space="preserve"> </w:t>
      </w:r>
      <w:r w:rsidRPr="00AD356C">
        <w:rPr>
          <w:rFonts w:eastAsia="Arial" w:cs="Arial"/>
          <w:sz w:val="18"/>
          <w:szCs w:val="18"/>
        </w:rPr>
        <w:t>training</w:t>
      </w:r>
      <w:r w:rsidRPr="00AD356C">
        <w:rPr>
          <w:rFonts w:eastAsia="Arial" w:cs="Arial"/>
          <w:spacing w:val="4"/>
          <w:sz w:val="18"/>
          <w:szCs w:val="18"/>
        </w:rPr>
        <w:t xml:space="preserve"> </w:t>
      </w:r>
      <w:r w:rsidRPr="00AD356C">
        <w:rPr>
          <w:rFonts w:eastAsia="Arial" w:cs="Arial"/>
          <w:sz w:val="18"/>
          <w:szCs w:val="18"/>
        </w:rPr>
        <w:t>program</w:t>
      </w:r>
      <w:r w:rsidRPr="00AD356C">
        <w:rPr>
          <w:rFonts w:eastAsia="Arial" w:cs="Arial"/>
          <w:spacing w:val="4"/>
          <w:sz w:val="18"/>
          <w:szCs w:val="18"/>
        </w:rPr>
        <w:t xml:space="preserve"> </w:t>
      </w:r>
      <w:r w:rsidRPr="00AD356C">
        <w:rPr>
          <w:rFonts w:eastAsia="Arial" w:cs="Arial"/>
          <w:sz w:val="18"/>
          <w:szCs w:val="18"/>
        </w:rPr>
        <w:t>with</w:t>
      </w:r>
      <w:r w:rsidRPr="00AD356C">
        <w:rPr>
          <w:rFonts w:eastAsia="Arial" w:cs="Arial"/>
          <w:spacing w:val="4"/>
          <w:sz w:val="18"/>
          <w:szCs w:val="18"/>
        </w:rPr>
        <w:t xml:space="preserve"> </w:t>
      </w:r>
      <w:r w:rsidRPr="00AD356C">
        <w:rPr>
          <w:rFonts w:eastAsia="Arial" w:cs="Arial"/>
          <w:sz w:val="18"/>
          <w:szCs w:val="18"/>
        </w:rPr>
        <w:t>over</w:t>
      </w:r>
      <w:r w:rsidRPr="00AD356C">
        <w:rPr>
          <w:rFonts w:eastAsia="Arial" w:cs="Arial"/>
          <w:spacing w:val="4"/>
          <w:sz w:val="18"/>
          <w:szCs w:val="18"/>
        </w:rPr>
        <w:t xml:space="preserve"> </w:t>
      </w:r>
      <w:r w:rsidRPr="00AD356C">
        <w:rPr>
          <w:rFonts w:eastAsia="Arial" w:cs="Arial"/>
          <w:sz w:val="18"/>
          <w:szCs w:val="18"/>
        </w:rPr>
        <w:t>300</w:t>
      </w:r>
      <w:r w:rsidRPr="00AD356C">
        <w:rPr>
          <w:rFonts w:eastAsia="Arial" w:cs="Arial"/>
          <w:spacing w:val="4"/>
          <w:sz w:val="18"/>
          <w:szCs w:val="18"/>
        </w:rPr>
        <w:t xml:space="preserve"> </w:t>
      </w:r>
      <w:r w:rsidRPr="00AD356C">
        <w:rPr>
          <w:rFonts w:eastAsia="Arial" w:cs="Arial"/>
          <w:sz w:val="18"/>
          <w:szCs w:val="18"/>
        </w:rPr>
        <w:t>points-of-sale</w:t>
      </w:r>
      <w:r w:rsidRPr="00AD356C">
        <w:rPr>
          <w:rFonts w:eastAsia="Arial" w:cs="Arial"/>
          <w:spacing w:val="4"/>
          <w:sz w:val="18"/>
          <w:szCs w:val="18"/>
        </w:rPr>
        <w:t xml:space="preserve"> </w:t>
      </w:r>
      <w:r w:rsidRPr="00AD356C">
        <w:rPr>
          <w:rFonts w:eastAsia="Arial" w:cs="Arial"/>
          <w:sz w:val="18"/>
          <w:szCs w:val="18"/>
        </w:rPr>
        <w:t>that</w:t>
      </w:r>
      <w:r w:rsidRPr="00AD356C">
        <w:rPr>
          <w:rFonts w:eastAsia="Arial" w:cs="Arial"/>
          <w:spacing w:val="4"/>
          <w:sz w:val="18"/>
          <w:szCs w:val="18"/>
        </w:rPr>
        <w:t xml:space="preserve"> </w:t>
      </w:r>
      <w:r w:rsidRPr="00AD356C">
        <w:rPr>
          <w:rFonts w:eastAsia="Arial" w:cs="Arial"/>
          <w:sz w:val="18"/>
          <w:szCs w:val="18"/>
        </w:rPr>
        <w:t>has</w:t>
      </w:r>
      <w:r w:rsidRPr="00AD356C">
        <w:rPr>
          <w:rFonts w:eastAsia="Arial" w:cs="Arial"/>
          <w:spacing w:val="4"/>
          <w:sz w:val="18"/>
          <w:szCs w:val="18"/>
        </w:rPr>
        <w:t xml:space="preserve"> </w:t>
      </w:r>
      <w:r w:rsidR="000F7098">
        <w:rPr>
          <w:rFonts w:eastAsia="Arial" w:cs="Arial"/>
          <w:sz w:val="18"/>
          <w:szCs w:val="18"/>
        </w:rPr>
        <w:t xml:space="preserve">increased traffic to </w:t>
      </w:r>
      <w:r w:rsidRPr="00AD356C">
        <w:rPr>
          <w:rFonts w:eastAsia="Arial" w:cs="Arial"/>
          <w:sz w:val="18"/>
          <w:szCs w:val="18"/>
        </w:rPr>
        <w:t>marketing inf</w:t>
      </w:r>
      <w:r w:rsidR="000F7098">
        <w:rPr>
          <w:rFonts w:eastAsia="Arial" w:cs="Arial"/>
          <w:sz w:val="18"/>
          <w:szCs w:val="18"/>
        </w:rPr>
        <w:t>ormation web portal by over 70%.</w:t>
      </w:r>
    </w:p>
    <w:p w14:paraId="44F59752" w14:textId="77777777" w:rsidR="00B73D87" w:rsidRPr="00AD356C" w:rsidRDefault="006B50D7" w:rsidP="000F7098">
      <w:pPr>
        <w:spacing w:line="301" w:lineRule="auto"/>
        <w:ind w:right="89"/>
        <w:jc w:val="both"/>
        <w:rPr>
          <w:rFonts w:eastAsia="Arial" w:cs="Arial"/>
          <w:sz w:val="18"/>
          <w:szCs w:val="18"/>
        </w:rPr>
      </w:pPr>
      <w:r w:rsidRPr="00AD356C">
        <w:rPr>
          <w:rFonts w:eastAsia="Arial" w:cs="Arial"/>
          <w:sz w:val="18"/>
          <w:szCs w:val="18"/>
        </w:rPr>
        <w:lastRenderedPageBreak/>
        <w:t>Vice President of Marketing, Public Relations and Company Operations - During a three-year period, responsible for all aspects of the luxury branding effort including marketing, media relations and community relations, while also serving as the company's Operations executive, overseeing the customer service, watch repair, order processing, finance and IT departments.</w:t>
      </w:r>
    </w:p>
    <w:p w14:paraId="1CBAFAF6" w14:textId="77777777" w:rsidR="00B73D87" w:rsidRPr="00AD356C" w:rsidRDefault="00B73D87">
      <w:pPr>
        <w:spacing w:before="2" w:line="260" w:lineRule="exact"/>
        <w:rPr>
          <w:sz w:val="26"/>
          <w:szCs w:val="26"/>
        </w:rPr>
      </w:pPr>
    </w:p>
    <w:p w14:paraId="4C3A5E7F" w14:textId="77777777" w:rsidR="00B73D87" w:rsidRPr="00AD356C" w:rsidRDefault="006B50D7">
      <w:pPr>
        <w:spacing w:line="301" w:lineRule="auto"/>
        <w:ind w:left="100" w:right="89"/>
        <w:jc w:val="both"/>
        <w:rPr>
          <w:rFonts w:eastAsia="Arial" w:cs="Arial"/>
          <w:sz w:val="18"/>
          <w:szCs w:val="18"/>
        </w:rPr>
      </w:pPr>
      <w:r w:rsidRPr="00AD356C">
        <w:rPr>
          <w:rFonts w:eastAsia="Arial" w:cs="Arial"/>
          <w:sz w:val="18"/>
          <w:szCs w:val="18"/>
        </w:rPr>
        <w:t xml:space="preserve">• </w:t>
      </w:r>
      <w:r w:rsidR="005017D2">
        <w:rPr>
          <w:rFonts w:eastAsia="Arial" w:cs="Arial"/>
          <w:sz w:val="18"/>
          <w:szCs w:val="18"/>
        </w:rPr>
        <w:t>Was r</w:t>
      </w:r>
      <w:r w:rsidRPr="00AD356C">
        <w:rPr>
          <w:rFonts w:eastAsia="Arial" w:cs="Arial"/>
          <w:sz w:val="18"/>
          <w:szCs w:val="18"/>
        </w:rPr>
        <w:t>esponsible for the administration, management and strategic direction of the marketing, advertising and public relations functions of Maurice Lacroix North America, increasing brand index for the company in the United S</w:t>
      </w:r>
      <w:r w:rsidR="000F7098">
        <w:rPr>
          <w:rFonts w:eastAsia="Arial" w:cs="Arial"/>
          <w:sz w:val="18"/>
          <w:szCs w:val="18"/>
        </w:rPr>
        <w:t>tates four-fold.</w:t>
      </w:r>
    </w:p>
    <w:p w14:paraId="764811A3"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15"/>
          <w:sz w:val="18"/>
          <w:szCs w:val="18"/>
        </w:rPr>
        <w:t xml:space="preserve"> </w:t>
      </w:r>
      <w:r w:rsidRPr="00AD356C">
        <w:rPr>
          <w:rFonts w:eastAsia="Arial" w:cs="Arial"/>
          <w:sz w:val="18"/>
          <w:szCs w:val="18"/>
        </w:rPr>
        <w:t>Established</w:t>
      </w:r>
      <w:r w:rsidRPr="00AD356C">
        <w:rPr>
          <w:rFonts w:eastAsia="Arial" w:cs="Arial"/>
          <w:spacing w:val="15"/>
          <w:sz w:val="18"/>
          <w:szCs w:val="18"/>
        </w:rPr>
        <w:t xml:space="preserve"> </w:t>
      </w:r>
      <w:r w:rsidRPr="00AD356C">
        <w:rPr>
          <w:rFonts w:eastAsia="Arial" w:cs="Arial"/>
          <w:sz w:val="18"/>
          <w:szCs w:val="18"/>
        </w:rPr>
        <w:t>a</w:t>
      </w:r>
      <w:r w:rsidRPr="00AD356C">
        <w:rPr>
          <w:rFonts w:eastAsia="Arial" w:cs="Arial"/>
          <w:spacing w:val="15"/>
          <w:sz w:val="18"/>
          <w:szCs w:val="18"/>
        </w:rPr>
        <w:t xml:space="preserve"> </w:t>
      </w:r>
      <w:r w:rsidRPr="00AD356C">
        <w:rPr>
          <w:rFonts w:eastAsia="Arial" w:cs="Arial"/>
          <w:sz w:val="18"/>
          <w:szCs w:val="18"/>
        </w:rPr>
        <w:t>yearly</w:t>
      </w:r>
      <w:r w:rsidRPr="00AD356C">
        <w:rPr>
          <w:rFonts w:eastAsia="Arial" w:cs="Arial"/>
          <w:spacing w:val="15"/>
          <w:sz w:val="18"/>
          <w:szCs w:val="18"/>
        </w:rPr>
        <w:t xml:space="preserve"> </w:t>
      </w:r>
      <w:r w:rsidRPr="00AD356C">
        <w:rPr>
          <w:rFonts w:eastAsia="Arial" w:cs="Arial"/>
          <w:sz w:val="18"/>
          <w:szCs w:val="18"/>
        </w:rPr>
        <w:t>marketing</w:t>
      </w:r>
      <w:r w:rsidRPr="00AD356C">
        <w:rPr>
          <w:rFonts w:eastAsia="Arial" w:cs="Arial"/>
          <w:spacing w:val="15"/>
          <w:sz w:val="18"/>
          <w:szCs w:val="18"/>
        </w:rPr>
        <w:t xml:space="preserve"> </w:t>
      </w:r>
      <w:r w:rsidRPr="00AD356C">
        <w:rPr>
          <w:rFonts w:eastAsia="Arial" w:cs="Arial"/>
          <w:sz w:val="18"/>
          <w:szCs w:val="18"/>
        </w:rPr>
        <w:t>plan,</w:t>
      </w:r>
      <w:r w:rsidRPr="00AD356C">
        <w:rPr>
          <w:rFonts w:eastAsia="Arial" w:cs="Arial"/>
          <w:spacing w:val="15"/>
          <w:sz w:val="18"/>
          <w:szCs w:val="18"/>
        </w:rPr>
        <w:t xml:space="preserve"> </w:t>
      </w:r>
      <w:r w:rsidRPr="00AD356C">
        <w:rPr>
          <w:rFonts w:eastAsia="Arial" w:cs="Arial"/>
          <w:sz w:val="18"/>
          <w:szCs w:val="18"/>
        </w:rPr>
        <w:t>including</w:t>
      </w:r>
      <w:r w:rsidRPr="00AD356C">
        <w:rPr>
          <w:rFonts w:eastAsia="Arial" w:cs="Arial"/>
          <w:spacing w:val="15"/>
          <w:sz w:val="18"/>
          <w:szCs w:val="18"/>
        </w:rPr>
        <w:t xml:space="preserve"> </w:t>
      </w:r>
      <w:r w:rsidRPr="00AD356C">
        <w:rPr>
          <w:rFonts w:eastAsia="Arial" w:cs="Arial"/>
          <w:sz w:val="18"/>
          <w:szCs w:val="18"/>
        </w:rPr>
        <w:t>an</w:t>
      </w:r>
      <w:r w:rsidRPr="00AD356C">
        <w:rPr>
          <w:rFonts w:eastAsia="Arial" w:cs="Arial"/>
          <w:spacing w:val="15"/>
          <w:sz w:val="18"/>
          <w:szCs w:val="18"/>
        </w:rPr>
        <w:t xml:space="preserve"> </w:t>
      </w:r>
      <w:r w:rsidRPr="00AD356C">
        <w:rPr>
          <w:rFonts w:eastAsia="Arial" w:cs="Arial"/>
          <w:sz w:val="18"/>
          <w:szCs w:val="18"/>
        </w:rPr>
        <w:t>advertising</w:t>
      </w:r>
      <w:r w:rsidRPr="00AD356C">
        <w:rPr>
          <w:rFonts w:eastAsia="Arial" w:cs="Arial"/>
          <w:spacing w:val="15"/>
          <w:sz w:val="18"/>
          <w:szCs w:val="18"/>
        </w:rPr>
        <w:t xml:space="preserve"> </w:t>
      </w:r>
      <w:r w:rsidRPr="00AD356C">
        <w:rPr>
          <w:rFonts w:eastAsia="Arial" w:cs="Arial"/>
          <w:sz w:val="18"/>
          <w:szCs w:val="18"/>
        </w:rPr>
        <w:t>schedule,</w:t>
      </w:r>
      <w:r w:rsidRPr="00AD356C">
        <w:rPr>
          <w:rFonts w:eastAsia="Arial" w:cs="Arial"/>
          <w:spacing w:val="15"/>
          <w:sz w:val="18"/>
          <w:szCs w:val="18"/>
        </w:rPr>
        <w:t xml:space="preserve"> </w:t>
      </w:r>
      <w:r w:rsidRPr="00AD356C">
        <w:rPr>
          <w:rFonts w:eastAsia="Arial" w:cs="Arial"/>
          <w:sz w:val="18"/>
          <w:szCs w:val="18"/>
        </w:rPr>
        <w:t>P/R</w:t>
      </w:r>
      <w:r w:rsidRPr="00AD356C">
        <w:rPr>
          <w:rFonts w:eastAsia="Arial" w:cs="Arial"/>
          <w:spacing w:val="15"/>
          <w:sz w:val="18"/>
          <w:szCs w:val="18"/>
        </w:rPr>
        <w:t xml:space="preserve"> </w:t>
      </w:r>
      <w:r w:rsidRPr="00AD356C">
        <w:rPr>
          <w:rFonts w:eastAsia="Arial" w:cs="Arial"/>
          <w:sz w:val="18"/>
          <w:szCs w:val="18"/>
        </w:rPr>
        <w:t>activities,</w:t>
      </w:r>
      <w:r w:rsidRPr="00AD356C">
        <w:rPr>
          <w:rFonts w:eastAsia="Arial" w:cs="Arial"/>
          <w:spacing w:val="15"/>
          <w:sz w:val="18"/>
          <w:szCs w:val="18"/>
        </w:rPr>
        <w:t xml:space="preserve"> </w:t>
      </w:r>
      <w:r w:rsidRPr="00AD356C">
        <w:rPr>
          <w:rFonts w:eastAsia="Arial" w:cs="Arial"/>
          <w:sz w:val="18"/>
          <w:szCs w:val="18"/>
        </w:rPr>
        <w:t>retailer</w:t>
      </w:r>
      <w:r w:rsidRPr="00AD356C">
        <w:rPr>
          <w:rFonts w:eastAsia="Arial" w:cs="Arial"/>
          <w:spacing w:val="15"/>
          <w:sz w:val="18"/>
          <w:szCs w:val="18"/>
        </w:rPr>
        <w:t xml:space="preserve"> </w:t>
      </w:r>
      <w:r w:rsidRPr="00AD356C">
        <w:rPr>
          <w:rFonts w:eastAsia="Arial" w:cs="Arial"/>
          <w:sz w:val="18"/>
          <w:szCs w:val="18"/>
        </w:rPr>
        <w:t>events</w:t>
      </w:r>
      <w:r w:rsidRPr="00AD356C">
        <w:rPr>
          <w:rFonts w:eastAsia="Arial" w:cs="Arial"/>
          <w:spacing w:val="15"/>
          <w:sz w:val="18"/>
          <w:szCs w:val="18"/>
        </w:rPr>
        <w:t xml:space="preserve"> </w:t>
      </w:r>
      <w:r w:rsidRPr="00AD356C">
        <w:rPr>
          <w:rFonts w:eastAsia="Arial" w:cs="Arial"/>
          <w:sz w:val="18"/>
          <w:szCs w:val="18"/>
        </w:rPr>
        <w:t>and traveling exhibitions</w:t>
      </w:r>
      <w:r w:rsidR="000F7098">
        <w:rPr>
          <w:rFonts w:eastAsia="Arial" w:cs="Arial"/>
          <w:sz w:val="18"/>
          <w:szCs w:val="18"/>
        </w:rPr>
        <w:t>, aiding</w:t>
      </w:r>
      <w:r w:rsidRPr="00AD356C">
        <w:rPr>
          <w:rFonts w:eastAsia="Arial" w:cs="Arial"/>
          <w:sz w:val="18"/>
          <w:szCs w:val="18"/>
        </w:rPr>
        <w:t xml:space="preserve"> sales increase consecutively for three years in a row by double digits.</w:t>
      </w:r>
    </w:p>
    <w:p w14:paraId="45D9A2CF"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11"/>
          <w:sz w:val="18"/>
          <w:szCs w:val="18"/>
        </w:rPr>
        <w:t xml:space="preserve"> </w:t>
      </w:r>
      <w:r w:rsidR="000F7098">
        <w:rPr>
          <w:rFonts w:eastAsia="Arial" w:cs="Arial"/>
          <w:sz w:val="18"/>
          <w:szCs w:val="18"/>
        </w:rPr>
        <w:t>Created</w:t>
      </w:r>
      <w:r w:rsidRPr="00AD356C">
        <w:rPr>
          <w:rFonts w:eastAsia="Arial" w:cs="Arial"/>
          <w:spacing w:val="11"/>
          <w:sz w:val="18"/>
          <w:szCs w:val="18"/>
        </w:rPr>
        <w:t xml:space="preserve"> </w:t>
      </w:r>
      <w:r w:rsidRPr="00AD356C">
        <w:rPr>
          <w:rFonts w:eastAsia="Arial" w:cs="Arial"/>
          <w:sz w:val="18"/>
          <w:szCs w:val="18"/>
        </w:rPr>
        <w:t>a</w:t>
      </w:r>
      <w:r w:rsidRPr="00AD356C">
        <w:rPr>
          <w:rFonts w:eastAsia="Arial" w:cs="Arial"/>
          <w:spacing w:val="11"/>
          <w:sz w:val="18"/>
          <w:szCs w:val="18"/>
        </w:rPr>
        <w:t xml:space="preserve"> </w:t>
      </w:r>
      <w:r w:rsidRPr="00AD356C">
        <w:rPr>
          <w:rFonts w:eastAsia="Arial" w:cs="Arial"/>
          <w:sz w:val="18"/>
          <w:szCs w:val="18"/>
        </w:rPr>
        <w:t>yearly</w:t>
      </w:r>
      <w:r w:rsidRPr="00AD356C">
        <w:rPr>
          <w:rFonts w:eastAsia="Arial" w:cs="Arial"/>
          <w:spacing w:val="11"/>
          <w:sz w:val="18"/>
          <w:szCs w:val="18"/>
        </w:rPr>
        <w:t xml:space="preserve"> </w:t>
      </w:r>
      <w:r w:rsidRPr="00AD356C">
        <w:rPr>
          <w:rFonts w:eastAsia="Arial" w:cs="Arial"/>
          <w:sz w:val="18"/>
          <w:szCs w:val="18"/>
        </w:rPr>
        <w:t>marketing</w:t>
      </w:r>
      <w:r w:rsidRPr="00AD356C">
        <w:rPr>
          <w:rFonts w:eastAsia="Arial" w:cs="Arial"/>
          <w:spacing w:val="11"/>
          <w:sz w:val="18"/>
          <w:szCs w:val="18"/>
        </w:rPr>
        <w:t xml:space="preserve"> </w:t>
      </w:r>
      <w:r w:rsidRPr="00AD356C">
        <w:rPr>
          <w:rFonts w:eastAsia="Arial" w:cs="Arial"/>
          <w:sz w:val="18"/>
          <w:szCs w:val="18"/>
        </w:rPr>
        <w:t>budget</w:t>
      </w:r>
      <w:r w:rsidRPr="00AD356C">
        <w:rPr>
          <w:rFonts w:eastAsia="Arial" w:cs="Arial"/>
          <w:spacing w:val="11"/>
          <w:sz w:val="18"/>
          <w:szCs w:val="18"/>
        </w:rPr>
        <w:t xml:space="preserve"> </w:t>
      </w:r>
      <w:r w:rsidRPr="00AD356C">
        <w:rPr>
          <w:rFonts w:eastAsia="Arial" w:cs="Arial"/>
          <w:sz w:val="18"/>
          <w:szCs w:val="18"/>
        </w:rPr>
        <w:t>and</w:t>
      </w:r>
      <w:r w:rsidRPr="00AD356C">
        <w:rPr>
          <w:rFonts w:eastAsia="Arial" w:cs="Arial"/>
          <w:spacing w:val="11"/>
          <w:sz w:val="18"/>
          <w:szCs w:val="18"/>
        </w:rPr>
        <w:t xml:space="preserve"> </w:t>
      </w:r>
      <w:r w:rsidRPr="00AD356C">
        <w:rPr>
          <w:rFonts w:eastAsia="Arial" w:cs="Arial"/>
          <w:sz w:val="18"/>
          <w:szCs w:val="18"/>
        </w:rPr>
        <w:t>controlled</w:t>
      </w:r>
      <w:r w:rsidRPr="00AD356C">
        <w:rPr>
          <w:rFonts w:eastAsia="Arial" w:cs="Arial"/>
          <w:spacing w:val="11"/>
          <w:sz w:val="18"/>
          <w:szCs w:val="18"/>
        </w:rPr>
        <w:t xml:space="preserve"> </w:t>
      </w:r>
      <w:r w:rsidRPr="00AD356C">
        <w:rPr>
          <w:rFonts w:eastAsia="Arial" w:cs="Arial"/>
          <w:sz w:val="18"/>
          <w:szCs w:val="18"/>
        </w:rPr>
        <w:t>expenses</w:t>
      </w:r>
      <w:r w:rsidRPr="00AD356C">
        <w:rPr>
          <w:rFonts w:eastAsia="Arial" w:cs="Arial"/>
          <w:spacing w:val="11"/>
          <w:sz w:val="18"/>
          <w:szCs w:val="18"/>
        </w:rPr>
        <w:t xml:space="preserve"> </w:t>
      </w:r>
      <w:r w:rsidRPr="00AD356C">
        <w:rPr>
          <w:rFonts w:eastAsia="Arial" w:cs="Arial"/>
          <w:sz w:val="18"/>
          <w:szCs w:val="18"/>
        </w:rPr>
        <w:t>to</w:t>
      </w:r>
      <w:r w:rsidRPr="00AD356C">
        <w:rPr>
          <w:rFonts w:eastAsia="Arial" w:cs="Arial"/>
          <w:spacing w:val="11"/>
          <w:sz w:val="18"/>
          <w:szCs w:val="18"/>
        </w:rPr>
        <w:t xml:space="preserve"> </w:t>
      </w:r>
      <w:r w:rsidRPr="00AD356C">
        <w:rPr>
          <w:rFonts w:eastAsia="Arial" w:cs="Arial"/>
          <w:sz w:val="18"/>
          <w:szCs w:val="18"/>
        </w:rPr>
        <w:t>deliver</w:t>
      </w:r>
      <w:r w:rsidRPr="00AD356C">
        <w:rPr>
          <w:rFonts w:eastAsia="Arial" w:cs="Arial"/>
          <w:spacing w:val="11"/>
          <w:sz w:val="18"/>
          <w:szCs w:val="18"/>
        </w:rPr>
        <w:t xml:space="preserve"> </w:t>
      </w:r>
      <w:r w:rsidRPr="00AD356C">
        <w:rPr>
          <w:rFonts w:eastAsia="Arial" w:cs="Arial"/>
          <w:sz w:val="18"/>
          <w:szCs w:val="18"/>
        </w:rPr>
        <w:t>results</w:t>
      </w:r>
      <w:r w:rsidRPr="00AD356C">
        <w:rPr>
          <w:rFonts w:eastAsia="Arial" w:cs="Arial"/>
          <w:spacing w:val="11"/>
          <w:sz w:val="18"/>
          <w:szCs w:val="18"/>
        </w:rPr>
        <w:t xml:space="preserve"> </w:t>
      </w:r>
      <w:r w:rsidRPr="00AD356C">
        <w:rPr>
          <w:rFonts w:eastAsia="Arial" w:cs="Arial"/>
          <w:sz w:val="18"/>
          <w:szCs w:val="18"/>
        </w:rPr>
        <w:t>in</w:t>
      </w:r>
      <w:r w:rsidRPr="00AD356C">
        <w:rPr>
          <w:rFonts w:eastAsia="Arial" w:cs="Arial"/>
          <w:spacing w:val="11"/>
          <w:sz w:val="18"/>
          <w:szCs w:val="18"/>
        </w:rPr>
        <w:t xml:space="preserve"> </w:t>
      </w:r>
      <w:r w:rsidRPr="00AD356C">
        <w:rPr>
          <w:rFonts w:eastAsia="Arial" w:cs="Arial"/>
          <w:sz w:val="18"/>
          <w:szCs w:val="18"/>
        </w:rPr>
        <w:t>line</w:t>
      </w:r>
      <w:r w:rsidRPr="00AD356C">
        <w:rPr>
          <w:rFonts w:eastAsia="Arial" w:cs="Arial"/>
          <w:spacing w:val="11"/>
          <w:sz w:val="18"/>
          <w:szCs w:val="18"/>
        </w:rPr>
        <w:t xml:space="preserve"> </w:t>
      </w:r>
      <w:r w:rsidRPr="00AD356C">
        <w:rPr>
          <w:rFonts w:eastAsia="Arial" w:cs="Arial"/>
          <w:sz w:val="18"/>
          <w:szCs w:val="18"/>
        </w:rPr>
        <w:t>with</w:t>
      </w:r>
      <w:r w:rsidRPr="00AD356C">
        <w:rPr>
          <w:rFonts w:eastAsia="Arial" w:cs="Arial"/>
          <w:spacing w:val="11"/>
          <w:sz w:val="18"/>
          <w:szCs w:val="18"/>
        </w:rPr>
        <w:t xml:space="preserve"> </w:t>
      </w:r>
      <w:r w:rsidRPr="00AD356C">
        <w:rPr>
          <w:rFonts w:eastAsia="Arial" w:cs="Arial"/>
          <w:sz w:val="18"/>
          <w:szCs w:val="18"/>
        </w:rPr>
        <w:t>expec</w:t>
      </w:r>
      <w:r w:rsidR="000F7098">
        <w:rPr>
          <w:rFonts w:eastAsia="Arial" w:cs="Arial"/>
          <w:sz w:val="18"/>
          <w:szCs w:val="18"/>
        </w:rPr>
        <w:t>tations</w:t>
      </w:r>
      <w:r w:rsidRPr="00AD356C">
        <w:rPr>
          <w:rFonts w:eastAsia="Arial" w:cs="Arial"/>
          <w:sz w:val="18"/>
          <w:szCs w:val="18"/>
        </w:rPr>
        <w:t>.</w:t>
      </w:r>
    </w:p>
    <w:p w14:paraId="4947BE22"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5"/>
          <w:sz w:val="18"/>
          <w:szCs w:val="18"/>
        </w:rPr>
        <w:t xml:space="preserve"> </w:t>
      </w:r>
      <w:r w:rsidRPr="00AD356C">
        <w:rPr>
          <w:rFonts w:eastAsia="Arial" w:cs="Arial"/>
          <w:sz w:val="18"/>
          <w:szCs w:val="18"/>
        </w:rPr>
        <w:t>Organized</w:t>
      </w:r>
      <w:r w:rsidRPr="00AD356C">
        <w:rPr>
          <w:rFonts w:eastAsia="Arial" w:cs="Arial"/>
          <w:spacing w:val="5"/>
          <w:sz w:val="18"/>
          <w:szCs w:val="18"/>
        </w:rPr>
        <w:t xml:space="preserve"> </w:t>
      </w:r>
      <w:r w:rsidRPr="00AD356C">
        <w:rPr>
          <w:rFonts w:eastAsia="Arial" w:cs="Arial"/>
          <w:sz w:val="18"/>
          <w:szCs w:val="18"/>
        </w:rPr>
        <w:t>collateral</w:t>
      </w:r>
      <w:r w:rsidRPr="00AD356C">
        <w:rPr>
          <w:rFonts w:eastAsia="Arial" w:cs="Arial"/>
          <w:spacing w:val="5"/>
          <w:sz w:val="18"/>
          <w:szCs w:val="18"/>
        </w:rPr>
        <w:t xml:space="preserve"> </w:t>
      </w:r>
      <w:r w:rsidRPr="00AD356C">
        <w:rPr>
          <w:rFonts w:eastAsia="Arial" w:cs="Arial"/>
          <w:sz w:val="18"/>
          <w:szCs w:val="18"/>
        </w:rPr>
        <w:t>activities</w:t>
      </w:r>
      <w:r w:rsidRPr="00AD356C">
        <w:rPr>
          <w:rFonts w:eastAsia="Arial" w:cs="Arial"/>
          <w:spacing w:val="5"/>
          <w:sz w:val="18"/>
          <w:szCs w:val="18"/>
        </w:rPr>
        <w:t xml:space="preserve"> </w:t>
      </w:r>
      <w:r w:rsidRPr="00AD356C">
        <w:rPr>
          <w:rFonts w:eastAsia="Arial" w:cs="Arial"/>
          <w:sz w:val="18"/>
          <w:szCs w:val="18"/>
        </w:rPr>
        <w:t>for</w:t>
      </w:r>
      <w:r w:rsidRPr="00AD356C">
        <w:rPr>
          <w:rFonts w:eastAsia="Arial" w:cs="Arial"/>
          <w:spacing w:val="5"/>
          <w:sz w:val="18"/>
          <w:szCs w:val="18"/>
        </w:rPr>
        <w:t xml:space="preserve"> </w:t>
      </w:r>
      <w:r w:rsidRPr="00AD356C">
        <w:rPr>
          <w:rFonts w:eastAsia="Arial" w:cs="Arial"/>
          <w:sz w:val="18"/>
          <w:szCs w:val="18"/>
        </w:rPr>
        <w:t>the</w:t>
      </w:r>
      <w:r w:rsidRPr="00AD356C">
        <w:rPr>
          <w:rFonts w:eastAsia="Arial" w:cs="Arial"/>
          <w:spacing w:val="5"/>
          <w:sz w:val="18"/>
          <w:szCs w:val="18"/>
        </w:rPr>
        <w:t xml:space="preserve"> </w:t>
      </w:r>
      <w:r w:rsidRPr="00AD356C">
        <w:rPr>
          <w:rFonts w:eastAsia="Arial" w:cs="Arial"/>
          <w:sz w:val="18"/>
          <w:szCs w:val="18"/>
        </w:rPr>
        <w:t>brand,</w:t>
      </w:r>
      <w:r w:rsidRPr="00AD356C">
        <w:rPr>
          <w:rFonts w:eastAsia="Arial" w:cs="Arial"/>
          <w:spacing w:val="5"/>
          <w:sz w:val="18"/>
          <w:szCs w:val="18"/>
        </w:rPr>
        <w:t xml:space="preserve"> </w:t>
      </w:r>
      <w:r w:rsidRPr="00AD356C">
        <w:rPr>
          <w:rFonts w:eastAsia="Arial" w:cs="Arial"/>
          <w:sz w:val="18"/>
          <w:szCs w:val="18"/>
        </w:rPr>
        <w:t>extrapolating</w:t>
      </w:r>
      <w:r w:rsidRPr="00AD356C">
        <w:rPr>
          <w:rFonts w:eastAsia="Arial" w:cs="Arial"/>
          <w:spacing w:val="5"/>
          <w:sz w:val="18"/>
          <w:szCs w:val="18"/>
        </w:rPr>
        <w:t xml:space="preserve"> </w:t>
      </w:r>
      <w:r w:rsidRPr="00AD356C">
        <w:rPr>
          <w:rFonts w:eastAsia="Arial" w:cs="Arial"/>
          <w:sz w:val="18"/>
          <w:szCs w:val="18"/>
        </w:rPr>
        <w:t>the</w:t>
      </w:r>
      <w:r w:rsidRPr="00AD356C">
        <w:rPr>
          <w:rFonts w:eastAsia="Arial" w:cs="Arial"/>
          <w:spacing w:val="5"/>
          <w:sz w:val="18"/>
          <w:szCs w:val="18"/>
        </w:rPr>
        <w:t xml:space="preserve"> </w:t>
      </w:r>
      <w:r w:rsidRPr="00AD356C">
        <w:rPr>
          <w:rFonts w:eastAsia="Arial" w:cs="Arial"/>
          <w:sz w:val="18"/>
          <w:szCs w:val="18"/>
        </w:rPr>
        <w:t>vision</w:t>
      </w:r>
      <w:r w:rsidRPr="00AD356C">
        <w:rPr>
          <w:rFonts w:eastAsia="Arial" w:cs="Arial"/>
          <w:spacing w:val="5"/>
          <w:sz w:val="18"/>
          <w:szCs w:val="18"/>
        </w:rPr>
        <w:t xml:space="preserve"> </w:t>
      </w:r>
      <w:r w:rsidRPr="00AD356C">
        <w:rPr>
          <w:rFonts w:eastAsia="Arial" w:cs="Arial"/>
          <w:sz w:val="18"/>
          <w:szCs w:val="18"/>
        </w:rPr>
        <w:t>from</w:t>
      </w:r>
      <w:r w:rsidRPr="00AD356C">
        <w:rPr>
          <w:rFonts w:eastAsia="Arial" w:cs="Arial"/>
          <w:spacing w:val="5"/>
          <w:sz w:val="18"/>
          <w:szCs w:val="18"/>
        </w:rPr>
        <w:t xml:space="preserve"> </w:t>
      </w:r>
      <w:r w:rsidRPr="00AD356C">
        <w:rPr>
          <w:rFonts w:eastAsia="Arial" w:cs="Arial"/>
          <w:sz w:val="18"/>
          <w:szCs w:val="18"/>
        </w:rPr>
        <w:t>the</w:t>
      </w:r>
      <w:r w:rsidRPr="00AD356C">
        <w:rPr>
          <w:rFonts w:eastAsia="Arial" w:cs="Arial"/>
          <w:spacing w:val="5"/>
          <w:sz w:val="18"/>
          <w:szCs w:val="18"/>
        </w:rPr>
        <w:t xml:space="preserve"> </w:t>
      </w:r>
      <w:r w:rsidRPr="00AD356C">
        <w:rPr>
          <w:rFonts w:eastAsia="Arial" w:cs="Arial"/>
          <w:sz w:val="18"/>
          <w:szCs w:val="18"/>
        </w:rPr>
        <w:t>Swiss</w:t>
      </w:r>
      <w:r w:rsidRPr="00AD356C">
        <w:rPr>
          <w:rFonts w:eastAsia="Arial" w:cs="Arial"/>
          <w:spacing w:val="5"/>
          <w:sz w:val="18"/>
          <w:szCs w:val="18"/>
        </w:rPr>
        <w:t xml:space="preserve"> </w:t>
      </w:r>
      <w:r w:rsidRPr="00AD356C">
        <w:rPr>
          <w:rFonts w:eastAsia="Arial" w:cs="Arial"/>
          <w:sz w:val="18"/>
          <w:szCs w:val="18"/>
        </w:rPr>
        <w:t>office</w:t>
      </w:r>
      <w:r w:rsidRPr="00AD356C">
        <w:rPr>
          <w:rFonts w:eastAsia="Arial" w:cs="Arial"/>
          <w:spacing w:val="5"/>
          <w:sz w:val="18"/>
          <w:szCs w:val="18"/>
        </w:rPr>
        <w:t xml:space="preserve"> </w:t>
      </w:r>
      <w:r w:rsidRPr="00AD356C">
        <w:rPr>
          <w:rFonts w:eastAsia="Arial" w:cs="Arial"/>
          <w:sz w:val="18"/>
          <w:szCs w:val="18"/>
        </w:rPr>
        <w:t>and</w:t>
      </w:r>
      <w:r w:rsidRPr="00AD356C">
        <w:rPr>
          <w:rFonts w:eastAsia="Arial" w:cs="Arial"/>
          <w:spacing w:val="5"/>
          <w:sz w:val="18"/>
          <w:szCs w:val="18"/>
        </w:rPr>
        <w:t xml:space="preserve"> </w:t>
      </w:r>
      <w:r w:rsidRPr="00AD356C">
        <w:rPr>
          <w:rFonts w:eastAsia="Arial" w:cs="Arial"/>
          <w:sz w:val="18"/>
          <w:szCs w:val="18"/>
        </w:rPr>
        <w:t>integrating</w:t>
      </w:r>
      <w:r w:rsidRPr="00AD356C">
        <w:rPr>
          <w:rFonts w:eastAsia="Arial" w:cs="Arial"/>
          <w:spacing w:val="5"/>
          <w:sz w:val="18"/>
          <w:szCs w:val="18"/>
        </w:rPr>
        <w:t xml:space="preserve"> </w:t>
      </w:r>
      <w:r w:rsidRPr="00AD356C">
        <w:rPr>
          <w:rFonts w:eastAsia="Arial" w:cs="Arial"/>
          <w:sz w:val="18"/>
          <w:szCs w:val="18"/>
        </w:rPr>
        <w:t>it into the cultural and language- specific platform for the United States, Canadian and Caribbean markets.</w:t>
      </w:r>
    </w:p>
    <w:p w14:paraId="6055FD82"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w:t>
      </w:r>
      <w:r w:rsidRPr="00AD356C">
        <w:rPr>
          <w:rFonts w:eastAsia="Arial" w:cs="Arial"/>
          <w:spacing w:val="13"/>
          <w:sz w:val="18"/>
          <w:szCs w:val="18"/>
        </w:rPr>
        <w:t xml:space="preserve"> </w:t>
      </w:r>
      <w:r w:rsidRPr="00AD356C">
        <w:rPr>
          <w:rFonts w:eastAsia="Arial" w:cs="Arial"/>
          <w:sz w:val="18"/>
          <w:szCs w:val="18"/>
        </w:rPr>
        <w:t>Secured</w:t>
      </w:r>
      <w:r w:rsidRPr="00AD356C">
        <w:rPr>
          <w:rFonts w:eastAsia="Arial" w:cs="Arial"/>
          <w:spacing w:val="13"/>
          <w:sz w:val="18"/>
          <w:szCs w:val="18"/>
        </w:rPr>
        <w:t xml:space="preserve"> </w:t>
      </w:r>
      <w:r w:rsidRPr="00AD356C">
        <w:rPr>
          <w:rFonts w:eastAsia="Arial" w:cs="Arial"/>
          <w:sz w:val="18"/>
          <w:szCs w:val="18"/>
        </w:rPr>
        <w:t>over</w:t>
      </w:r>
      <w:r w:rsidRPr="00AD356C">
        <w:rPr>
          <w:rFonts w:eastAsia="Arial" w:cs="Arial"/>
          <w:spacing w:val="13"/>
          <w:sz w:val="18"/>
          <w:szCs w:val="18"/>
        </w:rPr>
        <w:t xml:space="preserve"> </w:t>
      </w:r>
      <w:r w:rsidRPr="00AD356C">
        <w:rPr>
          <w:rFonts w:eastAsia="Arial" w:cs="Arial"/>
          <w:sz w:val="18"/>
          <w:szCs w:val="18"/>
        </w:rPr>
        <w:t>600</w:t>
      </w:r>
      <w:r w:rsidRPr="00AD356C">
        <w:rPr>
          <w:rFonts w:eastAsia="Arial" w:cs="Arial"/>
          <w:spacing w:val="13"/>
          <w:sz w:val="18"/>
          <w:szCs w:val="18"/>
        </w:rPr>
        <w:t xml:space="preserve"> </w:t>
      </w:r>
      <w:r w:rsidRPr="00AD356C">
        <w:rPr>
          <w:rFonts w:eastAsia="Arial" w:cs="Arial"/>
          <w:sz w:val="18"/>
          <w:szCs w:val="18"/>
        </w:rPr>
        <w:t>print</w:t>
      </w:r>
      <w:r w:rsidRPr="00AD356C">
        <w:rPr>
          <w:rFonts w:eastAsia="Arial" w:cs="Arial"/>
          <w:spacing w:val="13"/>
          <w:sz w:val="18"/>
          <w:szCs w:val="18"/>
        </w:rPr>
        <w:t xml:space="preserve"> </w:t>
      </w:r>
      <w:r w:rsidRPr="00AD356C">
        <w:rPr>
          <w:rFonts w:eastAsia="Arial" w:cs="Arial"/>
          <w:sz w:val="18"/>
          <w:szCs w:val="18"/>
        </w:rPr>
        <w:t>editorial</w:t>
      </w:r>
      <w:r w:rsidRPr="00AD356C">
        <w:rPr>
          <w:rFonts w:eastAsia="Arial" w:cs="Arial"/>
          <w:spacing w:val="13"/>
          <w:sz w:val="18"/>
          <w:szCs w:val="18"/>
        </w:rPr>
        <w:t xml:space="preserve"> </w:t>
      </w:r>
      <w:r w:rsidRPr="00AD356C">
        <w:rPr>
          <w:rFonts w:eastAsia="Arial" w:cs="Arial"/>
          <w:sz w:val="18"/>
          <w:szCs w:val="18"/>
        </w:rPr>
        <w:t>clips</w:t>
      </w:r>
      <w:r w:rsidRPr="00AD356C">
        <w:rPr>
          <w:rFonts w:eastAsia="Arial" w:cs="Arial"/>
          <w:spacing w:val="13"/>
          <w:sz w:val="18"/>
          <w:szCs w:val="18"/>
        </w:rPr>
        <w:t xml:space="preserve"> </w:t>
      </w:r>
      <w:r w:rsidRPr="00AD356C">
        <w:rPr>
          <w:rFonts w:eastAsia="Arial" w:cs="Arial"/>
          <w:sz w:val="18"/>
          <w:szCs w:val="18"/>
        </w:rPr>
        <w:t>and</w:t>
      </w:r>
      <w:r w:rsidRPr="00AD356C">
        <w:rPr>
          <w:rFonts w:eastAsia="Arial" w:cs="Arial"/>
          <w:spacing w:val="13"/>
          <w:sz w:val="18"/>
          <w:szCs w:val="18"/>
        </w:rPr>
        <w:t xml:space="preserve"> </w:t>
      </w:r>
      <w:r w:rsidRPr="00AD356C">
        <w:rPr>
          <w:rFonts w:eastAsia="Arial" w:cs="Arial"/>
          <w:sz w:val="18"/>
          <w:szCs w:val="18"/>
        </w:rPr>
        <w:t>nearly</w:t>
      </w:r>
      <w:r w:rsidRPr="00AD356C">
        <w:rPr>
          <w:rFonts w:eastAsia="Arial" w:cs="Arial"/>
          <w:spacing w:val="13"/>
          <w:sz w:val="18"/>
          <w:szCs w:val="18"/>
        </w:rPr>
        <w:t xml:space="preserve"> </w:t>
      </w:r>
      <w:r w:rsidRPr="00AD356C">
        <w:rPr>
          <w:rFonts w:eastAsia="Arial" w:cs="Arial"/>
          <w:sz w:val="18"/>
          <w:szCs w:val="18"/>
        </w:rPr>
        <w:t>45</w:t>
      </w:r>
      <w:r w:rsidRPr="00AD356C">
        <w:rPr>
          <w:rFonts w:eastAsia="Arial" w:cs="Arial"/>
          <w:spacing w:val="13"/>
          <w:sz w:val="18"/>
          <w:szCs w:val="18"/>
        </w:rPr>
        <w:t xml:space="preserve"> </w:t>
      </w:r>
      <w:r w:rsidRPr="00AD356C">
        <w:rPr>
          <w:rFonts w:eastAsia="Arial" w:cs="Arial"/>
          <w:sz w:val="18"/>
          <w:szCs w:val="18"/>
        </w:rPr>
        <w:t>minutes</w:t>
      </w:r>
      <w:r w:rsidRPr="00AD356C">
        <w:rPr>
          <w:rFonts w:eastAsia="Arial" w:cs="Arial"/>
          <w:spacing w:val="13"/>
          <w:sz w:val="18"/>
          <w:szCs w:val="18"/>
        </w:rPr>
        <w:t xml:space="preserve"> </w:t>
      </w:r>
      <w:r w:rsidRPr="00AD356C">
        <w:rPr>
          <w:rFonts w:eastAsia="Arial" w:cs="Arial"/>
          <w:sz w:val="18"/>
          <w:szCs w:val="18"/>
        </w:rPr>
        <w:t>of</w:t>
      </w:r>
      <w:r w:rsidRPr="00AD356C">
        <w:rPr>
          <w:rFonts w:eastAsia="Arial" w:cs="Arial"/>
          <w:spacing w:val="13"/>
          <w:sz w:val="18"/>
          <w:szCs w:val="18"/>
        </w:rPr>
        <w:t xml:space="preserve"> </w:t>
      </w:r>
      <w:r w:rsidRPr="00AD356C">
        <w:rPr>
          <w:rFonts w:eastAsia="Arial" w:cs="Arial"/>
          <w:sz w:val="18"/>
          <w:szCs w:val="18"/>
        </w:rPr>
        <w:t>national</w:t>
      </w:r>
      <w:r w:rsidRPr="00AD356C">
        <w:rPr>
          <w:rFonts w:eastAsia="Arial" w:cs="Arial"/>
          <w:spacing w:val="13"/>
          <w:sz w:val="18"/>
          <w:szCs w:val="18"/>
        </w:rPr>
        <w:t xml:space="preserve"> </w:t>
      </w:r>
      <w:r w:rsidRPr="00AD356C">
        <w:rPr>
          <w:rFonts w:eastAsia="Arial" w:cs="Arial"/>
          <w:sz w:val="18"/>
          <w:szCs w:val="18"/>
        </w:rPr>
        <w:t>television</w:t>
      </w:r>
      <w:r w:rsidRPr="00AD356C">
        <w:rPr>
          <w:rFonts w:eastAsia="Arial" w:cs="Arial"/>
          <w:spacing w:val="13"/>
          <w:sz w:val="18"/>
          <w:szCs w:val="18"/>
        </w:rPr>
        <w:t xml:space="preserve"> </w:t>
      </w:r>
      <w:r w:rsidRPr="00AD356C">
        <w:rPr>
          <w:rFonts w:eastAsia="Arial" w:cs="Arial"/>
          <w:sz w:val="18"/>
          <w:szCs w:val="18"/>
        </w:rPr>
        <w:t>mentions</w:t>
      </w:r>
      <w:r w:rsidRPr="00AD356C">
        <w:rPr>
          <w:rFonts w:eastAsia="Arial" w:cs="Arial"/>
          <w:spacing w:val="13"/>
          <w:sz w:val="18"/>
          <w:szCs w:val="18"/>
        </w:rPr>
        <w:t xml:space="preserve"> </w:t>
      </w:r>
      <w:r w:rsidRPr="00AD356C">
        <w:rPr>
          <w:rFonts w:eastAsia="Arial" w:cs="Arial"/>
          <w:sz w:val="18"/>
          <w:szCs w:val="18"/>
        </w:rPr>
        <w:t>and</w:t>
      </w:r>
      <w:r w:rsidRPr="00AD356C">
        <w:rPr>
          <w:rFonts w:eastAsia="Arial" w:cs="Arial"/>
          <w:spacing w:val="13"/>
          <w:sz w:val="18"/>
          <w:szCs w:val="18"/>
        </w:rPr>
        <w:t xml:space="preserve"> </w:t>
      </w:r>
      <w:r w:rsidRPr="00AD356C">
        <w:rPr>
          <w:rFonts w:eastAsia="Arial" w:cs="Arial"/>
          <w:sz w:val="18"/>
          <w:szCs w:val="18"/>
        </w:rPr>
        <w:t>credits</w:t>
      </w:r>
      <w:r w:rsidR="00C14FEE">
        <w:rPr>
          <w:rFonts w:eastAsia="Arial" w:cs="Arial"/>
          <w:spacing w:val="13"/>
          <w:sz w:val="18"/>
          <w:szCs w:val="18"/>
        </w:rPr>
        <w:t xml:space="preserve"> </w:t>
      </w:r>
      <w:r w:rsidRPr="00AD356C">
        <w:rPr>
          <w:rFonts w:eastAsia="Arial" w:cs="Arial"/>
          <w:sz w:val="18"/>
          <w:szCs w:val="18"/>
        </w:rPr>
        <w:t>for Maurice Lacroix North America, a 55% increase over previous year results.</w:t>
      </w:r>
    </w:p>
    <w:p w14:paraId="5DEB584A" w14:textId="77777777" w:rsidR="00B73D87" w:rsidRPr="00AD356C" w:rsidRDefault="00B73D87">
      <w:pPr>
        <w:spacing w:before="1" w:line="160" w:lineRule="exact"/>
        <w:rPr>
          <w:sz w:val="16"/>
          <w:szCs w:val="16"/>
        </w:rPr>
      </w:pPr>
    </w:p>
    <w:p w14:paraId="28A6F696" w14:textId="77777777" w:rsidR="00B73D87" w:rsidRPr="00AD356C" w:rsidRDefault="006B50D7">
      <w:pPr>
        <w:ind w:left="100" w:right="4049"/>
        <w:jc w:val="both"/>
        <w:rPr>
          <w:rFonts w:eastAsia="Arial" w:cs="Arial"/>
          <w:sz w:val="21"/>
          <w:szCs w:val="21"/>
        </w:rPr>
      </w:pPr>
      <w:r w:rsidRPr="00AD356C">
        <w:rPr>
          <w:rFonts w:eastAsia="Arial" w:cs="Arial"/>
          <w:b/>
          <w:sz w:val="21"/>
          <w:szCs w:val="21"/>
        </w:rPr>
        <w:t>Vice President, Marketing and Public Relations</w:t>
      </w:r>
    </w:p>
    <w:p w14:paraId="284E9AF5" w14:textId="77777777" w:rsidR="00630CA4" w:rsidRDefault="006B50D7" w:rsidP="00630CA4">
      <w:pPr>
        <w:spacing w:before="39"/>
        <w:ind w:left="100" w:right="4191"/>
        <w:jc w:val="both"/>
        <w:rPr>
          <w:rFonts w:eastAsia="Arial" w:cs="Arial"/>
          <w:sz w:val="18"/>
          <w:szCs w:val="18"/>
        </w:rPr>
      </w:pPr>
      <w:r w:rsidRPr="00AD356C">
        <w:rPr>
          <w:rFonts w:eastAsia="Arial" w:cs="Arial"/>
          <w:sz w:val="18"/>
          <w:szCs w:val="18"/>
        </w:rPr>
        <w:t>The ALS Association</w:t>
      </w:r>
      <w:r w:rsidR="00630CA4">
        <w:rPr>
          <w:rFonts w:eastAsia="Arial" w:cs="Arial"/>
          <w:sz w:val="18"/>
          <w:szCs w:val="18"/>
        </w:rPr>
        <w:t>-</w:t>
      </w:r>
      <w:r w:rsidRPr="00AD356C">
        <w:rPr>
          <w:rFonts w:eastAsia="Arial" w:cs="Arial"/>
          <w:sz w:val="18"/>
          <w:szCs w:val="18"/>
        </w:rPr>
        <w:t>1995 to 2001</w:t>
      </w:r>
    </w:p>
    <w:p w14:paraId="6A9B60E6" w14:textId="77777777" w:rsidR="00B73D87" w:rsidRPr="00AD356C" w:rsidRDefault="00B73D87" w:rsidP="00630CA4">
      <w:pPr>
        <w:spacing w:before="39"/>
        <w:ind w:left="100" w:right="4191"/>
        <w:jc w:val="both"/>
        <w:rPr>
          <w:rFonts w:eastAsia="Arial" w:cs="Arial"/>
          <w:sz w:val="18"/>
          <w:szCs w:val="18"/>
        </w:rPr>
      </w:pPr>
    </w:p>
    <w:p w14:paraId="65E144B9" w14:textId="77777777" w:rsidR="00630CA4" w:rsidRDefault="006B50D7">
      <w:pPr>
        <w:spacing w:before="53"/>
        <w:ind w:left="100" w:right="430"/>
        <w:jc w:val="both"/>
        <w:rPr>
          <w:rFonts w:eastAsia="Arial" w:cs="Arial"/>
          <w:sz w:val="18"/>
          <w:szCs w:val="18"/>
        </w:rPr>
      </w:pPr>
      <w:r w:rsidRPr="00AD356C">
        <w:rPr>
          <w:rFonts w:eastAsia="Arial" w:cs="Arial"/>
          <w:sz w:val="18"/>
          <w:szCs w:val="18"/>
        </w:rPr>
        <w:t>The nation's only non-profit organization dedicated solely to the fight against ALS (Lou Gehrig's disease)</w:t>
      </w:r>
    </w:p>
    <w:p w14:paraId="0E166000" w14:textId="77777777" w:rsidR="00B73D87" w:rsidRPr="00AD356C" w:rsidRDefault="00B73D87">
      <w:pPr>
        <w:spacing w:before="53"/>
        <w:ind w:left="100" w:right="430"/>
        <w:jc w:val="both"/>
        <w:rPr>
          <w:rFonts w:eastAsia="Arial" w:cs="Arial"/>
          <w:sz w:val="18"/>
          <w:szCs w:val="18"/>
        </w:rPr>
      </w:pPr>
    </w:p>
    <w:p w14:paraId="0B6D9DF8" w14:textId="77777777" w:rsidR="00B73D87" w:rsidRPr="00AD356C" w:rsidRDefault="006B50D7">
      <w:pPr>
        <w:spacing w:before="53" w:line="301" w:lineRule="auto"/>
        <w:ind w:left="100" w:right="89"/>
        <w:rPr>
          <w:rFonts w:eastAsia="Arial" w:cs="Arial"/>
          <w:sz w:val="18"/>
          <w:szCs w:val="18"/>
        </w:rPr>
      </w:pPr>
      <w:r w:rsidRPr="00AD356C">
        <w:rPr>
          <w:rFonts w:eastAsia="Arial" w:cs="Arial"/>
          <w:sz w:val="18"/>
          <w:szCs w:val="18"/>
        </w:rPr>
        <w:t>Vice</w:t>
      </w:r>
      <w:r w:rsidRPr="00AD356C">
        <w:rPr>
          <w:rFonts w:eastAsia="Arial" w:cs="Arial"/>
          <w:spacing w:val="46"/>
          <w:sz w:val="18"/>
          <w:szCs w:val="18"/>
        </w:rPr>
        <w:t xml:space="preserve"> </w:t>
      </w:r>
      <w:r w:rsidRPr="00AD356C">
        <w:rPr>
          <w:rFonts w:eastAsia="Arial" w:cs="Arial"/>
          <w:sz w:val="18"/>
          <w:szCs w:val="18"/>
        </w:rPr>
        <w:t>President,</w:t>
      </w:r>
      <w:r w:rsidRPr="00AD356C">
        <w:rPr>
          <w:rFonts w:eastAsia="Arial" w:cs="Arial"/>
          <w:spacing w:val="46"/>
          <w:sz w:val="18"/>
          <w:szCs w:val="18"/>
        </w:rPr>
        <w:t xml:space="preserve"> </w:t>
      </w:r>
      <w:r w:rsidRPr="00AD356C">
        <w:rPr>
          <w:rFonts w:eastAsia="Arial" w:cs="Arial"/>
          <w:sz w:val="18"/>
          <w:szCs w:val="18"/>
        </w:rPr>
        <w:t>Marketing</w:t>
      </w:r>
      <w:r w:rsidRPr="00AD356C">
        <w:rPr>
          <w:rFonts w:eastAsia="Arial" w:cs="Arial"/>
          <w:spacing w:val="46"/>
          <w:sz w:val="18"/>
          <w:szCs w:val="18"/>
        </w:rPr>
        <w:t xml:space="preserve"> </w:t>
      </w:r>
      <w:r w:rsidRPr="00AD356C">
        <w:rPr>
          <w:rFonts w:eastAsia="Arial" w:cs="Arial"/>
          <w:sz w:val="18"/>
          <w:szCs w:val="18"/>
        </w:rPr>
        <w:t>and</w:t>
      </w:r>
      <w:r w:rsidRPr="00AD356C">
        <w:rPr>
          <w:rFonts w:eastAsia="Arial" w:cs="Arial"/>
          <w:spacing w:val="46"/>
          <w:sz w:val="18"/>
          <w:szCs w:val="18"/>
        </w:rPr>
        <w:t xml:space="preserve"> </w:t>
      </w:r>
      <w:r w:rsidRPr="00AD356C">
        <w:rPr>
          <w:rFonts w:eastAsia="Arial" w:cs="Arial"/>
          <w:sz w:val="18"/>
          <w:szCs w:val="18"/>
        </w:rPr>
        <w:t>Public</w:t>
      </w:r>
      <w:r w:rsidRPr="00AD356C">
        <w:rPr>
          <w:rFonts w:eastAsia="Arial" w:cs="Arial"/>
          <w:spacing w:val="46"/>
          <w:sz w:val="18"/>
          <w:szCs w:val="18"/>
        </w:rPr>
        <w:t xml:space="preserve"> </w:t>
      </w:r>
      <w:r w:rsidRPr="00AD356C">
        <w:rPr>
          <w:rFonts w:eastAsia="Arial" w:cs="Arial"/>
          <w:sz w:val="18"/>
          <w:szCs w:val="18"/>
        </w:rPr>
        <w:t>Relations</w:t>
      </w:r>
      <w:r w:rsidRPr="00AD356C">
        <w:rPr>
          <w:rFonts w:eastAsia="Arial" w:cs="Arial"/>
          <w:spacing w:val="46"/>
          <w:sz w:val="18"/>
          <w:szCs w:val="18"/>
        </w:rPr>
        <w:t xml:space="preserve"> </w:t>
      </w:r>
      <w:r w:rsidRPr="00AD356C">
        <w:rPr>
          <w:rFonts w:eastAsia="Arial" w:cs="Arial"/>
          <w:sz w:val="18"/>
          <w:szCs w:val="18"/>
        </w:rPr>
        <w:t>-</w:t>
      </w:r>
      <w:r w:rsidR="00630CA4">
        <w:rPr>
          <w:rFonts w:eastAsia="Arial" w:cs="Arial"/>
          <w:spacing w:val="46"/>
          <w:sz w:val="18"/>
          <w:szCs w:val="18"/>
        </w:rPr>
        <w:t xml:space="preserve"> </w:t>
      </w:r>
      <w:r w:rsidRPr="00AD356C">
        <w:rPr>
          <w:rFonts w:eastAsia="Arial" w:cs="Arial"/>
          <w:sz w:val="18"/>
          <w:szCs w:val="18"/>
        </w:rPr>
        <w:t>Responsible</w:t>
      </w:r>
      <w:r w:rsidRPr="00AD356C">
        <w:rPr>
          <w:rFonts w:eastAsia="Arial" w:cs="Arial"/>
          <w:spacing w:val="46"/>
          <w:sz w:val="18"/>
          <w:szCs w:val="18"/>
        </w:rPr>
        <w:t xml:space="preserve"> </w:t>
      </w:r>
      <w:r w:rsidRPr="00AD356C">
        <w:rPr>
          <w:rFonts w:eastAsia="Arial" w:cs="Arial"/>
          <w:sz w:val="18"/>
          <w:szCs w:val="18"/>
        </w:rPr>
        <w:t>for</w:t>
      </w:r>
      <w:r w:rsidRPr="00AD356C">
        <w:rPr>
          <w:rFonts w:eastAsia="Arial" w:cs="Arial"/>
          <w:spacing w:val="46"/>
          <w:sz w:val="18"/>
          <w:szCs w:val="18"/>
        </w:rPr>
        <w:t xml:space="preserve"> </w:t>
      </w:r>
      <w:r w:rsidRPr="00AD356C">
        <w:rPr>
          <w:rFonts w:eastAsia="Arial" w:cs="Arial"/>
          <w:sz w:val="18"/>
          <w:szCs w:val="18"/>
        </w:rPr>
        <w:t>the</w:t>
      </w:r>
      <w:r w:rsidRPr="00AD356C">
        <w:rPr>
          <w:rFonts w:eastAsia="Arial" w:cs="Arial"/>
          <w:spacing w:val="46"/>
          <w:sz w:val="18"/>
          <w:szCs w:val="18"/>
        </w:rPr>
        <w:t xml:space="preserve"> </w:t>
      </w:r>
      <w:r w:rsidRPr="00AD356C">
        <w:rPr>
          <w:rFonts w:eastAsia="Arial" w:cs="Arial"/>
          <w:sz w:val="18"/>
          <w:szCs w:val="18"/>
        </w:rPr>
        <w:t>management</w:t>
      </w:r>
      <w:r w:rsidRPr="00AD356C">
        <w:rPr>
          <w:rFonts w:eastAsia="Arial" w:cs="Arial"/>
          <w:spacing w:val="46"/>
          <w:sz w:val="18"/>
          <w:szCs w:val="18"/>
        </w:rPr>
        <w:t xml:space="preserve"> </w:t>
      </w:r>
      <w:r w:rsidRPr="00AD356C">
        <w:rPr>
          <w:rFonts w:eastAsia="Arial" w:cs="Arial"/>
          <w:sz w:val="18"/>
          <w:szCs w:val="18"/>
        </w:rPr>
        <w:t>of</w:t>
      </w:r>
      <w:r w:rsidRPr="00AD356C">
        <w:rPr>
          <w:rFonts w:eastAsia="Arial" w:cs="Arial"/>
          <w:spacing w:val="46"/>
          <w:sz w:val="18"/>
          <w:szCs w:val="18"/>
        </w:rPr>
        <w:t xml:space="preserve"> </w:t>
      </w:r>
      <w:r w:rsidRPr="00AD356C">
        <w:rPr>
          <w:rFonts w:eastAsia="Arial" w:cs="Arial"/>
          <w:sz w:val="18"/>
          <w:szCs w:val="18"/>
        </w:rPr>
        <w:t>a</w:t>
      </w:r>
      <w:r w:rsidRPr="00AD356C">
        <w:rPr>
          <w:rFonts w:eastAsia="Arial" w:cs="Arial"/>
          <w:spacing w:val="46"/>
          <w:sz w:val="18"/>
          <w:szCs w:val="18"/>
        </w:rPr>
        <w:t xml:space="preserve"> </w:t>
      </w:r>
      <w:r w:rsidRPr="00AD356C">
        <w:rPr>
          <w:rFonts w:eastAsia="Arial" w:cs="Arial"/>
          <w:sz w:val="18"/>
          <w:szCs w:val="18"/>
        </w:rPr>
        <w:t>seve</w:t>
      </w:r>
      <w:r w:rsidR="00630CA4">
        <w:rPr>
          <w:rFonts w:eastAsia="Arial" w:cs="Arial"/>
          <w:sz w:val="18"/>
          <w:szCs w:val="18"/>
        </w:rPr>
        <w:t>n-person department that manages</w:t>
      </w:r>
      <w:r w:rsidRPr="00AD356C">
        <w:rPr>
          <w:rFonts w:eastAsia="Arial" w:cs="Arial"/>
          <w:sz w:val="18"/>
          <w:szCs w:val="18"/>
        </w:rPr>
        <w:t xml:space="preserve"> the branding and media relations of this international organization.</w:t>
      </w:r>
    </w:p>
    <w:p w14:paraId="0751EEE4" w14:textId="77777777" w:rsidR="00B73D87" w:rsidRPr="00AD356C" w:rsidRDefault="006B50D7">
      <w:pPr>
        <w:spacing w:before="1"/>
        <w:ind w:left="100" w:right="2858"/>
        <w:jc w:val="both"/>
        <w:rPr>
          <w:rFonts w:eastAsia="Arial" w:cs="Arial"/>
          <w:sz w:val="18"/>
          <w:szCs w:val="18"/>
        </w:rPr>
      </w:pPr>
      <w:r w:rsidRPr="00AD356C">
        <w:rPr>
          <w:rFonts w:eastAsia="Arial" w:cs="Arial"/>
          <w:sz w:val="18"/>
          <w:szCs w:val="18"/>
        </w:rPr>
        <w:t>• Created, designed, wrote and executed all marketing collateral materials</w:t>
      </w:r>
    </w:p>
    <w:p w14:paraId="6D46525A" w14:textId="77777777" w:rsidR="00B73D87" w:rsidRPr="00AD356C" w:rsidRDefault="006B50D7">
      <w:pPr>
        <w:spacing w:before="53"/>
        <w:ind w:left="100" w:right="1627"/>
        <w:jc w:val="both"/>
        <w:rPr>
          <w:rFonts w:eastAsia="Arial" w:cs="Arial"/>
          <w:sz w:val="18"/>
          <w:szCs w:val="18"/>
        </w:rPr>
      </w:pPr>
      <w:r w:rsidRPr="00AD356C">
        <w:rPr>
          <w:rFonts w:eastAsia="Arial" w:cs="Arial"/>
          <w:sz w:val="18"/>
          <w:szCs w:val="18"/>
        </w:rPr>
        <w:t xml:space="preserve">• Responsible for story generation and placement of all national and international </w:t>
      </w:r>
      <w:r w:rsidR="00630CA4" w:rsidRPr="00AD356C">
        <w:rPr>
          <w:rFonts w:eastAsia="Arial" w:cs="Arial"/>
          <w:sz w:val="18"/>
          <w:szCs w:val="18"/>
        </w:rPr>
        <w:t>editorials</w:t>
      </w:r>
    </w:p>
    <w:p w14:paraId="3DD2495F" w14:textId="77777777" w:rsidR="00B73D87" w:rsidRPr="00AD356C" w:rsidRDefault="006B50D7">
      <w:pPr>
        <w:spacing w:before="53"/>
        <w:ind w:left="100" w:right="4198"/>
        <w:jc w:val="both"/>
        <w:rPr>
          <w:rFonts w:eastAsia="Arial" w:cs="Arial"/>
          <w:sz w:val="18"/>
          <w:szCs w:val="18"/>
        </w:rPr>
      </w:pPr>
      <w:r w:rsidRPr="00AD356C">
        <w:rPr>
          <w:rFonts w:eastAsia="Arial" w:cs="Arial"/>
          <w:sz w:val="18"/>
          <w:szCs w:val="18"/>
        </w:rPr>
        <w:t>• Managed a $3 million marketing and advertising budget</w:t>
      </w:r>
    </w:p>
    <w:p w14:paraId="475592F5" w14:textId="77777777" w:rsidR="00630CA4" w:rsidRDefault="006B50D7" w:rsidP="00630CA4">
      <w:pPr>
        <w:spacing w:before="53"/>
        <w:ind w:left="100" w:right="89"/>
        <w:jc w:val="both"/>
        <w:rPr>
          <w:rFonts w:eastAsia="Arial" w:cs="Arial"/>
          <w:sz w:val="18"/>
          <w:szCs w:val="18"/>
        </w:rPr>
      </w:pPr>
      <w:r w:rsidRPr="00AD356C">
        <w:rPr>
          <w:rFonts w:eastAsia="Arial" w:cs="Arial"/>
          <w:sz w:val="18"/>
          <w:szCs w:val="18"/>
        </w:rPr>
        <w:t xml:space="preserve">• Helped to increase brand awareness for the disease and the organization by 400% </w:t>
      </w:r>
    </w:p>
    <w:p w14:paraId="38F3ABDA" w14:textId="77777777" w:rsidR="00B73D87" w:rsidRPr="00AD356C" w:rsidRDefault="00B73D87" w:rsidP="00630CA4">
      <w:pPr>
        <w:spacing w:before="53"/>
        <w:ind w:left="100" w:right="89"/>
        <w:jc w:val="both"/>
      </w:pPr>
    </w:p>
    <w:p w14:paraId="7714A4C8" w14:textId="77777777" w:rsidR="00B73D87" w:rsidRPr="00AD356C" w:rsidRDefault="006B50D7">
      <w:pPr>
        <w:ind w:left="100" w:right="3652"/>
        <w:jc w:val="both"/>
        <w:rPr>
          <w:rFonts w:eastAsia="Arial" w:cs="Arial"/>
          <w:sz w:val="21"/>
          <w:szCs w:val="21"/>
        </w:rPr>
      </w:pPr>
      <w:r w:rsidRPr="00AD356C">
        <w:rPr>
          <w:rFonts w:eastAsia="Arial" w:cs="Arial"/>
          <w:b/>
          <w:sz w:val="21"/>
          <w:szCs w:val="21"/>
        </w:rPr>
        <w:t>Senior Vice President, Marketing and Development</w:t>
      </w:r>
    </w:p>
    <w:p w14:paraId="6E027DA5" w14:textId="77777777" w:rsidR="00470A54" w:rsidRDefault="006B50D7" w:rsidP="00470A54">
      <w:pPr>
        <w:spacing w:before="39"/>
        <w:ind w:left="100" w:right="3801"/>
        <w:jc w:val="both"/>
        <w:rPr>
          <w:rFonts w:eastAsia="Arial" w:cs="Arial"/>
          <w:sz w:val="18"/>
          <w:szCs w:val="18"/>
        </w:rPr>
      </w:pPr>
      <w:r w:rsidRPr="00AD356C">
        <w:rPr>
          <w:rFonts w:eastAsia="Arial" w:cs="Arial"/>
          <w:sz w:val="18"/>
          <w:szCs w:val="18"/>
        </w:rPr>
        <w:t>The Arthritis Foundation</w:t>
      </w:r>
      <w:r w:rsidR="00470A54">
        <w:rPr>
          <w:rFonts w:eastAsia="Arial" w:cs="Arial"/>
          <w:sz w:val="18"/>
          <w:szCs w:val="18"/>
        </w:rPr>
        <w:t>-</w:t>
      </w:r>
      <w:r w:rsidRPr="00AD356C">
        <w:rPr>
          <w:rFonts w:eastAsia="Arial" w:cs="Arial"/>
          <w:sz w:val="18"/>
          <w:szCs w:val="18"/>
        </w:rPr>
        <w:t>1992 to 1995</w:t>
      </w:r>
    </w:p>
    <w:p w14:paraId="709B1FD8" w14:textId="77777777" w:rsidR="00B73D87" w:rsidRPr="00AD356C" w:rsidRDefault="00B73D87" w:rsidP="00470A54">
      <w:pPr>
        <w:spacing w:before="39"/>
        <w:ind w:left="100" w:right="3801"/>
        <w:jc w:val="both"/>
        <w:rPr>
          <w:rFonts w:eastAsia="Arial" w:cs="Arial"/>
          <w:sz w:val="18"/>
          <w:szCs w:val="18"/>
        </w:rPr>
      </w:pPr>
    </w:p>
    <w:p w14:paraId="0A2199E2" w14:textId="77777777" w:rsidR="00470A54" w:rsidRDefault="006B50D7">
      <w:pPr>
        <w:spacing w:before="53"/>
        <w:ind w:left="100" w:right="1940"/>
        <w:jc w:val="both"/>
        <w:rPr>
          <w:rFonts w:eastAsia="Arial" w:cs="Arial"/>
          <w:sz w:val="18"/>
          <w:szCs w:val="18"/>
        </w:rPr>
      </w:pPr>
      <w:r w:rsidRPr="00AD356C">
        <w:rPr>
          <w:rFonts w:eastAsia="Arial" w:cs="Arial"/>
          <w:sz w:val="18"/>
          <w:szCs w:val="18"/>
        </w:rPr>
        <w:t>The international non-profit organization dedicated to arthritis and all related diseases</w:t>
      </w:r>
    </w:p>
    <w:p w14:paraId="461922AE" w14:textId="77777777" w:rsidR="00B73D87" w:rsidRPr="00AD356C" w:rsidRDefault="00B73D87">
      <w:pPr>
        <w:spacing w:before="53"/>
        <w:ind w:left="100" w:right="1940"/>
        <w:jc w:val="both"/>
        <w:rPr>
          <w:rFonts w:eastAsia="Arial" w:cs="Arial"/>
          <w:sz w:val="18"/>
          <w:szCs w:val="18"/>
        </w:rPr>
      </w:pPr>
    </w:p>
    <w:p w14:paraId="4D545429" w14:textId="77777777" w:rsidR="00B73D87" w:rsidRPr="00AD356C" w:rsidRDefault="006B50D7">
      <w:pPr>
        <w:spacing w:before="53" w:line="301" w:lineRule="auto"/>
        <w:ind w:left="100" w:right="89"/>
        <w:rPr>
          <w:rFonts w:eastAsia="Arial" w:cs="Arial"/>
          <w:sz w:val="18"/>
          <w:szCs w:val="18"/>
        </w:rPr>
      </w:pPr>
      <w:r w:rsidRPr="00AD356C">
        <w:rPr>
          <w:rFonts w:eastAsia="Arial" w:cs="Arial"/>
          <w:sz w:val="18"/>
          <w:szCs w:val="18"/>
        </w:rPr>
        <w:t>Senior</w:t>
      </w:r>
      <w:r w:rsidRPr="00AD356C">
        <w:rPr>
          <w:rFonts w:eastAsia="Arial" w:cs="Arial"/>
          <w:spacing w:val="46"/>
          <w:sz w:val="18"/>
          <w:szCs w:val="18"/>
        </w:rPr>
        <w:t xml:space="preserve"> </w:t>
      </w:r>
      <w:r w:rsidRPr="00AD356C">
        <w:rPr>
          <w:rFonts w:eastAsia="Arial" w:cs="Arial"/>
          <w:sz w:val="18"/>
          <w:szCs w:val="18"/>
        </w:rPr>
        <w:t>Vice</w:t>
      </w:r>
      <w:r w:rsidRPr="00AD356C">
        <w:rPr>
          <w:rFonts w:eastAsia="Arial" w:cs="Arial"/>
          <w:spacing w:val="46"/>
          <w:sz w:val="18"/>
          <w:szCs w:val="18"/>
        </w:rPr>
        <w:t xml:space="preserve"> </w:t>
      </w:r>
      <w:r w:rsidRPr="00AD356C">
        <w:rPr>
          <w:rFonts w:eastAsia="Arial" w:cs="Arial"/>
          <w:sz w:val="18"/>
          <w:szCs w:val="18"/>
        </w:rPr>
        <w:t>President,</w:t>
      </w:r>
      <w:r w:rsidRPr="00AD356C">
        <w:rPr>
          <w:rFonts w:eastAsia="Arial" w:cs="Arial"/>
          <w:spacing w:val="46"/>
          <w:sz w:val="18"/>
          <w:szCs w:val="18"/>
        </w:rPr>
        <w:t xml:space="preserve"> </w:t>
      </w:r>
      <w:r w:rsidRPr="00AD356C">
        <w:rPr>
          <w:rFonts w:eastAsia="Arial" w:cs="Arial"/>
          <w:sz w:val="18"/>
          <w:szCs w:val="18"/>
        </w:rPr>
        <w:t>Marketing</w:t>
      </w:r>
      <w:r w:rsidRPr="00AD356C">
        <w:rPr>
          <w:rFonts w:eastAsia="Arial" w:cs="Arial"/>
          <w:spacing w:val="46"/>
          <w:sz w:val="18"/>
          <w:szCs w:val="18"/>
        </w:rPr>
        <w:t xml:space="preserve"> </w:t>
      </w:r>
      <w:r w:rsidRPr="00AD356C">
        <w:rPr>
          <w:rFonts w:eastAsia="Arial" w:cs="Arial"/>
          <w:sz w:val="18"/>
          <w:szCs w:val="18"/>
        </w:rPr>
        <w:t>and</w:t>
      </w:r>
      <w:r w:rsidRPr="00AD356C">
        <w:rPr>
          <w:rFonts w:eastAsia="Arial" w:cs="Arial"/>
          <w:spacing w:val="46"/>
          <w:sz w:val="18"/>
          <w:szCs w:val="18"/>
        </w:rPr>
        <w:t xml:space="preserve"> </w:t>
      </w:r>
      <w:r w:rsidRPr="00AD356C">
        <w:rPr>
          <w:rFonts w:eastAsia="Arial" w:cs="Arial"/>
          <w:sz w:val="18"/>
          <w:szCs w:val="18"/>
        </w:rPr>
        <w:t>Development</w:t>
      </w:r>
      <w:r w:rsidRPr="00AD356C">
        <w:rPr>
          <w:rFonts w:eastAsia="Arial" w:cs="Arial"/>
          <w:spacing w:val="46"/>
          <w:sz w:val="18"/>
          <w:szCs w:val="18"/>
        </w:rPr>
        <w:t xml:space="preserve"> </w:t>
      </w:r>
      <w:r w:rsidRPr="00AD356C">
        <w:rPr>
          <w:rFonts w:eastAsia="Arial" w:cs="Arial"/>
          <w:sz w:val="18"/>
          <w:szCs w:val="18"/>
        </w:rPr>
        <w:t>-</w:t>
      </w:r>
      <w:r w:rsidRPr="00AD356C">
        <w:rPr>
          <w:rFonts w:eastAsia="Arial" w:cs="Arial"/>
          <w:spacing w:val="46"/>
          <w:sz w:val="18"/>
          <w:szCs w:val="18"/>
        </w:rPr>
        <w:t xml:space="preserve"> </w:t>
      </w:r>
      <w:r w:rsidRPr="00AD356C">
        <w:rPr>
          <w:rFonts w:eastAsia="Arial" w:cs="Arial"/>
          <w:sz w:val="18"/>
          <w:szCs w:val="18"/>
        </w:rPr>
        <w:t>Responsible</w:t>
      </w:r>
      <w:r w:rsidRPr="00AD356C">
        <w:rPr>
          <w:rFonts w:eastAsia="Arial" w:cs="Arial"/>
          <w:spacing w:val="46"/>
          <w:sz w:val="18"/>
          <w:szCs w:val="18"/>
        </w:rPr>
        <w:t xml:space="preserve"> </w:t>
      </w:r>
      <w:r w:rsidRPr="00AD356C">
        <w:rPr>
          <w:rFonts w:eastAsia="Arial" w:cs="Arial"/>
          <w:sz w:val="18"/>
          <w:szCs w:val="18"/>
        </w:rPr>
        <w:t>for</w:t>
      </w:r>
      <w:r w:rsidRPr="00AD356C">
        <w:rPr>
          <w:rFonts w:eastAsia="Arial" w:cs="Arial"/>
          <w:spacing w:val="46"/>
          <w:sz w:val="18"/>
          <w:szCs w:val="18"/>
        </w:rPr>
        <w:t xml:space="preserve"> </w:t>
      </w:r>
      <w:r w:rsidRPr="00AD356C">
        <w:rPr>
          <w:rFonts w:eastAsia="Arial" w:cs="Arial"/>
          <w:sz w:val="18"/>
          <w:szCs w:val="18"/>
        </w:rPr>
        <w:t>all</w:t>
      </w:r>
      <w:r w:rsidRPr="00AD356C">
        <w:rPr>
          <w:rFonts w:eastAsia="Arial" w:cs="Arial"/>
          <w:spacing w:val="46"/>
          <w:sz w:val="18"/>
          <w:szCs w:val="18"/>
        </w:rPr>
        <w:t xml:space="preserve"> </w:t>
      </w:r>
      <w:r w:rsidRPr="00AD356C">
        <w:rPr>
          <w:rFonts w:eastAsia="Arial" w:cs="Arial"/>
          <w:sz w:val="18"/>
          <w:szCs w:val="18"/>
        </w:rPr>
        <w:t>aspects</w:t>
      </w:r>
      <w:r w:rsidRPr="00AD356C">
        <w:rPr>
          <w:rFonts w:eastAsia="Arial" w:cs="Arial"/>
          <w:spacing w:val="46"/>
          <w:sz w:val="18"/>
          <w:szCs w:val="18"/>
        </w:rPr>
        <w:t xml:space="preserve"> </w:t>
      </w:r>
      <w:r w:rsidRPr="00AD356C">
        <w:rPr>
          <w:rFonts w:eastAsia="Arial" w:cs="Arial"/>
          <w:sz w:val="18"/>
          <w:szCs w:val="18"/>
        </w:rPr>
        <w:t>of</w:t>
      </w:r>
      <w:r w:rsidRPr="00AD356C">
        <w:rPr>
          <w:rFonts w:eastAsia="Arial" w:cs="Arial"/>
          <w:spacing w:val="46"/>
          <w:sz w:val="18"/>
          <w:szCs w:val="18"/>
        </w:rPr>
        <w:t xml:space="preserve"> </w:t>
      </w:r>
      <w:r w:rsidRPr="00AD356C">
        <w:rPr>
          <w:rFonts w:eastAsia="Arial" w:cs="Arial"/>
          <w:sz w:val="18"/>
          <w:szCs w:val="18"/>
        </w:rPr>
        <w:t>the</w:t>
      </w:r>
      <w:r w:rsidRPr="00AD356C">
        <w:rPr>
          <w:rFonts w:eastAsia="Arial" w:cs="Arial"/>
          <w:spacing w:val="46"/>
          <w:sz w:val="18"/>
          <w:szCs w:val="18"/>
        </w:rPr>
        <w:t xml:space="preserve"> </w:t>
      </w:r>
      <w:r w:rsidRPr="00AD356C">
        <w:rPr>
          <w:rFonts w:eastAsia="Arial" w:cs="Arial"/>
          <w:sz w:val="18"/>
          <w:szCs w:val="18"/>
        </w:rPr>
        <w:t>organization's marketing, media, public relations</w:t>
      </w:r>
      <w:r w:rsidR="00470A54">
        <w:rPr>
          <w:rFonts w:eastAsia="Arial" w:cs="Arial"/>
          <w:sz w:val="18"/>
          <w:szCs w:val="18"/>
        </w:rPr>
        <w:t xml:space="preserve"> and fundraising components/</w:t>
      </w:r>
      <w:r w:rsidRPr="00AD356C">
        <w:rPr>
          <w:rFonts w:eastAsia="Arial" w:cs="Arial"/>
          <w:sz w:val="18"/>
          <w:szCs w:val="18"/>
        </w:rPr>
        <w:t>departments.</w:t>
      </w:r>
    </w:p>
    <w:p w14:paraId="372D98C3" w14:textId="77777777" w:rsidR="00B73D87" w:rsidRPr="00AD356C" w:rsidRDefault="006B50D7">
      <w:pPr>
        <w:spacing w:before="1" w:line="301" w:lineRule="auto"/>
        <w:ind w:left="100" w:right="89"/>
        <w:rPr>
          <w:rFonts w:eastAsia="Arial" w:cs="Arial"/>
          <w:sz w:val="18"/>
          <w:szCs w:val="18"/>
        </w:rPr>
        <w:sectPr w:rsidR="00B73D87" w:rsidRPr="00AD356C">
          <w:pgSz w:w="12240" w:h="15840"/>
          <w:pgMar w:top="1380" w:right="1680" w:bottom="280" w:left="1700" w:header="720" w:footer="720" w:gutter="0"/>
          <w:cols w:space="720"/>
        </w:sectPr>
      </w:pPr>
      <w:r w:rsidRPr="00AD356C">
        <w:rPr>
          <w:rFonts w:eastAsia="Arial" w:cs="Arial"/>
          <w:sz w:val="18"/>
          <w:szCs w:val="18"/>
        </w:rPr>
        <w:t>•</w:t>
      </w:r>
      <w:r w:rsidRPr="00AD356C">
        <w:rPr>
          <w:rFonts w:eastAsia="Arial" w:cs="Arial"/>
          <w:spacing w:val="35"/>
          <w:sz w:val="18"/>
          <w:szCs w:val="18"/>
        </w:rPr>
        <w:t xml:space="preserve"> </w:t>
      </w:r>
      <w:r w:rsidRPr="00AD356C">
        <w:rPr>
          <w:rFonts w:eastAsia="Arial" w:cs="Arial"/>
          <w:sz w:val="18"/>
          <w:szCs w:val="18"/>
        </w:rPr>
        <w:t>Built</w:t>
      </w:r>
      <w:r w:rsidRPr="00AD356C">
        <w:rPr>
          <w:rFonts w:eastAsia="Arial" w:cs="Arial"/>
          <w:spacing w:val="35"/>
          <w:sz w:val="18"/>
          <w:szCs w:val="18"/>
        </w:rPr>
        <w:t xml:space="preserve"> </w:t>
      </w:r>
      <w:r w:rsidRPr="00AD356C">
        <w:rPr>
          <w:rFonts w:eastAsia="Arial" w:cs="Arial"/>
          <w:sz w:val="18"/>
          <w:szCs w:val="18"/>
        </w:rPr>
        <w:t>robust</w:t>
      </w:r>
      <w:r w:rsidRPr="00AD356C">
        <w:rPr>
          <w:rFonts w:eastAsia="Arial" w:cs="Arial"/>
          <w:spacing w:val="35"/>
          <w:sz w:val="18"/>
          <w:szCs w:val="18"/>
        </w:rPr>
        <w:t xml:space="preserve"> </w:t>
      </w:r>
      <w:r w:rsidRPr="00AD356C">
        <w:rPr>
          <w:rFonts w:eastAsia="Arial" w:cs="Arial"/>
          <w:sz w:val="18"/>
          <w:szCs w:val="18"/>
        </w:rPr>
        <w:t>working</w:t>
      </w:r>
      <w:r w:rsidRPr="00AD356C">
        <w:rPr>
          <w:rFonts w:eastAsia="Arial" w:cs="Arial"/>
          <w:spacing w:val="35"/>
          <w:sz w:val="18"/>
          <w:szCs w:val="18"/>
        </w:rPr>
        <w:t xml:space="preserve"> </w:t>
      </w:r>
      <w:r w:rsidRPr="00AD356C">
        <w:rPr>
          <w:rFonts w:eastAsia="Arial" w:cs="Arial"/>
          <w:sz w:val="18"/>
          <w:szCs w:val="18"/>
        </w:rPr>
        <w:t>relationships</w:t>
      </w:r>
      <w:r w:rsidRPr="00AD356C">
        <w:rPr>
          <w:rFonts w:eastAsia="Arial" w:cs="Arial"/>
          <w:spacing w:val="35"/>
          <w:sz w:val="18"/>
          <w:szCs w:val="18"/>
        </w:rPr>
        <w:t xml:space="preserve"> </w:t>
      </w:r>
      <w:r w:rsidRPr="00AD356C">
        <w:rPr>
          <w:rFonts w:eastAsia="Arial" w:cs="Arial"/>
          <w:sz w:val="18"/>
          <w:szCs w:val="18"/>
        </w:rPr>
        <w:t>with</w:t>
      </w:r>
      <w:r w:rsidRPr="00AD356C">
        <w:rPr>
          <w:rFonts w:eastAsia="Arial" w:cs="Arial"/>
          <w:spacing w:val="35"/>
          <w:sz w:val="18"/>
          <w:szCs w:val="18"/>
        </w:rPr>
        <w:t xml:space="preserve"> </w:t>
      </w:r>
      <w:r w:rsidRPr="00AD356C">
        <w:rPr>
          <w:rFonts w:eastAsia="Arial" w:cs="Arial"/>
          <w:sz w:val="18"/>
          <w:szCs w:val="18"/>
        </w:rPr>
        <w:t>all</w:t>
      </w:r>
      <w:r w:rsidRPr="00AD356C">
        <w:rPr>
          <w:rFonts w:eastAsia="Arial" w:cs="Arial"/>
          <w:spacing w:val="35"/>
          <w:sz w:val="18"/>
          <w:szCs w:val="18"/>
        </w:rPr>
        <w:t xml:space="preserve"> </w:t>
      </w:r>
      <w:r w:rsidRPr="00AD356C">
        <w:rPr>
          <w:rFonts w:eastAsia="Arial" w:cs="Arial"/>
          <w:sz w:val="18"/>
          <w:szCs w:val="18"/>
        </w:rPr>
        <w:t>stakeholders</w:t>
      </w:r>
      <w:r w:rsidR="00470A54">
        <w:rPr>
          <w:rFonts w:eastAsia="Arial" w:cs="Arial"/>
          <w:spacing w:val="35"/>
          <w:sz w:val="18"/>
          <w:szCs w:val="18"/>
        </w:rPr>
        <w:t xml:space="preserve"> of</w:t>
      </w:r>
      <w:r w:rsidR="00470A54" w:rsidRPr="00AD356C">
        <w:rPr>
          <w:rFonts w:eastAsia="Arial" w:cs="Arial"/>
          <w:sz w:val="18"/>
          <w:szCs w:val="18"/>
        </w:rPr>
        <w:t xml:space="preserve"> organization</w:t>
      </w:r>
      <w:r w:rsidRPr="00AD356C">
        <w:rPr>
          <w:rFonts w:eastAsia="Arial" w:cs="Arial"/>
          <w:sz w:val="18"/>
          <w:szCs w:val="18"/>
        </w:rPr>
        <w:t>,</w:t>
      </w:r>
      <w:r w:rsidRPr="00AD356C">
        <w:rPr>
          <w:rFonts w:eastAsia="Arial" w:cs="Arial"/>
          <w:spacing w:val="35"/>
          <w:sz w:val="18"/>
          <w:szCs w:val="18"/>
        </w:rPr>
        <w:t xml:space="preserve"> </w:t>
      </w:r>
      <w:r w:rsidRPr="00AD356C">
        <w:rPr>
          <w:rFonts w:eastAsia="Arial" w:cs="Arial"/>
          <w:sz w:val="18"/>
          <w:szCs w:val="18"/>
        </w:rPr>
        <w:t>including</w:t>
      </w:r>
      <w:r w:rsidRPr="00AD356C">
        <w:rPr>
          <w:rFonts w:eastAsia="Arial" w:cs="Arial"/>
          <w:spacing w:val="35"/>
          <w:sz w:val="18"/>
          <w:szCs w:val="18"/>
        </w:rPr>
        <w:t xml:space="preserve"> </w:t>
      </w:r>
      <w:r w:rsidRPr="00AD356C">
        <w:rPr>
          <w:rFonts w:eastAsia="Arial" w:cs="Arial"/>
          <w:sz w:val="18"/>
          <w:szCs w:val="18"/>
        </w:rPr>
        <w:t>media,</w:t>
      </w:r>
      <w:r w:rsidRPr="00AD356C">
        <w:rPr>
          <w:rFonts w:eastAsia="Arial" w:cs="Arial"/>
          <w:spacing w:val="35"/>
          <w:sz w:val="18"/>
          <w:szCs w:val="18"/>
        </w:rPr>
        <w:t xml:space="preserve"> </w:t>
      </w:r>
      <w:r w:rsidRPr="00AD356C">
        <w:rPr>
          <w:rFonts w:eastAsia="Arial" w:cs="Arial"/>
          <w:sz w:val="18"/>
          <w:szCs w:val="18"/>
        </w:rPr>
        <w:t>corporate executives and chapter board members.</w:t>
      </w:r>
    </w:p>
    <w:p w14:paraId="6B4A51F2" w14:textId="77777777" w:rsidR="00B73D87" w:rsidRPr="00AD356C" w:rsidRDefault="006B50D7">
      <w:pPr>
        <w:spacing w:before="67"/>
        <w:ind w:left="100" w:right="1670"/>
        <w:jc w:val="both"/>
        <w:rPr>
          <w:rFonts w:eastAsia="Arial" w:cs="Arial"/>
          <w:sz w:val="18"/>
          <w:szCs w:val="18"/>
        </w:rPr>
      </w:pPr>
      <w:r w:rsidRPr="00AD356C">
        <w:rPr>
          <w:rFonts w:eastAsia="Arial" w:cs="Arial"/>
          <w:sz w:val="18"/>
          <w:szCs w:val="18"/>
        </w:rPr>
        <w:lastRenderedPageBreak/>
        <w:t>* Ensured 95% return on all data reports required by Arthri</w:t>
      </w:r>
      <w:r w:rsidR="00823AB8">
        <w:rPr>
          <w:rFonts w:eastAsia="Arial" w:cs="Arial"/>
          <w:sz w:val="18"/>
          <w:szCs w:val="18"/>
        </w:rPr>
        <w:t>tis Foundation, National office.</w:t>
      </w:r>
    </w:p>
    <w:p w14:paraId="1D369A57" w14:textId="77777777" w:rsidR="00B73D87" w:rsidRPr="00AD356C" w:rsidRDefault="006B50D7">
      <w:pPr>
        <w:spacing w:before="53"/>
        <w:ind w:left="100" w:right="2336"/>
        <w:jc w:val="both"/>
        <w:rPr>
          <w:rFonts w:eastAsia="Arial" w:cs="Arial"/>
          <w:sz w:val="18"/>
          <w:szCs w:val="18"/>
        </w:rPr>
      </w:pPr>
      <w:r w:rsidRPr="00AD356C">
        <w:rPr>
          <w:rFonts w:eastAsia="Arial" w:cs="Arial"/>
          <w:sz w:val="18"/>
          <w:szCs w:val="18"/>
        </w:rPr>
        <w:t>* Exceeded expectations in first year evaluation with the Alzheimer's Association</w:t>
      </w:r>
      <w:r w:rsidR="00823AB8">
        <w:rPr>
          <w:rFonts w:eastAsia="Arial" w:cs="Arial"/>
          <w:sz w:val="18"/>
          <w:szCs w:val="18"/>
        </w:rPr>
        <w:t>.</w:t>
      </w:r>
    </w:p>
    <w:p w14:paraId="52CBC4F6" w14:textId="77777777" w:rsidR="00B73D87" w:rsidRPr="00AD356C" w:rsidRDefault="006B50D7">
      <w:pPr>
        <w:spacing w:before="53"/>
        <w:ind w:left="100" w:right="4050"/>
        <w:jc w:val="both"/>
        <w:rPr>
          <w:rFonts w:eastAsia="Arial" w:cs="Arial"/>
          <w:sz w:val="18"/>
          <w:szCs w:val="18"/>
        </w:rPr>
      </w:pPr>
      <w:r w:rsidRPr="00AD356C">
        <w:rPr>
          <w:rFonts w:eastAsia="Arial" w:cs="Arial"/>
          <w:sz w:val="18"/>
          <w:szCs w:val="18"/>
        </w:rPr>
        <w:t>* Increased fund balance from zero to $150,000 in 4 years.</w:t>
      </w:r>
    </w:p>
    <w:p w14:paraId="6E4FE489" w14:textId="77777777" w:rsidR="00B73D87" w:rsidRPr="00AD356C" w:rsidRDefault="006B50D7">
      <w:pPr>
        <w:spacing w:before="53"/>
        <w:ind w:left="100" w:right="5532"/>
        <w:jc w:val="both"/>
        <w:rPr>
          <w:rFonts w:eastAsia="Arial" w:cs="Arial"/>
          <w:sz w:val="18"/>
          <w:szCs w:val="18"/>
        </w:rPr>
      </w:pPr>
      <w:r w:rsidRPr="00AD356C">
        <w:rPr>
          <w:rFonts w:eastAsia="Arial" w:cs="Arial"/>
          <w:sz w:val="18"/>
          <w:szCs w:val="18"/>
        </w:rPr>
        <w:t>* Raised awareness of all organizations.</w:t>
      </w:r>
    </w:p>
    <w:p w14:paraId="09FF4D70" w14:textId="77777777" w:rsidR="00B73D87" w:rsidRPr="00AD356C" w:rsidRDefault="006B50D7">
      <w:pPr>
        <w:spacing w:before="53"/>
        <w:ind w:left="100" w:right="5502"/>
        <w:jc w:val="both"/>
        <w:rPr>
          <w:rFonts w:eastAsia="Arial" w:cs="Arial"/>
          <w:sz w:val="18"/>
          <w:szCs w:val="18"/>
        </w:rPr>
      </w:pPr>
      <w:r w:rsidRPr="00AD356C">
        <w:rPr>
          <w:rFonts w:eastAsia="Arial" w:cs="Arial"/>
          <w:sz w:val="18"/>
          <w:szCs w:val="18"/>
        </w:rPr>
        <w:t>* Built strategic partnerships in all cases.</w:t>
      </w:r>
    </w:p>
    <w:p w14:paraId="224A8A4C" w14:textId="77777777" w:rsidR="00B73D87" w:rsidRPr="00AD356C" w:rsidRDefault="006B50D7">
      <w:pPr>
        <w:spacing w:before="53"/>
        <w:ind w:left="100" w:right="2780"/>
        <w:jc w:val="both"/>
        <w:rPr>
          <w:rFonts w:eastAsia="Arial" w:cs="Arial"/>
          <w:sz w:val="18"/>
          <w:szCs w:val="18"/>
        </w:rPr>
      </w:pPr>
      <w:r w:rsidRPr="00AD356C">
        <w:rPr>
          <w:rFonts w:eastAsia="Arial" w:cs="Arial"/>
          <w:sz w:val="18"/>
          <w:szCs w:val="18"/>
        </w:rPr>
        <w:t>* Part of grant writing team bringing 1.8 million in Federal and State grants.</w:t>
      </w:r>
    </w:p>
    <w:p w14:paraId="20A83976" w14:textId="77777777" w:rsidR="00B73D87" w:rsidRPr="00AD356C" w:rsidRDefault="006B50D7">
      <w:pPr>
        <w:spacing w:before="53"/>
        <w:ind w:left="100" w:right="4271"/>
        <w:jc w:val="both"/>
        <w:rPr>
          <w:rFonts w:eastAsia="Arial" w:cs="Arial"/>
          <w:sz w:val="18"/>
          <w:szCs w:val="18"/>
        </w:rPr>
      </w:pPr>
      <w:r w:rsidRPr="00AD356C">
        <w:rPr>
          <w:rFonts w:eastAsia="Arial" w:cs="Arial"/>
          <w:sz w:val="18"/>
          <w:szCs w:val="18"/>
        </w:rPr>
        <w:t>* Brought both media companies out of deficit spending.</w:t>
      </w:r>
    </w:p>
    <w:p w14:paraId="70B13204" w14:textId="77777777" w:rsidR="00B73D87" w:rsidRPr="00AD356C" w:rsidRDefault="006B50D7">
      <w:pPr>
        <w:spacing w:before="53" w:line="301" w:lineRule="auto"/>
        <w:ind w:left="100" w:right="2366"/>
        <w:rPr>
          <w:rFonts w:eastAsia="Arial" w:cs="Arial"/>
          <w:sz w:val="18"/>
          <w:szCs w:val="18"/>
        </w:rPr>
      </w:pPr>
      <w:r w:rsidRPr="00AD356C">
        <w:rPr>
          <w:rFonts w:eastAsia="Arial" w:cs="Arial"/>
          <w:sz w:val="18"/>
          <w:szCs w:val="18"/>
        </w:rPr>
        <w:t>* Sought and discovered new sources of revenue to maintain business success. Influenced others to take action towards a new future.</w:t>
      </w:r>
    </w:p>
    <w:p w14:paraId="58D8AE99" w14:textId="77777777" w:rsidR="00B73D87" w:rsidRPr="00AD356C" w:rsidRDefault="006B50D7">
      <w:pPr>
        <w:spacing w:before="1"/>
        <w:ind w:left="100" w:right="5242"/>
        <w:jc w:val="both"/>
        <w:rPr>
          <w:rFonts w:eastAsia="Arial" w:cs="Arial"/>
          <w:sz w:val="18"/>
          <w:szCs w:val="18"/>
        </w:rPr>
      </w:pPr>
      <w:r w:rsidRPr="00AD356C">
        <w:rPr>
          <w:rFonts w:eastAsia="Arial" w:cs="Arial"/>
          <w:sz w:val="18"/>
          <w:szCs w:val="18"/>
        </w:rPr>
        <w:t>* Built enthusiasm when managing projects.</w:t>
      </w:r>
    </w:p>
    <w:p w14:paraId="0BAF1A32" w14:textId="77777777" w:rsidR="00B73D87" w:rsidRPr="00AD356C" w:rsidRDefault="006B50D7">
      <w:pPr>
        <w:spacing w:before="53"/>
        <w:ind w:left="100" w:right="5631"/>
        <w:jc w:val="both"/>
        <w:rPr>
          <w:rFonts w:eastAsia="Arial" w:cs="Arial"/>
          <w:sz w:val="18"/>
          <w:szCs w:val="18"/>
        </w:rPr>
      </w:pPr>
      <w:r w:rsidRPr="00AD356C">
        <w:rPr>
          <w:rFonts w:eastAsia="Arial" w:cs="Arial"/>
          <w:sz w:val="18"/>
          <w:szCs w:val="18"/>
        </w:rPr>
        <w:t>* Brought 98% projects in on schedule.</w:t>
      </w:r>
    </w:p>
    <w:p w14:paraId="578CB83E" w14:textId="77777777" w:rsidR="00B73D87" w:rsidRPr="00AD356C" w:rsidRDefault="00B73D87">
      <w:pPr>
        <w:spacing w:before="13" w:line="200" w:lineRule="exact"/>
      </w:pPr>
    </w:p>
    <w:p w14:paraId="4C8518AF" w14:textId="77777777" w:rsidR="00B73D87" w:rsidRPr="00AD356C" w:rsidRDefault="006B50D7">
      <w:pPr>
        <w:ind w:left="100" w:right="3536"/>
        <w:jc w:val="both"/>
        <w:rPr>
          <w:rFonts w:eastAsia="Arial" w:cs="Arial"/>
          <w:sz w:val="21"/>
          <w:szCs w:val="21"/>
        </w:rPr>
      </w:pPr>
      <w:r w:rsidRPr="00AD356C">
        <w:rPr>
          <w:rFonts w:eastAsia="Arial" w:cs="Arial"/>
          <w:b/>
          <w:sz w:val="21"/>
          <w:szCs w:val="21"/>
        </w:rPr>
        <w:t>Director of Public Relations and Brand Management</w:t>
      </w:r>
    </w:p>
    <w:p w14:paraId="2910DC93" w14:textId="77777777" w:rsidR="00823AB8" w:rsidRDefault="00823AB8" w:rsidP="00823AB8">
      <w:pPr>
        <w:spacing w:before="39"/>
        <w:ind w:left="100" w:right="3361"/>
        <w:jc w:val="both"/>
        <w:rPr>
          <w:rFonts w:eastAsia="Arial" w:cs="Arial"/>
          <w:sz w:val="18"/>
          <w:szCs w:val="18"/>
        </w:rPr>
      </w:pPr>
      <w:r>
        <w:rPr>
          <w:rFonts w:eastAsia="Arial" w:cs="Arial"/>
          <w:sz w:val="18"/>
          <w:szCs w:val="18"/>
        </w:rPr>
        <w:t>D</w:t>
      </w:r>
      <w:r w:rsidR="006B50D7" w:rsidRPr="00AD356C">
        <w:rPr>
          <w:rFonts w:eastAsia="Arial" w:cs="Arial"/>
          <w:sz w:val="18"/>
          <w:szCs w:val="18"/>
        </w:rPr>
        <w:t>ivision of Procter &amp; Gamble</w:t>
      </w:r>
      <w:r>
        <w:rPr>
          <w:rFonts w:eastAsia="Arial" w:cs="Arial"/>
          <w:spacing w:val="50"/>
          <w:sz w:val="18"/>
          <w:szCs w:val="18"/>
        </w:rPr>
        <w:t>-</w:t>
      </w:r>
      <w:r w:rsidR="006B50D7" w:rsidRPr="00AD356C">
        <w:rPr>
          <w:rFonts w:eastAsia="Arial" w:cs="Arial"/>
          <w:sz w:val="18"/>
          <w:szCs w:val="18"/>
        </w:rPr>
        <w:t>1988 to 1992</w:t>
      </w:r>
    </w:p>
    <w:p w14:paraId="06EAB591" w14:textId="77777777" w:rsidR="00B73D87" w:rsidRPr="00AD356C" w:rsidRDefault="00B73D87" w:rsidP="00823AB8">
      <w:pPr>
        <w:spacing w:before="39"/>
        <w:ind w:left="100" w:right="3361"/>
        <w:jc w:val="both"/>
        <w:rPr>
          <w:rFonts w:eastAsia="Arial" w:cs="Arial"/>
          <w:sz w:val="18"/>
          <w:szCs w:val="18"/>
        </w:rPr>
      </w:pPr>
    </w:p>
    <w:p w14:paraId="75443E0F" w14:textId="77777777" w:rsidR="00B73D87" w:rsidRPr="00AD356C" w:rsidRDefault="006B50D7">
      <w:pPr>
        <w:spacing w:before="53" w:line="301" w:lineRule="auto"/>
        <w:ind w:left="100" w:right="89"/>
        <w:rPr>
          <w:rFonts w:eastAsia="Arial" w:cs="Arial"/>
          <w:sz w:val="18"/>
          <w:szCs w:val="18"/>
        </w:rPr>
      </w:pPr>
      <w:r w:rsidRPr="00AD356C">
        <w:rPr>
          <w:rFonts w:eastAsia="Arial" w:cs="Arial"/>
          <w:sz w:val="18"/>
          <w:szCs w:val="18"/>
        </w:rPr>
        <w:t>One</w:t>
      </w:r>
      <w:r w:rsidRPr="00AD356C">
        <w:rPr>
          <w:rFonts w:eastAsia="Arial" w:cs="Arial"/>
          <w:spacing w:val="1"/>
          <w:sz w:val="18"/>
          <w:szCs w:val="18"/>
        </w:rPr>
        <w:t xml:space="preserve"> </w:t>
      </w:r>
      <w:r w:rsidRPr="00AD356C">
        <w:rPr>
          <w:rFonts w:eastAsia="Arial" w:cs="Arial"/>
          <w:sz w:val="18"/>
          <w:szCs w:val="18"/>
        </w:rPr>
        <w:t>of</w:t>
      </w:r>
      <w:r w:rsidRPr="00AD356C">
        <w:rPr>
          <w:rFonts w:eastAsia="Arial" w:cs="Arial"/>
          <w:spacing w:val="1"/>
          <w:sz w:val="18"/>
          <w:szCs w:val="18"/>
        </w:rPr>
        <w:t xml:space="preserve"> </w:t>
      </w:r>
      <w:r w:rsidRPr="00AD356C">
        <w:rPr>
          <w:rFonts w:eastAsia="Arial" w:cs="Arial"/>
          <w:sz w:val="18"/>
          <w:szCs w:val="18"/>
        </w:rPr>
        <w:t>the</w:t>
      </w:r>
      <w:r w:rsidRPr="00AD356C">
        <w:rPr>
          <w:rFonts w:eastAsia="Arial" w:cs="Arial"/>
          <w:spacing w:val="1"/>
          <w:sz w:val="18"/>
          <w:szCs w:val="18"/>
        </w:rPr>
        <w:t xml:space="preserve"> </w:t>
      </w:r>
      <w:r w:rsidRPr="00AD356C">
        <w:rPr>
          <w:rFonts w:eastAsia="Arial" w:cs="Arial"/>
          <w:sz w:val="18"/>
          <w:szCs w:val="18"/>
        </w:rPr>
        <w:t>industries</w:t>
      </w:r>
      <w:r w:rsidRPr="00AD356C">
        <w:rPr>
          <w:rFonts w:eastAsia="Arial" w:cs="Arial"/>
          <w:spacing w:val="1"/>
          <w:sz w:val="18"/>
          <w:szCs w:val="18"/>
        </w:rPr>
        <w:t xml:space="preserve"> </w:t>
      </w:r>
      <w:r w:rsidRPr="00AD356C">
        <w:rPr>
          <w:rFonts w:eastAsia="Arial" w:cs="Arial"/>
          <w:sz w:val="18"/>
          <w:szCs w:val="18"/>
        </w:rPr>
        <w:t>pioneers</w:t>
      </w:r>
      <w:r w:rsidRPr="00AD356C">
        <w:rPr>
          <w:rFonts w:eastAsia="Arial" w:cs="Arial"/>
          <w:spacing w:val="1"/>
          <w:sz w:val="18"/>
          <w:szCs w:val="18"/>
        </w:rPr>
        <w:t xml:space="preserve"> </w:t>
      </w:r>
      <w:r w:rsidRPr="00AD356C">
        <w:rPr>
          <w:rFonts w:eastAsia="Arial" w:cs="Arial"/>
          <w:sz w:val="18"/>
          <w:szCs w:val="18"/>
        </w:rPr>
        <w:t>in</w:t>
      </w:r>
      <w:r w:rsidRPr="00AD356C">
        <w:rPr>
          <w:rFonts w:eastAsia="Arial" w:cs="Arial"/>
          <w:spacing w:val="1"/>
          <w:sz w:val="18"/>
          <w:szCs w:val="18"/>
        </w:rPr>
        <w:t xml:space="preserve"> </w:t>
      </w:r>
      <w:r w:rsidRPr="00AD356C">
        <w:rPr>
          <w:rFonts w:eastAsia="Arial" w:cs="Arial"/>
          <w:sz w:val="18"/>
          <w:szCs w:val="18"/>
        </w:rPr>
        <w:t>the</w:t>
      </w:r>
      <w:r w:rsidRPr="00AD356C">
        <w:rPr>
          <w:rFonts w:eastAsia="Arial" w:cs="Arial"/>
          <w:spacing w:val="1"/>
          <w:sz w:val="18"/>
          <w:szCs w:val="18"/>
        </w:rPr>
        <w:t xml:space="preserve"> </w:t>
      </w:r>
      <w:r w:rsidRPr="00AD356C">
        <w:rPr>
          <w:rFonts w:eastAsia="Arial" w:cs="Arial"/>
          <w:sz w:val="18"/>
          <w:szCs w:val="18"/>
        </w:rPr>
        <w:t>fragrance</w:t>
      </w:r>
      <w:r w:rsidRPr="00AD356C">
        <w:rPr>
          <w:rFonts w:eastAsia="Arial" w:cs="Arial"/>
          <w:spacing w:val="1"/>
          <w:sz w:val="18"/>
          <w:szCs w:val="18"/>
        </w:rPr>
        <w:t xml:space="preserve"> </w:t>
      </w:r>
      <w:r w:rsidRPr="00AD356C">
        <w:rPr>
          <w:rFonts w:eastAsia="Arial" w:cs="Arial"/>
          <w:sz w:val="18"/>
          <w:szCs w:val="18"/>
        </w:rPr>
        <w:t>and</w:t>
      </w:r>
      <w:r w:rsidRPr="00AD356C">
        <w:rPr>
          <w:rFonts w:eastAsia="Arial" w:cs="Arial"/>
          <w:spacing w:val="1"/>
          <w:sz w:val="18"/>
          <w:szCs w:val="18"/>
        </w:rPr>
        <w:t xml:space="preserve"> </w:t>
      </w:r>
      <w:r w:rsidRPr="00AD356C">
        <w:rPr>
          <w:rFonts w:eastAsia="Arial" w:cs="Arial"/>
          <w:sz w:val="18"/>
          <w:szCs w:val="18"/>
        </w:rPr>
        <w:t>fashion</w:t>
      </w:r>
      <w:r w:rsidRPr="00AD356C">
        <w:rPr>
          <w:rFonts w:eastAsia="Arial" w:cs="Arial"/>
          <w:spacing w:val="1"/>
          <w:sz w:val="18"/>
          <w:szCs w:val="18"/>
        </w:rPr>
        <w:t xml:space="preserve"> </w:t>
      </w:r>
      <w:r w:rsidRPr="00AD356C">
        <w:rPr>
          <w:rFonts w:eastAsia="Arial" w:cs="Arial"/>
          <w:sz w:val="18"/>
          <w:szCs w:val="18"/>
        </w:rPr>
        <w:t>industry.</w:t>
      </w:r>
    </w:p>
    <w:p w14:paraId="560DC31A" w14:textId="77777777" w:rsidR="00B73D87" w:rsidRPr="00AD356C" w:rsidRDefault="00B73D87">
      <w:pPr>
        <w:spacing w:before="2" w:line="260" w:lineRule="exact"/>
        <w:rPr>
          <w:sz w:val="26"/>
          <w:szCs w:val="26"/>
        </w:rPr>
      </w:pPr>
    </w:p>
    <w:p w14:paraId="6902ADCF" w14:textId="77777777" w:rsidR="00B73D87" w:rsidRPr="00AD356C" w:rsidRDefault="006B50D7">
      <w:pPr>
        <w:ind w:left="100" w:right="4581"/>
        <w:jc w:val="both"/>
        <w:rPr>
          <w:rFonts w:eastAsia="Arial" w:cs="Arial"/>
          <w:sz w:val="18"/>
          <w:szCs w:val="18"/>
        </w:rPr>
      </w:pPr>
      <w:r w:rsidRPr="00AD356C">
        <w:rPr>
          <w:rFonts w:eastAsia="Arial" w:cs="Arial"/>
          <w:sz w:val="18"/>
          <w:szCs w:val="18"/>
        </w:rPr>
        <w:t>Director of Public Relations and Brand Management</w:t>
      </w:r>
    </w:p>
    <w:p w14:paraId="26D2D796" w14:textId="77777777" w:rsidR="00B73D87" w:rsidRPr="00AD356C" w:rsidRDefault="006B50D7">
      <w:pPr>
        <w:spacing w:before="53" w:line="301" w:lineRule="auto"/>
        <w:ind w:left="100" w:right="89"/>
        <w:jc w:val="both"/>
        <w:rPr>
          <w:rFonts w:eastAsia="Arial" w:cs="Arial"/>
          <w:sz w:val="18"/>
          <w:szCs w:val="18"/>
        </w:rPr>
      </w:pPr>
      <w:r w:rsidRPr="00AD356C">
        <w:rPr>
          <w:rFonts w:eastAsia="Arial" w:cs="Arial"/>
          <w:sz w:val="18"/>
          <w:szCs w:val="18"/>
        </w:rPr>
        <w:t>•</w:t>
      </w:r>
      <w:r w:rsidRPr="00AD356C">
        <w:rPr>
          <w:rFonts w:eastAsia="Arial" w:cs="Arial"/>
          <w:spacing w:val="-2"/>
          <w:sz w:val="18"/>
          <w:szCs w:val="18"/>
        </w:rPr>
        <w:t xml:space="preserve"> </w:t>
      </w:r>
      <w:r w:rsidRPr="00AD356C">
        <w:rPr>
          <w:rFonts w:eastAsia="Arial" w:cs="Arial"/>
          <w:sz w:val="18"/>
          <w:szCs w:val="18"/>
        </w:rPr>
        <w:t>Partnered</w:t>
      </w:r>
      <w:r w:rsidRPr="00AD356C">
        <w:rPr>
          <w:rFonts w:eastAsia="Arial" w:cs="Arial"/>
          <w:spacing w:val="-2"/>
          <w:sz w:val="18"/>
          <w:szCs w:val="18"/>
        </w:rPr>
        <w:t xml:space="preserve"> </w:t>
      </w:r>
      <w:r w:rsidRPr="00AD356C">
        <w:rPr>
          <w:rFonts w:eastAsia="Arial" w:cs="Arial"/>
          <w:sz w:val="18"/>
          <w:szCs w:val="18"/>
        </w:rPr>
        <w:t>with</w:t>
      </w:r>
      <w:r w:rsidRPr="00AD356C">
        <w:rPr>
          <w:rFonts w:eastAsia="Arial" w:cs="Arial"/>
          <w:spacing w:val="-2"/>
          <w:sz w:val="18"/>
          <w:szCs w:val="18"/>
        </w:rPr>
        <w:t xml:space="preserve"> </w:t>
      </w:r>
      <w:r w:rsidRPr="00AD356C">
        <w:rPr>
          <w:rFonts w:eastAsia="Arial" w:cs="Arial"/>
          <w:sz w:val="18"/>
          <w:szCs w:val="18"/>
        </w:rPr>
        <w:t>Brand</w:t>
      </w:r>
      <w:r w:rsidRPr="00AD356C">
        <w:rPr>
          <w:rFonts w:eastAsia="Arial" w:cs="Arial"/>
          <w:spacing w:val="-2"/>
          <w:sz w:val="18"/>
          <w:szCs w:val="18"/>
        </w:rPr>
        <w:t xml:space="preserve"> </w:t>
      </w:r>
      <w:r w:rsidRPr="00AD356C">
        <w:rPr>
          <w:rFonts w:eastAsia="Arial" w:cs="Arial"/>
          <w:sz w:val="18"/>
          <w:szCs w:val="18"/>
        </w:rPr>
        <w:t>VP</w:t>
      </w:r>
      <w:r w:rsidRPr="00AD356C">
        <w:rPr>
          <w:rFonts w:eastAsia="Arial" w:cs="Arial"/>
          <w:spacing w:val="-2"/>
          <w:sz w:val="18"/>
          <w:szCs w:val="18"/>
        </w:rPr>
        <w:t xml:space="preserve"> </w:t>
      </w:r>
      <w:r w:rsidRPr="00AD356C">
        <w:rPr>
          <w:rFonts w:eastAsia="Arial" w:cs="Arial"/>
          <w:sz w:val="18"/>
          <w:szCs w:val="18"/>
        </w:rPr>
        <w:t>to</w:t>
      </w:r>
      <w:r w:rsidRPr="00AD356C">
        <w:rPr>
          <w:rFonts w:eastAsia="Arial" w:cs="Arial"/>
          <w:spacing w:val="-2"/>
          <w:sz w:val="18"/>
          <w:szCs w:val="18"/>
        </w:rPr>
        <w:t xml:space="preserve"> </w:t>
      </w:r>
      <w:r w:rsidRPr="00AD356C">
        <w:rPr>
          <w:rFonts w:eastAsia="Arial" w:cs="Arial"/>
          <w:sz w:val="18"/>
          <w:szCs w:val="18"/>
        </w:rPr>
        <w:t>drive</w:t>
      </w:r>
      <w:r w:rsidRPr="00AD356C">
        <w:rPr>
          <w:rFonts w:eastAsia="Arial" w:cs="Arial"/>
          <w:spacing w:val="-2"/>
          <w:sz w:val="18"/>
          <w:szCs w:val="18"/>
        </w:rPr>
        <w:t xml:space="preserve"> </w:t>
      </w:r>
      <w:r w:rsidRPr="00AD356C">
        <w:rPr>
          <w:rFonts w:eastAsia="Arial" w:cs="Arial"/>
          <w:sz w:val="18"/>
          <w:szCs w:val="18"/>
        </w:rPr>
        <w:t>the</w:t>
      </w:r>
      <w:r w:rsidRPr="00AD356C">
        <w:rPr>
          <w:rFonts w:eastAsia="Arial" w:cs="Arial"/>
          <w:spacing w:val="-2"/>
          <w:sz w:val="18"/>
          <w:szCs w:val="18"/>
        </w:rPr>
        <w:t xml:space="preserve"> </w:t>
      </w:r>
      <w:r w:rsidRPr="00AD356C">
        <w:rPr>
          <w:rFonts w:eastAsia="Arial" w:cs="Arial"/>
          <w:sz w:val="18"/>
          <w:szCs w:val="18"/>
        </w:rPr>
        <w:t>brand/category</w:t>
      </w:r>
      <w:r w:rsidRPr="00AD356C">
        <w:rPr>
          <w:rFonts w:eastAsia="Arial" w:cs="Arial"/>
          <w:spacing w:val="-2"/>
          <w:sz w:val="18"/>
          <w:szCs w:val="18"/>
        </w:rPr>
        <w:t xml:space="preserve"> </w:t>
      </w:r>
      <w:r w:rsidRPr="00AD356C">
        <w:rPr>
          <w:rFonts w:eastAsia="Arial" w:cs="Arial"/>
          <w:sz w:val="18"/>
          <w:szCs w:val="18"/>
        </w:rPr>
        <w:t>agency</w:t>
      </w:r>
      <w:r w:rsidRPr="00AD356C">
        <w:rPr>
          <w:rFonts w:eastAsia="Arial" w:cs="Arial"/>
          <w:spacing w:val="-2"/>
          <w:sz w:val="18"/>
          <w:szCs w:val="18"/>
        </w:rPr>
        <w:t xml:space="preserve"> </w:t>
      </w:r>
      <w:r w:rsidRPr="00AD356C">
        <w:rPr>
          <w:rFonts w:eastAsia="Arial" w:cs="Arial"/>
          <w:sz w:val="18"/>
          <w:szCs w:val="18"/>
        </w:rPr>
        <w:t>by</w:t>
      </w:r>
      <w:r w:rsidRPr="00AD356C">
        <w:rPr>
          <w:rFonts w:eastAsia="Arial" w:cs="Arial"/>
          <w:spacing w:val="-2"/>
          <w:sz w:val="18"/>
          <w:szCs w:val="18"/>
        </w:rPr>
        <w:t xml:space="preserve"> </w:t>
      </w:r>
      <w:r w:rsidRPr="00AD356C">
        <w:rPr>
          <w:rFonts w:eastAsia="Arial" w:cs="Arial"/>
          <w:sz w:val="18"/>
          <w:szCs w:val="18"/>
        </w:rPr>
        <w:t>working</w:t>
      </w:r>
      <w:r w:rsidRPr="00AD356C">
        <w:rPr>
          <w:rFonts w:eastAsia="Arial" w:cs="Arial"/>
          <w:spacing w:val="-2"/>
          <w:sz w:val="18"/>
          <w:szCs w:val="18"/>
        </w:rPr>
        <w:t xml:space="preserve"> </w:t>
      </w:r>
      <w:r w:rsidRPr="00AD356C">
        <w:rPr>
          <w:rFonts w:eastAsia="Arial" w:cs="Arial"/>
          <w:sz w:val="18"/>
          <w:szCs w:val="18"/>
        </w:rPr>
        <w:t>with</w:t>
      </w:r>
      <w:r w:rsidRPr="00AD356C">
        <w:rPr>
          <w:rFonts w:eastAsia="Arial" w:cs="Arial"/>
          <w:spacing w:val="-2"/>
          <w:sz w:val="18"/>
          <w:szCs w:val="18"/>
        </w:rPr>
        <w:t xml:space="preserve"> </w:t>
      </w:r>
      <w:r w:rsidR="00A97E01" w:rsidRPr="00AD356C">
        <w:rPr>
          <w:rFonts w:eastAsia="Arial" w:cs="Arial"/>
          <w:sz w:val="18"/>
          <w:szCs w:val="18"/>
        </w:rPr>
        <w:t>cross</w:t>
      </w:r>
      <w:r w:rsidR="00A97E01" w:rsidRPr="00AD356C">
        <w:rPr>
          <w:rFonts w:eastAsia="Arial" w:cs="Arial"/>
          <w:spacing w:val="-2"/>
          <w:sz w:val="18"/>
          <w:szCs w:val="18"/>
        </w:rPr>
        <w:t>-functional</w:t>
      </w:r>
      <w:r w:rsidRPr="00AD356C">
        <w:rPr>
          <w:rFonts w:eastAsia="Arial" w:cs="Arial"/>
          <w:spacing w:val="-2"/>
          <w:sz w:val="18"/>
          <w:szCs w:val="18"/>
        </w:rPr>
        <w:t xml:space="preserve"> </w:t>
      </w:r>
      <w:r w:rsidRPr="00AD356C">
        <w:rPr>
          <w:rFonts w:eastAsia="Arial" w:cs="Arial"/>
          <w:sz w:val="18"/>
          <w:szCs w:val="18"/>
        </w:rPr>
        <w:t>team</w:t>
      </w:r>
      <w:r w:rsidRPr="00AD356C">
        <w:rPr>
          <w:rFonts w:eastAsia="Arial" w:cs="Arial"/>
          <w:spacing w:val="-2"/>
          <w:sz w:val="18"/>
          <w:szCs w:val="18"/>
        </w:rPr>
        <w:t xml:space="preserve"> </w:t>
      </w:r>
      <w:r w:rsidRPr="00AD356C">
        <w:rPr>
          <w:rFonts w:eastAsia="Arial" w:cs="Arial"/>
          <w:sz w:val="18"/>
          <w:szCs w:val="18"/>
        </w:rPr>
        <w:t>(Product Development, Package Engineering, Design, Creative, Purchasing, Manufacturing, Finance) to progress and track the development of all product initiatives and ensure timely launch.</w:t>
      </w:r>
    </w:p>
    <w:p w14:paraId="01A552DD"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 Manage</w:t>
      </w:r>
      <w:r w:rsidR="006B0D33">
        <w:rPr>
          <w:rFonts w:eastAsia="Arial" w:cs="Arial"/>
          <w:sz w:val="18"/>
          <w:szCs w:val="18"/>
        </w:rPr>
        <w:t>d</w:t>
      </w:r>
      <w:r w:rsidRPr="00AD356C">
        <w:rPr>
          <w:rFonts w:eastAsia="Arial" w:cs="Arial"/>
          <w:sz w:val="18"/>
          <w:szCs w:val="18"/>
        </w:rPr>
        <w:t xml:space="preserve"> the brochure creative process of developing creative briefs, ensuring global agreement on creative direction and liaising with the Creative Agency on creative developments.</w:t>
      </w:r>
    </w:p>
    <w:p w14:paraId="3E6892B2" w14:textId="77777777" w:rsidR="00B73D87" w:rsidRPr="00AD356C" w:rsidRDefault="006B50D7">
      <w:pPr>
        <w:spacing w:before="1" w:line="301" w:lineRule="auto"/>
        <w:ind w:left="100" w:right="89"/>
        <w:jc w:val="both"/>
        <w:rPr>
          <w:rFonts w:eastAsia="Arial" w:cs="Arial"/>
          <w:sz w:val="18"/>
          <w:szCs w:val="18"/>
        </w:rPr>
      </w:pPr>
      <w:r w:rsidRPr="00AD356C">
        <w:rPr>
          <w:rFonts w:eastAsia="Arial" w:cs="Arial"/>
          <w:sz w:val="18"/>
          <w:szCs w:val="18"/>
        </w:rPr>
        <w:t>•</w:t>
      </w:r>
      <w:r w:rsidRPr="00AD356C">
        <w:rPr>
          <w:rFonts w:eastAsia="Arial" w:cs="Arial"/>
          <w:spacing w:val="-2"/>
          <w:sz w:val="18"/>
          <w:szCs w:val="18"/>
        </w:rPr>
        <w:t xml:space="preserve"> </w:t>
      </w:r>
      <w:r w:rsidRPr="00AD356C">
        <w:rPr>
          <w:rFonts w:eastAsia="Arial" w:cs="Arial"/>
          <w:sz w:val="18"/>
          <w:szCs w:val="18"/>
        </w:rPr>
        <w:t>Develop</w:t>
      </w:r>
      <w:r w:rsidR="006B0D33">
        <w:rPr>
          <w:rFonts w:eastAsia="Arial" w:cs="Arial"/>
          <w:sz w:val="18"/>
          <w:szCs w:val="18"/>
        </w:rPr>
        <w:t>ed</w:t>
      </w:r>
      <w:r w:rsidRPr="00AD356C">
        <w:rPr>
          <w:rFonts w:eastAsia="Arial" w:cs="Arial"/>
          <w:spacing w:val="-2"/>
          <w:sz w:val="18"/>
          <w:szCs w:val="18"/>
        </w:rPr>
        <w:t xml:space="preserve"> </w:t>
      </w:r>
      <w:r w:rsidRPr="00AD356C">
        <w:rPr>
          <w:rFonts w:eastAsia="Arial" w:cs="Arial"/>
          <w:sz w:val="18"/>
          <w:szCs w:val="18"/>
        </w:rPr>
        <w:t>an</w:t>
      </w:r>
      <w:r w:rsidRPr="00AD356C">
        <w:rPr>
          <w:rFonts w:eastAsia="Arial" w:cs="Arial"/>
          <w:spacing w:val="-2"/>
          <w:sz w:val="18"/>
          <w:szCs w:val="18"/>
        </w:rPr>
        <w:t xml:space="preserve"> </w:t>
      </w:r>
      <w:r w:rsidRPr="00AD356C">
        <w:rPr>
          <w:rFonts w:eastAsia="Arial" w:cs="Arial"/>
          <w:sz w:val="18"/>
          <w:szCs w:val="18"/>
        </w:rPr>
        <w:t>effective</w:t>
      </w:r>
      <w:r w:rsidRPr="00AD356C">
        <w:rPr>
          <w:rFonts w:eastAsia="Arial" w:cs="Arial"/>
          <w:spacing w:val="-2"/>
          <w:sz w:val="18"/>
          <w:szCs w:val="18"/>
        </w:rPr>
        <w:t xml:space="preserve"> </w:t>
      </w:r>
      <w:r w:rsidRPr="00AD356C">
        <w:rPr>
          <w:rFonts w:eastAsia="Arial" w:cs="Arial"/>
          <w:sz w:val="18"/>
          <w:szCs w:val="18"/>
        </w:rPr>
        <w:t>dialogue</w:t>
      </w:r>
      <w:r w:rsidRPr="00AD356C">
        <w:rPr>
          <w:rFonts w:eastAsia="Arial" w:cs="Arial"/>
          <w:spacing w:val="-2"/>
          <w:sz w:val="18"/>
          <w:szCs w:val="18"/>
        </w:rPr>
        <w:t xml:space="preserve"> </w:t>
      </w:r>
      <w:r w:rsidRPr="00AD356C">
        <w:rPr>
          <w:rFonts w:eastAsia="Arial" w:cs="Arial"/>
          <w:sz w:val="18"/>
          <w:szCs w:val="18"/>
        </w:rPr>
        <w:t>with</w:t>
      </w:r>
      <w:r w:rsidRPr="00AD356C">
        <w:rPr>
          <w:rFonts w:eastAsia="Arial" w:cs="Arial"/>
          <w:spacing w:val="-2"/>
          <w:sz w:val="18"/>
          <w:szCs w:val="18"/>
        </w:rPr>
        <w:t xml:space="preserve"> </w:t>
      </w:r>
      <w:r w:rsidRPr="00AD356C">
        <w:rPr>
          <w:rFonts w:eastAsia="Arial" w:cs="Arial"/>
          <w:sz w:val="18"/>
          <w:szCs w:val="18"/>
        </w:rPr>
        <w:t>the</w:t>
      </w:r>
      <w:r w:rsidRPr="00AD356C">
        <w:rPr>
          <w:rFonts w:eastAsia="Arial" w:cs="Arial"/>
          <w:spacing w:val="-2"/>
          <w:sz w:val="18"/>
          <w:szCs w:val="18"/>
        </w:rPr>
        <w:t xml:space="preserve"> </w:t>
      </w:r>
      <w:r w:rsidRPr="00AD356C">
        <w:rPr>
          <w:rFonts w:eastAsia="Arial" w:cs="Arial"/>
          <w:sz w:val="18"/>
          <w:szCs w:val="18"/>
        </w:rPr>
        <w:t>local</w:t>
      </w:r>
      <w:r w:rsidRPr="00AD356C">
        <w:rPr>
          <w:rFonts w:eastAsia="Arial" w:cs="Arial"/>
          <w:spacing w:val="-2"/>
          <w:sz w:val="18"/>
          <w:szCs w:val="18"/>
        </w:rPr>
        <w:t xml:space="preserve"> </w:t>
      </w:r>
      <w:r w:rsidRPr="00AD356C">
        <w:rPr>
          <w:rFonts w:eastAsia="Arial" w:cs="Arial"/>
          <w:sz w:val="18"/>
          <w:szCs w:val="18"/>
        </w:rPr>
        <w:t>and</w:t>
      </w:r>
      <w:r w:rsidRPr="00AD356C">
        <w:rPr>
          <w:rFonts w:eastAsia="Arial" w:cs="Arial"/>
          <w:spacing w:val="-2"/>
          <w:sz w:val="18"/>
          <w:szCs w:val="18"/>
        </w:rPr>
        <w:t xml:space="preserve"> </w:t>
      </w:r>
      <w:r w:rsidRPr="00AD356C">
        <w:rPr>
          <w:rFonts w:eastAsia="Arial" w:cs="Arial"/>
          <w:sz w:val="18"/>
          <w:szCs w:val="18"/>
        </w:rPr>
        <w:t>regional</w:t>
      </w:r>
      <w:r w:rsidRPr="00AD356C">
        <w:rPr>
          <w:rFonts w:eastAsia="Arial" w:cs="Arial"/>
          <w:spacing w:val="-2"/>
          <w:sz w:val="18"/>
          <w:szCs w:val="18"/>
        </w:rPr>
        <w:t xml:space="preserve"> </w:t>
      </w:r>
      <w:r w:rsidRPr="00AD356C">
        <w:rPr>
          <w:rFonts w:eastAsia="Arial" w:cs="Arial"/>
          <w:sz w:val="18"/>
          <w:szCs w:val="18"/>
        </w:rPr>
        <w:t>marketing</w:t>
      </w:r>
      <w:r w:rsidRPr="00AD356C">
        <w:rPr>
          <w:rFonts w:eastAsia="Arial" w:cs="Arial"/>
          <w:spacing w:val="-2"/>
          <w:sz w:val="18"/>
          <w:szCs w:val="18"/>
        </w:rPr>
        <w:t xml:space="preserve"> </w:t>
      </w:r>
      <w:r w:rsidRPr="00AD356C">
        <w:rPr>
          <w:rFonts w:eastAsia="Arial" w:cs="Arial"/>
          <w:sz w:val="18"/>
          <w:szCs w:val="18"/>
        </w:rPr>
        <w:t>groups</w:t>
      </w:r>
      <w:r w:rsidRPr="00AD356C">
        <w:rPr>
          <w:rFonts w:eastAsia="Arial" w:cs="Arial"/>
          <w:spacing w:val="-2"/>
          <w:sz w:val="18"/>
          <w:szCs w:val="18"/>
        </w:rPr>
        <w:t xml:space="preserve"> </w:t>
      </w:r>
      <w:r w:rsidRPr="00AD356C">
        <w:rPr>
          <w:rFonts w:eastAsia="Arial" w:cs="Arial"/>
          <w:sz w:val="18"/>
          <w:szCs w:val="18"/>
        </w:rPr>
        <w:t>to</w:t>
      </w:r>
      <w:r w:rsidRPr="00AD356C">
        <w:rPr>
          <w:rFonts w:eastAsia="Arial" w:cs="Arial"/>
          <w:spacing w:val="-2"/>
          <w:sz w:val="18"/>
          <w:szCs w:val="18"/>
        </w:rPr>
        <w:t xml:space="preserve"> </w:t>
      </w:r>
      <w:r w:rsidRPr="00AD356C">
        <w:rPr>
          <w:rFonts w:eastAsia="Arial" w:cs="Arial"/>
          <w:sz w:val="18"/>
          <w:szCs w:val="18"/>
        </w:rPr>
        <w:t>provide</w:t>
      </w:r>
      <w:r w:rsidRPr="00AD356C">
        <w:rPr>
          <w:rFonts w:eastAsia="Arial" w:cs="Arial"/>
          <w:spacing w:val="-2"/>
          <w:sz w:val="18"/>
          <w:szCs w:val="18"/>
        </w:rPr>
        <w:t xml:space="preserve"> </w:t>
      </w:r>
      <w:r w:rsidRPr="00AD356C">
        <w:rPr>
          <w:rFonts w:eastAsia="Arial" w:cs="Arial"/>
          <w:sz w:val="18"/>
          <w:szCs w:val="18"/>
        </w:rPr>
        <w:t>timely</w:t>
      </w:r>
      <w:r w:rsidRPr="00AD356C">
        <w:rPr>
          <w:rFonts w:eastAsia="Arial" w:cs="Arial"/>
          <w:spacing w:val="-2"/>
          <w:sz w:val="18"/>
          <w:szCs w:val="18"/>
        </w:rPr>
        <w:t xml:space="preserve"> </w:t>
      </w:r>
      <w:r w:rsidRPr="00AD356C">
        <w:rPr>
          <w:rFonts w:eastAsia="Arial" w:cs="Arial"/>
          <w:sz w:val="18"/>
          <w:szCs w:val="18"/>
        </w:rPr>
        <w:t>communication of product development progress and ensure that all market needs are met in a cost-effective and strategic manner.</w:t>
      </w:r>
    </w:p>
    <w:p w14:paraId="4CD08929" w14:textId="77777777" w:rsidR="00B73D87" w:rsidRPr="00AD356C" w:rsidRDefault="006B50D7">
      <w:pPr>
        <w:spacing w:before="1" w:line="301" w:lineRule="auto"/>
        <w:ind w:left="100" w:right="89"/>
        <w:rPr>
          <w:rFonts w:eastAsia="Arial" w:cs="Arial"/>
          <w:sz w:val="18"/>
          <w:szCs w:val="18"/>
        </w:rPr>
      </w:pPr>
      <w:r w:rsidRPr="00AD356C">
        <w:rPr>
          <w:rFonts w:eastAsia="Arial" w:cs="Arial"/>
          <w:sz w:val="18"/>
          <w:szCs w:val="18"/>
        </w:rPr>
        <w:t xml:space="preserve">• </w:t>
      </w:r>
      <w:r w:rsidRPr="00AD356C">
        <w:rPr>
          <w:rFonts w:eastAsia="Arial" w:cs="Arial"/>
          <w:spacing w:val="10"/>
          <w:sz w:val="18"/>
          <w:szCs w:val="18"/>
        </w:rPr>
        <w:t xml:space="preserve"> </w:t>
      </w:r>
      <w:r w:rsidR="006B0D33" w:rsidRPr="00AD356C">
        <w:rPr>
          <w:rFonts w:eastAsia="Arial" w:cs="Arial"/>
          <w:sz w:val="18"/>
          <w:szCs w:val="18"/>
        </w:rPr>
        <w:t>Develop</w:t>
      </w:r>
      <w:r w:rsidR="006B0D33">
        <w:rPr>
          <w:rFonts w:eastAsia="Arial" w:cs="Arial"/>
          <w:sz w:val="18"/>
          <w:szCs w:val="18"/>
        </w:rPr>
        <w:t>ed</w:t>
      </w:r>
      <w:r w:rsidR="006B0D33" w:rsidRPr="00AD356C">
        <w:rPr>
          <w:rFonts w:eastAsia="Arial" w:cs="Arial"/>
          <w:sz w:val="18"/>
          <w:szCs w:val="18"/>
        </w:rPr>
        <w:t xml:space="preserve"> </w:t>
      </w:r>
      <w:r w:rsidR="006B0D33" w:rsidRPr="00AD356C">
        <w:rPr>
          <w:rFonts w:eastAsia="Arial" w:cs="Arial"/>
          <w:spacing w:val="10"/>
          <w:sz w:val="18"/>
          <w:szCs w:val="18"/>
        </w:rPr>
        <w:t>analyses</w:t>
      </w:r>
      <w:r w:rsidR="006B0D33" w:rsidRPr="00AD356C">
        <w:rPr>
          <w:rFonts w:eastAsia="Arial" w:cs="Arial"/>
          <w:sz w:val="18"/>
          <w:szCs w:val="18"/>
        </w:rPr>
        <w:t xml:space="preserve"> </w:t>
      </w:r>
      <w:r w:rsidR="006B0D33" w:rsidRPr="00AD356C">
        <w:rPr>
          <w:rFonts w:eastAsia="Arial" w:cs="Arial"/>
          <w:spacing w:val="10"/>
          <w:sz w:val="18"/>
          <w:szCs w:val="18"/>
        </w:rPr>
        <w:t>to</w:t>
      </w:r>
      <w:r w:rsidR="006B0D33" w:rsidRPr="00AD356C">
        <w:rPr>
          <w:rFonts w:eastAsia="Arial" w:cs="Arial"/>
          <w:sz w:val="18"/>
          <w:szCs w:val="18"/>
        </w:rPr>
        <w:t xml:space="preserve"> </w:t>
      </w:r>
      <w:r w:rsidR="006B0D33" w:rsidRPr="00AD356C">
        <w:rPr>
          <w:rFonts w:eastAsia="Arial" w:cs="Arial"/>
          <w:spacing w:val="10"/>
          <w:sz w:val="18"/>
          <w:szCs w:val="18"/>
        </w:rPr>
        <w:t>track</w:t>
      </w:r>
      <w:r w:rsidR="006B0D33" w:rsidRPr="00AD356C">
        <w:rPr>
          <w:rFonts w:eastAsia="Arial" w:cs="Arial"/>
          <w:sz w:val="18"/>
          <w:szCs w:val="18"/>
        </w:rPr>
        <w:t xml:space="preserve"> </w:t>
      </w:r>
      <w:r w:rsidR="006B0D33" w:rsidRPr="00AD356C">
        <w:rPr>
          <w:rFonts w:eastAsia="Arial" w:cs="Arial"/>
          <w:spacing w:val="10"/>
          <w:sz w:val="18"/>
          <w:szCs w:val="18"/>
        </w:rPr>
        <w:t>competition</w:t>
      </w:r>
      <w:r w:rsidR="006B0D33" w:rsidRPr="00AD356C">
        <w:rPr>
          <w:rFonts w:eastAsia="Arial" w:cs="Arial"/>
          <w:sz w:val="18"/>
          <w:szCs w:val="18"/>
        </w:rPr>
        <w:t xml:space="preserve"> </w:t>
      </w:r>
      <w:r w:rsidR="006B0D33" w:rsidRPr="00AD356C">
        <w:rPr>
          <w:rFonts w:eastAsia="Arial" w:cs="Arial"/>
          <w:spacing w:val="10"/>
          <w:sz w:val="18"/>
          <w:szCs w:val="18"/>
        </w:rPr>
        <w:t>and</w:t>
      </w:r>
      <w:r w:rsidRPr="00AD356C">
        <w:rPr>
          <w:rFonts w:eastAsia="Arial" w:cs="Arial"/>
          <w:sz w:val="18"/>
          <w:szCs w:val="18"/>
        </w:rPr>
        <w:t xml:space="preserve"> market growth; assessing cost and pricing issues and opportunities; developing education and PR launch plans.</w:t>
      </w:r>
    </w:p>
    <w:p w14:paraId="772ACEAC" w14:textId="77777777" w:rsidR="00B73D87" w:rsidRPr="00AD356C" w:rsidRDefault="00B73D87">
      <w:pPr>
        <w:spacing w:before="2" w:line="160" w:lineRule="exact"/>
        <w:rPr>
          <w:sz w:val="16"/>
          <w:szCs w:val="16"/>
        </w:rPr>
      </w:pPr>
    </w:p>
    <w:p w14:paraId="40478216" w14:textId="77777777" w:rsidR="00B73D87" w:rsidRPr="00AD356C" w:rsidRDefault="00B73D87">
      <w:pPr>
        <w:spacing w:line="200" w:lineRule="exact"/>
      </w:pPr>
    </w:p>
    <w:p w14:paraId="12566B86" w14:textId="77777777" w:rsidR="00B73D87" w:rsidRPr="00AD356C" w:rsidRDefault="006B50D7">
      <w:pPr>
        <w:ind w:left="100" w:right="7673"/>
        <w:jc w:val="both"/>
        <w:rPr>
          <w:rFonts w:eastAsia="Arial" w:cs="Arial"/>
          <w:sz w:val="18"/>
          <w:szCs w:val="18"/>
        </w:rPr>
      </w:pPr>
      <w:r w:rsidRPr="00AD356C">
        <w:rPr>
          <w:rFonts w:eastAsia="Arial" w:cs="Arial"/>
          <w:sz w:val="18"/>
          <w:szCs w:val="18"/>
        </w:rPr>
        <w:t>EDUCATION</w:t>
      </w:r>
    </w:p>
    <w:p w14:paraId="1867ABE1" w14:textId="77777777" w:rsidR="00B73D87" w:rsidRPr="00AD356C" w:rsidRDefault="00B73D87">
      <w:pPr>
        <w:spacing w:before="13" w:line="200" w:lineRule="exact"/>
      </w:pPr>
    </w:p>
    <w:p w14:paraId="5C39930E" w14:textId="77777777" w:rsidR="00B73D87" w:rsidRPr="00AD356C" w:rsidRDefault="006B50D7">
      <w:pPr>
        <w:ind w:left="100" w:right="5823"/>
        <w:jc w:val="both"/>
        <w:rPr>
          <w:rFonts w:eastAsia="Arial" w:cs="Arial"/>
          <w:sz w:val="21"/>
          <w:szCs w:val="21"/>
        </w:rPr>
      </w:pPr>
      <w:r w:rsidRPr="00AD356C">
        <w:rPr>
          <w:rFonts w:eastAsia="Arial" w:cs="Arial"/>
          <w:b/>
          <w:sz w:val="21"/>
          <w:szCs w:val="21"/>
        </w:rPr>
        <w:t>Masters Studies in Marketing</w:t>
      </w:r>
    </w:p>
    <w:p w14:paraId="27CB6265" w14:textId="77777777" w:rsidR="00B73D87" w:rsidRPr="00AD356C" w:rsidRDefault="00C20BA6">
      <w:pPr>
        <w:spacing w:before="39"/>
        <w:ind w:left="100" w:right="5312"/>
        <w:jc w:val="both"/>
        <w:rPr>
          <w:rFonts w:eastAsia="Arial" w:cs="Arial"/>
          <w:sz w:val="18"/>
          <w:szCs w:val="18"/>
        </w:rPr>
      </w:pPr>
      <w:r>
        <w:rPr>
          <w:rFonts w:eastAsia="Arial" w:cs="Arial"/>
          <w:sz w:val="18"/>
          <w:szCs w:val="18"/>
        </w:rPr>
        <w:t>{UNIVERSITY}</w:t>
      </w:r>
    </w:p>
    <w:p w14:paraId="408A7C28" w14:textId="77777777" w:rsidR="00B73D87" w:rsidRPr="00AD356C" w:rsidRDefault="00B73D87">
      <w:pPr>
        <w:spacing w:before="13" w:line="200" w:lineRule="exact"/>
      </w:pPr>
    </w:p>
    <w:p w14:paraId="1BC9DE9A" w14:textId="77777777" w:rsidR="00B73D87" w:rsidRPr="00AD356C" w:rsidRDefault="006B50D7">
      <w:pPr>
        <w:ind w:left="100" w:right="6426"/>
        <w:jc w:val="both"/>
        <w:rPr>
          <w:rFonts w:eastAsia="Arial" w:cs="Arial"/>
          <w:sz w:val="21"/>
          <w:szCs w:val="21"/>
        </w:rPr>
      </w:pPr>
      <w:r w:rsidRPr="00AD356C">
        <w:rPr>
          <w:rFonts w:eastAsia="Arial" w:cs="Arial"/>
          <w:b/>
          <w:sz w:val="21"/>
          <w:szCs w:val="21"/>
        </w:rPr>
        <w:t>Bachelor's in Business</w:t>
      </w:r>
    </w:p>
    <w:p w14:paraId="2A6D8C25" w14:textId="77777777" w:rsidR="00B73D87" w:rsidRPr="00AD356C" w:rsidRDefault="00C20BA6">
      <w:pPr>
        <w:spacing w:before="39"/>
        <w:ind w:left="100" w:right="4722"/>
        <w:jc w:val="both"/>
        <w:rPr>
          <w:rFonts w:eastAsia="Arial" w:cs="Arial"/>
          <w:sz w:val="18"/>
          <w:szCs w:val="18"/>
        </w:rPr>
      </w:pPr>
      <w:r>
        <w:rPr>
          <w:rFonts w:eastAsia="Arial" w:cs="Arial"/>
          <w:sz w:val="18"/>
          <w:szCs w:val="18"/>
        </w:rPr>
        <w:t>{UNIVERSITY}</w:t>
      </w:r>
      <w:bookmarkStart w:id="0" w:name="_GoBack"/>
      <w:bookmarkEnd w:id="0"/>
    </w:p>
    <w:p w14:paraId="47A624E2" w14:textId="77777777" w:rsidR="00B73D87" w:rsidRPr="00AD356C" w:rsidRDefault="00B73D87">
      <w:pPr>
        <w:spacing w:line="200" w:lineRule="exact"/>
      </w:pPr>
    </w:p>
    <w:p w14:paraId="4BE1C9D8" w14:textId="77777777" w:rsidR="00B73D87" w:rsidRPr="00AD356C" w:rsidRDefault="00B73D87">
      <w:pPr>
        <w:spacing w:before="13" w:line="200" w:lineRule="exact"/>
      </w:pPr>
    </w:p>
    <w:p w14:paraId="300931D8" w14:textId="77777777" w:rsidR="00B73D87" w:rsidRPr="00AD356C" w:rsidRDefault="006B50D7">
      <w:pPr>
        <w:ind w:left="100" w:right="8123"/>
        <w:jc w:val="both"/>
        <w:rPr>
          <w:rFonts w:eastAsia="Arial" w:cs="Arial"/>
          <w:sz w:val="18"/>
          <w:szCs w:val="18"/>
        </w:rPr>
      </w:pPr>
      <w:r w:rsidRPr="00AD356C">
        <w:rPr>
          <w:rFonts w:eastAsia="Arial" w:cs="Arial"/>
          <w:sz w:val="18"/>
          <w:szCs w:val="18"/>
        </w:rPr>
        <w:t>SKILLS</w:t>
      </w:r>
    </w:p>
    <w:p w14:paraId="6BCA0528" w14:textId="77777777" w:rsidR="00B73D87" w:rsidRPr="00AD356C" w:rsidRDefault="00B73D87">
      <w:pPr>
        <w:spacing w:before="13" w:line="220" w:lineRule="exact"/>
        <w:rPr>
          <w:sz w:val="22"/>
          <w:szCs w:val="22"/>
        </w:rPr>
      </w:pPr>
    </w:p>
    <w:p w14:paraId="4034B9A1" w14:textId="77777777" w:rsidR="00B73D87" w:rsidRPr="00AD356C" w:rsidRDefault="006B50D7">
      <w:pPr>
        <w:spacing w:line="301" w:lineRule="auto"/>
        <w:ind w:left="100" w:right="89"/>
        <w:jc w:val="both"/>
        <w:rPr>
          <w:rFonts w:eastAsia="Arial" w:cs="Arial"/>
          <w:sz w:val="18"/>
          <w:szCs w:val="18"/>
        </w:rPr>
      </w:pPr>
      <w:r w:rsidRPr="00AD356C">
        <w:rPr>
          <w:rFonts w:eastAsia="Arial" w:cs="Arial"/>
          <w:sz w:val="18"/>
          <w:szCs w:val="18"/>
        </w:rPr>
        <w:t>Social Media, Marketing, Sales Coordination, Development, Public Relations, Strategic Planning, Budgeting, Copywriting, Editing, Non-Profit Management, Product Development, Media Buying, Media Planning, Event Planning</w:t>
      </w:r>
    </w:p>
    <w:sectPr w:rsidR="00B73D87" w:rsidRPr="00AD356C" w:rsidSect="00B73D87">
      <w:pgSz w:w="12240" w:h="15840"/>
      <w:pgMar w:top="138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35CD9"/>
    <w:multiLevelType w:val="multilevel"/>
    <w:tmpl w:val="6EF634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TrackMoves/>
  <w:defaultTabStop w:val="720"/>
  <w:characterSpacingControl w:val="doNotCompress"/>
  <w:compat>
    <w:compatSetting w:name="compatibilityMode" w:uri="http://schemas.microsoft.com/office/word" w:val="12"/>
  </w:compat>
  <w:rsids>
    <w:rsidRoot w:val="00B73D87"/>
    <w:rsid w:val="000F7098"/>
    <w:rsid w:val="001E2E4D"/>
    <w:rsid w:val="003E053E"/>
    <w:rsid w:val="00470A54"/>
    <w:rsid w:val="005017D2"/>
    <w:rsid w:val="00630CA4"/>
    <w:rsid w:val="006B0D33"/>
    <w:rsid w:val="006B50D7"/>
    <w:rsid w:val="00823AB8"/>
    <w:rsid w:val="00A56C9D"/>
    <w:rsid w:val="00A97E01"/>
    <w:rsid w:val="00AD356C"/>
    <w:rsid w:val="00B73D87"/>
    <w:rsid w:val="00C14FEE"/>
    <w:rsid w:val="00C20BA6"/>
    <w:rsid w:val="00E445A2"/>
    <w:rsid w:val="00ED570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5E7E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1136</Words>
  <Characters>6479</Characters>
  <Application>Microsoft Macintosh Word</Application>
  <DocSecurity>0</DocSecurity>
  <Lines>53</Lines>
  <Paragraphs>15</Paragraphs>
  <ScaleCrop>false</ScaleCrop>
  <Company>The Pingry School</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Zimmerman</cp:lastModifiedBy>
  <cp:revision>14</cp:revision>
  <dcterms:created xsi:type="dcterms:W3CDTF">2016-02-02T20:31:00Z</dcterms:created>
  <dcterms:modified xsi:type="dcterms:W3CDTF">2016-05-16T05:18:00Z</dcterms:modified>
</cp:coreProperties>
</file>